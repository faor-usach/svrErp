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448162903aefe29f9" o:bwmode="white" o:targetscreensize="800,600">
      <v:fill r:id="rId213862903aefe29f6" o:title="tit_143562903aefe29fa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This document has a footer with just one image.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140262903aefe1be8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342997940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77066049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570">
    <w:multiLevelType w:val="hybridMultilevel"/>
    <w:lvl w:ilvl="0" w:tplc="17743196">
      <w:start w:val="1"/>
      <w:numFmt w:val="decimal"/>
      <w:lvlText w:val="%1."/>
      <w:lvlJc w:val="left"/>
      <w:pPr>
        <w:ind w:left="720" w:hanging="360"/>
      </w:pPr>
    </w:lvl>
    <w:lvl w:ilvl="1" w:tplc="17743196" w:tentative="1">
      <w:start w:val="1"/>
      <w:numFmt w:val="lowerLetter"/>
      <w:lvlText w:val="%2."/>
      <w:lvlJc w:val="left"/>
      <w:pPr>
        <w:ind w:left="1440" w:hanging="360"/>
      </w:pPr>
    </w:lvl>
    <w:lvl w:ilvl="2" w:tplc="17743196" w:tentative="1">
      <w:start w:val="1"/>
      <w:numFmt w:val="lowerRoman"/>
      <w:lvlText w:val="%3."/>
      <w:lvlJc w:val="right"/>
      <w:pPr>
        <w:ind w:left="2160" w:hanging="180"/>
      </w:pPr>
    </w:lvl>
    <w:lvl w:ilvl="3" w:tplc="17743196" w:tentative="1">
      <w:start w:val="1"/>
      <w:numFmt w:val="decimal"/>
      <w:lvlText w:val="%4."/>
      <w:lvlJc w:val="left"/>
      <w:pPr>
        <w:ind w:left="2880" w:hanging="360"/>
      </w:pPr>
    </w:lvl>
    <w:lvl w:ilvl="4" w:tplc="17743196" w:tentative="1">
      <w:start w:val="1"/>
      <w:numFmt w:val="lowerLetter"/>
      <w:lvlText w:val="%5."/>
      <w:lvlJc w:val="left"/>
      <w:pPr>
        <w:ind w:left="3600" w:hanging="360"/>
      </w:pPr>
    </w:lvl>
    <w:lvl w:ilvl="5" w:tplc="17743196" w:tentative="1">
      <w:start w:val="1"/>
      <w:numFmt w:val="lowerRoman"/>
      <w:lvlText w:val="%6."/>
      <w:lvlJc w:val="right"/>
      <w:pPr>
        <w:ind w:left="4320" w:hanging="180"/>
      </w:pPr>
    </w:lvl>
    <w:lvl w:ilvl="6" w:tplc="17743196" w:tentative="1">
      <w:start w:val="1"/>
      <w:numFmt w:val="decimal"/>
      <w:lvlText w:val="%7."/>
      <w:lvlJc w:val="left"/>
      <w:pPr>
        <w:ind w:left="5040" w:hanging="360"/>
      </w:pPr>
    </w:lvl>
    <w:lvl w:ilvl="7" w:tplc="17743196" w:tentative="1">
      <w:start w:val="1"/>
      <w:numFmt w:val="lowerLetter"/>
      <w:lvlText w:val="%8."/>
      <w:lvlJc w:val="left"/>
      <w:pPr>
        <w:ind w:left="5760" w:hanging="360"/>
      </w:pPr>
    </w:lvl>
    <w:lvl w:ilvl="8" w:tplc="17743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69">
    <w:multiLevelType w:val="hybridMultilevel"/>
    <w:lvl w:ilvl="0" w:tplc="70665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6569">
    <w:abstractNumId w:val="26569"/>
  </w:num>
  <w:num w:numId="26570">
    <w:abstractNumId w:val="2657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Footer.xml.rels><?xml version="1.0" encoding="UTF-8" standalone="yes" ?><Relationships xmlns="http://schemas.openxmlformats.org/package/2006/relationships"><Relationship Id="rId77066049" Type="http://schemas.openxmlformats.org/officeDocument/2006/relationships/image" Target="media/imgrId77066049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93330804" Type="http://schemas.microsoft.com/office/2011/relationships/commentsExtended" Target="commentsExtended.xml"/><Relationship Id="rId140262903aefe1be8" Type="http://schemas.openxmlformats.org/officeDocument/2006/relationships/footer" Target="defaultFooter.xml"/><Relationship Id="rId213862903aefe29f6" Type="http://schemas.openxmlformats.org/officeDocument/2006/relationships/image" Target="media/img213862903aefe29f6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