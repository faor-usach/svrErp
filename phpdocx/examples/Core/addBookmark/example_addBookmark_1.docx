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893060ef3aaa3718d" o:bwmode="white" o:targetscreensize="800,600">
      <v:fill r:id="rId361860ef3aaa3718b" o:title="tit_563060ef3aaa3718e" recolor="t" type="frame"/>
    </v:background>
  </w:background>
  <w:body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bookmarkStart w:id="60868724" w:name="bookmark_name"/>
    <w:p>
      <w:pPr>
        <w:rPr/>
      </w:pPr>
      <w:r>
        <w:rPr/>
        <w:t xml:space="preserve">Text that has been bookmarked.</w:t>
      </w:r>
    </w:p>
    <w:bookmarkEnd w:id="60868724"/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045">
    <w:multiLevelType w:val="hybridMultilevel"/>
    <w:lvl w:ilvl="0" w:tplc="85384687">
      <w:start w:val="1"/>
      <w:numFmt w:val="decimal"/>
      <w:lvlText w:val="%1."/>
      <w:lvlJc w:val="left"/>
      <w:pPr>
        <w:ind w:left="720" w:hanging="360"/>
      </w:pPr>
    </w:lvl>
    <w:lvl w:ilvl="1" w:tplc="85384687" w:tentative="1">
      <w:start w:val="1"/>
      <w:numFmt w:val="lowerLetter"/>
      <w:lvlText w:val="%2."/>
      <w:lvlJc w:val="left"/>
      <w:pPr>
        <w:ind w:left="1440" w:hanging="360"/>
      </w:pPr>
    </w:lvl>
    <w:lvl w:ilvl="2" w:tplc="85384687" w:tentative="1">
      <w:start w:val="1"/>
      <w:numFmt w:val="lowerRoman"/>
      <w:lvlText w:val="%3."/>
      <w:lvlJc w:val="right"/>
      <w:pPr>
        <w:ind w:left="2160" w:hanging="180"/>
      </w:pPr>
    </w:lvl>
    <w:lvl w:ilvl="3" w:tplc="85384687" w:tentative="1">
      <w:start w:val="1"/>
      <w:numFmt w:val="decimal"/>
      <w:lvlText w:val="%4."/>
      <w:lvlJc w:val="left"/>
      <w:pPr>
        <w:ind w:left="2880" w:hanging="360"/>
      </w:pPr>
    </w:lvl>
    <w:lvl w:ilvl="4" w:tplc="85384687" w:tentative="1">
      <w:start w:val="1"/>
      <w:numFmt w:val="lowerLetter"/>
      <w:lvlText w:val="%5."/>
      <w:lvlJc w:val="left"/>
      <w:pPr>
        <w:ind w:left="3600" w:hanging="360"/>
      </w:pPr>
    </w:lvl>
    <w:lvl w:ilvl="5" w:tplc="85384687" w:tentative="1">
      <w:start w:val="1"/>
      <w:numFmt w:val="lowerRoman"/>
      <w:lvlText w:val="%6."/>
      <w:lvlJc w:val="right"/>
      <w:pPr>
        <w:ind w:left="4320" w:hanging="180"/>
      </w:pPr>
    </w:lvl>
    <w:lvl w:ilvl="6" w:tplc="85384687" w:tentative="1">
      <w:start w:val="1"/>
      <w:numFmt w:val="decimal"/>
      <w:lvlText w:val="%7."/>
      <w:lvlJc w:val="left"/>
      <w:pPr>
        <w:ind w:left="5040" w:hanging="360"/>
      </w:pPr>
    </w:lvl>
    <w:lvl w:ilvl="7" w:tplc="85384687" w:tentative="1">
      <w:start w:val="1"/>
      <w:numFmt w:val="lowerLetter"/>
      <w:lvlText w:val="%8."/>
      <w:lvlJc w:val="left"/>
      <w:pPr>
        <w:ind w:left="5760" w:hanging="360"/>
      </w:pPr>
    </w:lvl>
    <w:lvl w:ilvl="8" w:tplc="8538468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44">
    <w:multiLevelType w:val="hybridMultilevel"/>
    <w:lvl w:ilvl="0" w:tplc="7042595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044">
    <w:abstractNumId w:val="8044"/>
  </w:num>
  <w:num w:numId="8045">
    <w:abstractNumId w:val="80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991894703" Type="http://schemas.microsoft.com/office/2011/relationships/commentsExtended" Target="commentsExtended.xml"/><Relationship Id="rId361860ef3aaa3718b" Type="http://schemas.openxmlformats.org/officeDocument/2006/relationships/image" Target="media/img361860ef3aaa3718b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