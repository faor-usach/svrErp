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zip" ContentType="application/vnd.openxmlformats-officedocument.wordprocessingml.document.main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941660ef3ac9aa48f" o:bwmode="white" o:targetscreensize="800,600">
      <v:fill r:id="rId491860ef3ac9aa48c" o:title="tit_171660ef3ac9aa490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We are going to insert now a full Word document. Beware that this method is not compatible with legacy versions of Word running the docx compatibility pack.</w:t>
      </w:r>
    </w:p>
    <w:altChunk xmlns:r="http://schemas.openxmlformats.org/officeDocument/2006/relationships" xmlns:w="http://schemas.openxmlformats.org/wordprocessingml/2006/main" r:id="rDOCXId1">
      <w:altChunkPr>
        <w:matchSrc/>
      </w:altChunkPr>
    </w:altChunk>
    <w:p>
      <w:pPr>
        <w:rPr/>
      </w:pPr>
      <w:r>
        <w:rPr/>
        <w:t xml:space="preserve">A new paragraph.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387">
    <w:multiLevelType w:val="hybridMultilevel"/>
    <w:lvl w:ilvl="0" w:tplc="66265020">
      <w:start w:val="1"/>
      <w:numFmt w:val="decimal"/>
      <w:lvlText w:val="%1."/>
      <w:lvlJc w:val="left"/>
      <w:pPr>
        <w:ind w:left="720" w:hanging="360"/>
      </w:pPr>
    </w:lvl>
    <w:lvl w:ilvl="1" w:tplc="66265020" w:tentative="1">
      <w:start w:val="1"/>
      <w:numFmt w:val="lowerLetter"/>
      <w:lvlText w:val="%2."/>
      <w:lvlJc w:val="left"/>
      <w:pPr>
        <w:ind w:left="1440" w:hanging="360"/>
      </w:pPr>
    </w:lvl>
    <w:lvl w:ilvl="2" w:tplc="66265020" w:tentative="1">
      <w:start w:val="1"/>
      <w:numFmt w:val="lowerRoman"/>
      <w:lvlText w:val="%3."/>
      <w:lvlJc w:val="right"/>
      <w:pPr>
        <w:ind w:left="2160" w:hanging="180"/>
      </w:pPr>
    </w:lvl>
    <w:lvl w:ilvl="3" w:tplc="66265020" w:tentative="1">
      <w:start w:val="1"/>
      <w:numFmt w:val="decimal"/>
      <w:lvlText w:val="%4."/>
      <w:lvlJc w:val="left"/>
      <w:pPr>
        <w:ind w:left="2880" w:hanging="360"/>
      </w:pPr>
    </w:lvl>
    <w:lvl w:ilvl="4" w:tplc="66265020" w:tentative="1">
      <w:start w:val="1"/>
      <w:numFmt w:val="lowerLetter"/>
      <w:lvlText w:val="%5."/>
      <w:lvlJc w:val="left"/>
      <w:pPr>
        <w:ind w:left="3600" w:hanging="360"/>
      </w:pPr>
    </w:lvl>
    <w:lvl w:ilvl="5" w:tplc="66265020" w:tentative="1">
      <w:start w:val="1"/>
      <w:numFmt w:val="lowerRoman"/>
      <w:lvlText w:val="%6."/>
      <w:lvlJc w:val="right"/>
      <w:pPr>
        <w:ind w:left="4320" w:hanging="180"/>
      </w:pPr>
    </w:lvl>
    <w:lvl w:ilvl="6" w:tplc="66265020" w:tentative="1">
      <w:start w:val="1"/>
      <w:numFmt w:val="decimal"/>
      <w:lvlText w:val="%7."/>
      <w:lvlJc w:val="left"/>
      <w:pPr>
        <w:ind w:left="5040" w:hanging="360"/>
      </w:pPr>
    </w:lvl>
    <w:lvl w:ilvl="7" w:tplc="66265020" w:tentative="1">
      <w:start w:val="1"/>
      <w:numFmt w:val="lowerLetter"/>
      <w:lvlText w:val="%8."/>
      <w:lvlJc w:val="left"/>
      <w:pPr>
        <w:ind w:left="5760" w:hanging="360"/>
      </w:pPr>
    </w:lvl>
    <w:lvl w:ilvl="8" w:tplc="66265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86">
    <w:multiLevelType w:val="hybridMultilevel"/>
    <w:lvl w:ilvl="0" w:tplc="72637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5386">
    <w:abstractNumId w:val="25386"/>
  </w:num>
  <w:num w:numId="25387">
    <w:abstractNumId w:val="2538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26199897" Type="http://schemas.microsoft.com/office/2011/relationships/commentsExtended" Target="commentsExtended.xml"/><Relationship Id="rDOCXId1" Type="http://schemas.openxmlformats.org/officeDocument/2006/relationships/aFChunk" Target="docx1.zip" TargetMode="Internal"/><Relationship Id="rId491860ef3ac9aa48c" Type="http://schemas.openxmlformats.org/officeDocument/2006/relationships/image" Target="media/img491860ef3ac9aa48c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