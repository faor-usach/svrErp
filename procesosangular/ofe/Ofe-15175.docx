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bmp" ContentType="image/bmp"> </Default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715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ef3ba6d53ea4" o:bwmode="white" o:targetscreensize="800,600">
      <v:fill r:id="rId15ef3ba6d53ea0" o:title="tit_15ef3ba6d53ea7" recolor="t" type="frame"/>
    </v:background>
  </w:background>
  <w:body>
    <w:sdt>
      <w:sdtPr>
        <w:rPr>
          <w:rFonts w:ascii="Arial" w:hAnsi="Arial" w:cs="Arial"/>
        </w:rPr>
        <w:id w:val="20744947"/>
        <w:docPartObj>
          <w:docPartGallery w:val="Cover Pages"/>
          <w:docPartUnique/>
        </w:docPartObj>
      </w:sdtPr>
      <w:sdtEndPr/>
      <w:sdtContent>
        <w:p w:rsidR="00763C14" w:rsidRPr="000B29C7" w:rsidRDefault="00D53B3A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66432" behindDoc="0" locked="0" layoutInCell="1" allowOverlap="1" wp14:anchorId="440D16AD" wp14:editId="452BD279">
                <wp:simplePos x="0" y="0"/>
                <wp:positionH relativeFrom="column">
                  <wp:posOffset>-3810</wp:posOffset>
                </wp:positionH>
                <wp:positionV relativeFrom="paragraph">
                  <wp:posOffset>-52705</wp:posOffset>
                </wp:positionV>
                <wp:extent cx="3735705" cy="1323975"/>
                <wp:effectExtent l="0" t="0" r="0" b="0"/>
                <wp:wrapThrough wrapText="bothSides">
                  <wp:wrapPolygon edited="0">
                    <wp:start x="4406" y="0"/>
                    <wp:lineTo x="881" y="5283"/>
                    <wp:lineTo x="551" y="7459"/>
                    <wp:lineTo x="661" y="9635"/>
                    <wp:lineTo x="1212" y="10567"/>
                    <wp:lineTo x="110" y="11810"/>
                    <wp:lineTo x="110" y="15229"/>
                    <wp:lineTo x="2313" y="16472"/>
                    <wp:lineTo x="4406" y="21445"/>
                    <wp:lineTo x="19606" y="21445"/>
                    <wp:lineTo x="19606" y="20512"/>
                    <wp:lineTo x="20047" y="16472"/>
                    <wp:lineTo x="19606" y="15850"/>
                    <wp:lineTo x="19606" y="10567"/>
                    <wp:lineTo x="21369" y="5905"/>
                    <wp:lineTo x="21479" y="3108"/>
                    <wp:lineTo x="20598" y="3108"/>
                    <wp:lineTo x="6499" y="0"/>
                    <wp:lineTo x="4406" y="0"/>
                  </wp:wrapPolygon>
                </wp:wrapThrough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RANSPARENTE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35705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65045" w:rsidRPr="000B29C7">
            <w:rPr>
              <w:rFonts w:ascii="Arial" w:hAnsi="Arial" w:cs="Arial"/>
              <w:noProof/>
              <w:lang w:val="es-CL" w:eastAsia="es-CL"/>
            </w:rPr>
            <w:drawing>
              <wp:anchor distT="0" distB="0" distL="114300" distR="114300" simplePos="0" relativeHeight="251649024" behindDoc="0" locked="0" layoutInCell="1" allowOverlap="1" wp14:anchorId="5B877DF6" wp14:editId="77F81F14">
                <wp:simplePos x="0" y="0"/>
                <wp:positionH relativeFrom="column">
                  <wp:posOffset>3872865</wp:posOffset>
                </wp:positionH>
                <wp:positionV relativeFrom="paragraph">
                  <wp:posOffset>-119380</wp:posOffset>
                </wp:positionV>
                <wp:extent cx="1638300" cy="2352675"/>
                <wp:effectExtent l="0" t="0" r="0" b="0"/>
                <wp:wrapThrough wrapText="bothSides">
                  <wp:wrapPolygon edited="0">
                    <wp:start x="3014" y="1224"/>
                    <wp:lineTo x="3014" y="4023"/>
                    <wp:lineTo x="4772" y="6821"/>
                    <wp:lineTo x="5023" y="9619"/>
                    <wp:lineTo x="3767" y="12418"/>
                    <wp:lineTo x="2763" y="13992"/>
                    <wp:lineTo x="2763" y="19239"/>
                    <wp:lineTo x="6028" y="20463"/>
                    <wp:lineTo x="9795" y="20463"/>
                    <wp:lineTo x="11051" y="20463"/>
                    <wp:lineTo x="15321" y="20463"/>
                    <wp:lineTo x="19340" y="19239"/>
                    <wp:lineTo x="19340" y="18015"/>
                    <wp:lineTo x="18837" y="15741"/>
                    <wp:lineTo x="18837" y="14691"/>
                    <wp:lineTo x="18335" y="13117"/>
                    <wp:lineTo x="17581" y="12418"/>
                    <wp:lineTo x="16326" y="9619"/>
                    <wp:lineTo x="16577" y="6821"/>
                    <wp:lineTo x="19340" y="4198"/>
                    <wp:lineTo x="19842" y="1574"/>
                    <wp:lineTo x="17581" y="1224"/>
                    <wp:lineTo x="4521" y="1224"/>
                    <wp:lineTo x="3014" y="1224"/>
                  </wp:wrapPolygon>
                </wp:wrapThrough>
                <wp:docPr id="9" name="8 Imagen" descr="UDS-CNRJ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DS-CNRJ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8300" cy="2352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noProof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D64C4D" w:rsidRDefault="00D64C4D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</w:p>
        <w:p w:rsidR="00147FAF" w:rsidRPr="00F845E0" w:rsidRDefault="0048344E">
          <w:pPr>
            <w:rPr>
              <w:rFonts w:ascii="Arial" w:hAnsi="Arial" w:cs="Arial"/>
              <w:noProof/>
              <w:sz w:val="40"/>
              <w:szCs w:val="40"/>
              <w:lang w:val="es-CL" w:eastAsia="es-CL"/>
            </w:rPr>
          </w:pPr>
          <w:r w:rsidRPr="00F845E0">
            <w:rPr>
              <w:rFonts w:ascii="Arial" w:hAnsi="Arial" w:cs="Arial"/>
              <w:noProof/>
              <w:sz w:val="40"/>
              <w:szCs w:val="40"/>
              <w:lang w:val="es-CL" w:eastAsia="es-CL"/>
            </w:rPr>
            <w:t xml:space="preserve">Estudio de corrosión en acero inoxidable grado 316 y duplex 2205</w:t>
          </w: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075309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  <w:r w:rsidRPr="000B29C7"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  <w:t xml:space="preserve">Empresa : </w:t>
          </w:r>
          <w:r w:rsidRPr="000F4F5A">
            <w:rPr>
              <w:rFonts w:ascii="Arial" w:hAnsi="Arial" w:cs="Arial"/>
              <w:b/>
              <w:noProof/>
              <w:sz w:val="28"/>
              <w:szCs w:val="28"/>
              <w:lang w:val="es-CL" w:eastAsia="es-CL"/>
            </w:rPr>
            <w:t xml:space="preserve">MOLIBDENOS Y METALES S A</w:t>
          </w: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48344E" w:rsidRPr="000B29C7" w:rsidRDefault="0048344E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p w:rsidR="00147FAF" w:rsidRPr="000B29C7" w:rsidRDefault="00147FAF">
          <w:pPr>
            <w:rPr>
              <w:rFonts w:ascii="Arial" w:hAnsi="Arial" w:cs="Arial"/>
              <w:b/>
              <w:noProof/>
              <w:sz w:val="32"/>
              <w:szCs w:val="32"/>
              <w:lang w:val="es-CL" w:eastAsia="es-CL"/>
            </w:rPr>
          </w:pPr>
        </w:p>
        <w:tbl>
          <w:tblPr>
            <w:tblStyle w:val="Tablaconcuadrcula"/>
            <w:tblW w:w="0" w:type="auto"/>
            <w:jc w:val="right"/>
            <w:tblLook w:val="04A0" w:firstRow="1" w:lastRow="0" w:firstColumn="1" w:lastColumn="0" w:noHBand="0" w:noVBand="1"/>
          </w:tblPr>
          <w:tblGrid>
            <w:gridCol w:w="4803"/>
            <w:gridCol w:w="2535"/>
          </w:tblGrid>
          <w:tr w:rsidR="00147FAF" w:rsidRPr="000B29C7" w:rsidTr="00147FAF">
            <w:trPr>
              <w:jc w:val="right"/>
            </w:trPr>
            <w:tc>
              <w:tcPr>
                <w:tcW w:w="4803" w:type="dxa"/>
                <w:tcBorders>
                  <w:top w:val="nil"/>
                  <w:left w:val="nil"/>
                  <w:bottom w:val="double" w:sz="4" w:space="0" w:color="auto"/>
                </w:tcBorders>
              </w:tcPr>
              <w:p w:rsidR="00147FAF" w:rsidRPr="000B29C7" w:rsidRDefault="00147FAF" w:rsidP="00BC1DB6">
                <w:pPr>
                  <w:jc w:val="center"/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Ref: </w:t>
                </w:r>
                <w:r w:rsidR="00BC1DB6">
                  <w:rPr>
                    <w:rFonts w:ascii="Arial" w:hAnsi="Arial" w:cs="Arial"/>
                    <w:b/>
                    <w:noProof/>
                    <w:lang w:val="es-CL" w:eastAsia="es-CL"/>
                  </w:rPr>
                  <w:t>OFE-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15175</w:t>
                </w:r>
              </w:p>
            </w:tc>
            <w:tc>
              <w:tcPr>
                <w:tcW w:w="2535" w:type="dxa"/>
                <w:tcBorders>
                  <w:top w:val="nil"/>
                  <w:bottom w:val="double" w:sz="4" w:space="0" w:color="auto"/>
                  <w:right w:val="nil"/>
                </w:tcBorders>
              </w:tcPr>
              <w:p w:rsidR="00147FAF" w:rsidRPr="000B29C7" w:rsidRDefault="00147FAF">
                <w:pPr>
                  <w:rPr>
                    <w:rFonts w:ascii="Arial" w:hAnsi="Arial" w:cs="Arial"/>
                    <w:b/>
                    <w:noProof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>N° Página</w:t>
                </w:r>
                <w:r w:rsidR="00D23C4E">
                  <w:rPr>
                    <w:rFonts w:ascii="Arial" w:hAnsi="Arial" w:cs="Arial"/>
                    <w:b/>
                    <w:noProof/>
                    <w:lang w:val="es-CL" w:eastAsia="es-CL"/>
                  </w:rPr>
                  <w:t>s</w:t>
                </w:r>
                <w:r w:rsidRPr="000B29C7">
                  <w:rPr>
                    <w:rFonts w:ascii="Arial" w:hAnsi="Arial" w:cs="Arial"/>
                    <w:b/>
                    <w:noProof/>
                    <w:lang w:val="es-CL" w:eastAsia="es-CL"/>
                  </w:rPr>
                  <w:t xml:space="preserve">: 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begin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instrText xml:space="preserve"> NUMPAGES   \* MERGEFORMAT </w:instrTex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separate"/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t>3</w:t>
                </w:r>
                <w:r w:rsidR="00251DCD">
                  <w:rPr>
                    <w:rFonts w:ascii="Arial" w:hAnsi="Arial" w:cs="Arial"/>
                    <w:b/>
                    <w:noProof/>
                    <w:lang w:val="es-CL" w:eastAsia="es-CL"/>
                  </w:rPr>
                  <w:fldChar w:fldCharType="end"/>
                </w:r>
              </w:p>
            </w:tc>
          </w:tr>
          <w:tr w:rsidR="0048344E" w:rsidRPr="000B29C7" w:rsidTr="00134FCF">
            <w:trPr>
              <w:trHeight w:val="490"/>
              <w:jc w:val="right"/>
            </w:trPr>
            <w:tc>
              <w:tcPr>
                <w:tcW w:w="4803" w:type="dxa"/>
                <w:tcBorders>
                  <w:top w:val="double" w:sz="4" w:space="0" w:color="auto"/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noProof/>
                    <w:sz w:val="20"/>
                    <w:szCs w:val="20"/>
                    <w:lang w:val="es-CL" w:eastAsia="es-CL"/>
                  </w:rPr>
                  <w:t>Elaborado:</w:t>
                </w:r>
              </w:p>
              <w:p w:rsidR="0048344E" w:rsidRPr="000B29C7" w:rsidRDefault="0048344E" w:rsidP="0048344E">
                <w:pPr>
                  <w:tabs>
                    <w:tab w:val="left" w:pos="1125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Alejandro Castillo A.</w:t>
                </w:r>
              </w:p>
            </w:tc>
            <w:tc>
              <w:tcPr>
                <w:tcW w:w="2535" w:type="dxa"/>
                <w:tcBorders>
                  <w:top w:val="double" w:sz="4" w:space="0" w:color="auto"/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DF44EC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24-06-2020</w:t>
                </w:r>
              </w:p>
            </w:tc>
          </w:tr>
          <w:tr w:rsidR="0048344E" w:rsidRPr="000B29C7" w:rsidTr="00BF6077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Revisado y Aprobado:</w:t>
                </w:r>
              </w:p>
              <w:p w:rsidR="0048344E" w:rsidRPr="000B29C7" w:rsidRDefault="0048344E" w:rsidP="0048344E">
                <w:pPr>
                  <w:tabs>
                    <w:tab w:val="left" w:pos="930"/>
                  </w:tabs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Fecha: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00-00-0000</w:t>
                </w:r>
              </w:p>
            </w:tc>
          </w:tr>
          <w:tr w:rsidR="0048344E" w:rsidRPr="000B29C7" w:rsidTr="00435A06">
            <w:trPr>
              <w:trHeight w:val="470"/>
              <w:jc w:val="right"/>
            </w:trPr>
            <w:tc>
              <w:tcPr>
                <w:tcW w:w="4803" w:type="dxa"/>
                <w:tcBorders>
                  <w:lef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>Empresa Destinataria:</w:t>
                </w:r>
              </w:p>
              <w:p w:rsidR="0048344E" w:rsidRPr="000B29C7" w:rsidRDefault="0048344E" w:rsidP="000B29C7">
                <w:pPr>
                  <w:rPr>
                    <w:rFonts w:ascii="Arial" w:hAnsi="Arial" w:cs="Arial"/>
                    <w:sz w:val="20"/>
                    <w:szCs w:val="20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</w:rPr>
                  <w:t xml:space="preserve">   MOLIBDENOS Y METALES S A</w:t>
                </w:r>
              </w:p>
            </w:tc>
            <w:tc>
              <w:tcPr>
                <w:tcW w:w="2535" w:type="dxa"/>
                <w:tcBorders>
                  <w:right w:val="nil"/>
                </w:tcBorders>
              </w:tcPr>
              <w:p w:rsidR="0048344E" w:rsidRPr="000B29C7" w:rsidRDefault="0048344E" w:rsidP="0048344E">
                <w:pPr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b/>
                    <w:noProof/>
                    <w:sz w:val="20"/>
                    <w:szCs w:val="20"/>
                    <w:lang w:val="es-CL" w:eastAsia="es-CL"/>
                  </w:rPr>
                  <w:t>Atención:</w:t>
                </w:r>
              </w:p>
              <w:p w:rsidR="0048344E" w:rsidRPr="000B29C7" w:rsidRDefault="0048344E" w:rsidP="0048344E">
                <w:pPr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</w:pPr>
                <w:r w:rsidRPr="000B29C7">
                  <w:rPr>
                    <w:rFonts w:ascii="Arial" w:hAnsi="Arial" w:cs="Arial"/>
                    <w:sz w:val="20"/>
                    <w:szCs w:val="20"/>
                    <w:lang w:val="es-CL" w:eastAsia="es-CL"/>
                  </w:rPr>
                  <w:t xml:space="preserve">   Tomas Díaz Aranda</w:t>
                </w:r>
              </w:p>
            </w:tc>
          </w:tr>
        </w:tbl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075309" w:rsidRPr="000B29C7" w:rsidRDefault="00075309">
          <w:pPr>
            <w:rPr>
              <w:rFonts w:ascii="Arial" w:hAnsi="Arial" w:cs="Arial"/>
              <w:noProof/>
              <w:lang w:val="es-CL" w:eastAsia="es-CL"/>
            </w:rPr>
          </w:pPr>
        </w:p>
        <w:p w:rsidR="00763C14" w:rsidRPr="000B29C7" w:rsidRDefault="00763C14">
          <w:pPr>
            <w:rPr>
              <w:rFonts w:ascii="Arial" w:hAnsi="Arial" w:cs="Arial"/>
            </w:rPr>
          </w:pPr>
          <w:r w:rsidRPr="000B29C7">
            <w:rPr>
              <w:rFonts w:ascii="Arial" w:hAnsi="Arial" w:cs="Arial"/>
            </w:rPr>
            <w:br w:type="page"/>
          </w:r>
        </w:p>
      </w:sdtContent>
    </w:sdt>
    <w:p w:rsidR="00763C14" w:rsidRPr="00E20B84" w:rsidRDefault="000B29C7">
      <w:pPr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El servicio es solicitado por: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MOLIBDENOS Y METALES S A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93628000-5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Tomas Díaz Aranda</w:t>
      </w:r>
    </w:p>
    <w:p w:rsidR="000B29C7" w:rsidRPr="00E20B84" w:rsidRDefault="000B29C7" w:rsidP="000023BF">
      <w:pPr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="000023BF"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 xml:space="preserve">: tomas.diaz@molymet.cl</w:t>
      </w:r>
    </w:p>
    <w:p w:rsidR="0024397D" w:rsidRDefault="0024397D" w:rsidP="0024397D">
      <w:pPr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24397D" w:rsidRDefault="0024397D" w:rsidP="0024397D">
      <w:pPr>
        <w:ind w:left="284" w:hanging="1"/>
      </w:pPr>
      <w:r>
        <w:rPr>
          <w:rFonts w:ascii="Arial" w:hAnsi="Arial" w:cs="Arial"/>
          <w:sz w:val="20"/>
          <w:szCs w:val="20"/>
        </w:rPr>
        <w:t>El objetivo de esta propuesta es "</w:t>
      </w:r>
      <w:r w:rsidR="00B87B94">
        <w:rPr>
          <w:rFonts w:ascii="Arial" w:hAnsi="Arial" w:cs="Arial"/>
          <w:sz w:val="20"/>
          <w:szCs w:val="20"/>
        </w:rPr>
        <w:t xml:space="preserve"/>
      </w:r>
      <w:r>
        <w:rPr>
          <w:rFonts w:ascii="Arial" w:hAnsi="Arial" w:cs="Arial"/>
          <w:sz w:val="20"/>
          <w:szCs w:val="20"/>
        </w:rPr>
        <w:t>" cuyo alcance es el siguiente:</w:t>
      </w:r>
    </w:p>
    <w:p>
      <w:pPr>
        <w:widowControl w:val="on"/>
        <w:pBdr/>
        <w:spacing w:before="0" w:after="0" w:line="240" w:lineRule="auto"/>
        <w:ind w:left="60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a) </w:t>
      </w:r>
    </w:p>
    <w:p w:rsidR="00D56C47" w:rsidRPr="00CE3308" w:rsidRDefault="00D56C47" w:rsidP="00D56C47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24397D" w:rsidRDefault="0024397D" w:rsidP="0024397D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24397D" w:rsidRDefault="0024397D" w:rsidP="0024397D">
      <w:pPr>
        <w:ind w:left="709"/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24397D" w:rsidRDefault="00612726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inspeccionará</w:t>
      </w:r>
      <w:r w:rsidR="0024397D">
        <w:rPr>
          <w:rFonts w:ascii="Arial" w:hAnsi="Arial" w:cs="Arial"/>
          <w:sz w:val="20"/>
          <w:szCs w:val="20"/>
        </w:rPr>
        <w:t xml:space="preserve"> la(s) pieza(s), realizando un levantamiento general y de detalles, los resultados resguardados en imágenes digitales. Además se planificará, de ser necesario, los cortes para la extracción de muestras.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24397D" w:rsidRDefault="0024397D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2.3.1.- Análisis Químico: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análisis químico de las muestra(s) de estudio es realizado por espectrometría de emisión óptica (base Fe, Cu y Al), según norma ASTM A751. En el caso que la muestra sea muy pequeña y/o encontrase con un metal en otra base, se podrá hacer un ensayo de análisis semicuantitativo de elementos por microscopia electrónica de barrido (EDS).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2.3.2.- Macrografias: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requiere para el análisis realizar una macrografía para evaluar los sectores de interes observando posibles anomalías en las muestras, este ensayo se basa en la norma ASTM E XXX.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2.3.3.- Análisis Metalográfico: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Se realizarán los sectores de interés para el posterior análisis metalográfico, para poder analizar las microestructuras. La preparación de las muestras se realiza mediante la norma ASTM E3 y la selección del ataque químico según la norma ASTM E407.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 </w:t>
      </w:r>
    </w:p>
    <w:p>
      <w:pPr>
        <w:widowControl w:val="on"/>
        <w:pBdr/>
        <w:spacing w:before="0" w:after="0" w:line="300" w:lineRule="auto"/>
        <w:ind w:left="690" w:right="0"/>
        <w:jc w:val="left"/>
      </w:pPr>
      <w:r>
        <w:rPr>
          <w:rFonts w:ascii="arial" w:hAnsi="arial" w:eastAsia="arial" w:cs="arial"/>
          <w:b/>
          <w:bCs/>
          <w:color w:val="000000"/>
          <w:sz w:val="20"/>
          <w:szCs w:val="20"/>
        </w:rPr>
        <w:t xml:space="preserve">2.3.4.- Curvas de Polarización: </w:t>
      </w:r>
    </w:p>
    <w:p>
      <w:pPr>
        <w:widowControl w:val="on"/>
        <w:pBdr/>
        <w:spacing w:before="0" w:after="0" w:line="300" w:lineRule="auto"/>
        <w:ind w:left="129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Como resultado de este estudio, además de determinar las curvas de polarización, se pueden determinar la corriente y potencial de corrosión en distintos medios, además con los mismos datos es posible determinar la velocidad de corrosión en MPY, este ensayo se basa en la norma ASTM XXXX.</w:t>
      </w:r>
    </w:p>
    <w:p w:rsidR="00AA572A" w:rsidRDefault="00AA572A" w:rsidP="00AA572A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24397D" w:rsidRDefault="0024397D" w:rsidP="0024397D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24397D" w:rsidRDefault="00297F28" w:rsidP="0024397D">
      <w:pPr>
        <w:ind w:left="709"/>
        <w:jc w:val="both"/>
      </w:pPr>
      <w:r>
        <w:rPr>
          <w:rFonts w:ascii="Arial" w:hAnsi="Arial" w:cs="Arial"/>
          <w:sz w:val="20"/>
          <w:szCs w:val="20"/>
        </w:rPr>
        <w:t>Se realizará</w:t>
      </w:r>
      <w:r w:rsidR="0024397D">
        <w:rPr>
          <w:rFonts w:ascii="Arial" w:hAnsi="Arial" w:cs="Arial"/>
          <w:sz w:val="20"/>
          <w:szCs w:val="20"/>
        </w:rPr>
        <w:t xml:space="preserve"> un informe técnico que considere el cumplimiento del objetivo propuesto.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24397D" w:rsidRDefault="0024397D" w:rsidP="008642B0">
      <w:pPr>
        <w:ind w:left="284"/>
        <w:jc w:val="both"/>
      </w:pPr>
      <w:r>
        <w:rPr>
          <w:rFonts w:ascii="Arial" w:hAnsi="Arial" w:cs="Arial"/>
          <w:sz w:val="20"/>
          <w:szCs w:val="20"/>
        </w:rPr>
        <w:t>El plazo de entrega del inform</w:t>
      </w:r>
      <w:r w:rsidR="0041037D">
        <w:rPr>
          <w:rFonts w:ascii="Arial" w:hAnsi="Arial" w:cs="Arial"/>
          <w:sz w:val="20"/>
          <w:szCs w:val="20"/>
        </w:rPr>
        <w:t xml:space="preserve">es es de 20</w:t>
      </w:r>
      <w:r>
        <w:rPr>
          <w:rFonts w:ascii="Arial" w:hAnsi="Arial" w:cs="Arial"/>
          <w:sz w:val="20"/>
          <w:szCs w:val="20"/>
        </w:rPr>
        <w:t xml:space="preserve"> días hábiles, contados </w:t>
      </w:r>
      <w:r w:rsidR="00297F28">
        <w:rPr>
          <w:rFonts w:ascii="Arial" w:hAnsi="Arial" w:cs="Arial"/>
          <w:sz w:val="20"/>
          <w:szCs w:val="20"/>
        </w:rPr>
        <w:t xml:space="preserve">a partir </w:t>
      </w:r>
      <w:r>
        <w:rPr>
          <w:rFonts w:ascii="Arial" w:hAnsi="Arial" w:cs="Arial"/>
          <w:sz w:val="20"/>
          <w:szCs w:val="20"/>
        </w:rPr>
        <w:t xml:space="preserve">de </w:t>
      </w:r>
      <w:r w:rsidR="00297F28">
        <w:rPr>
          <w:rFonts w:ascii="Arial" w:hAnsi="Arial" w:cs="Arial"/>
          <w:sz w:val="20"/>
          <w:szCs w:val="20"/>
        </w:rPr>
        <w:t xml:space="preserve">la </w:t>
      </w:r>
      <w:r>
        <w:rPr>
          <w:rFonts w:ascii="Arial" w:hAnsi="Arial" w:cs="Arial"/>
          <w:sz w:val="20"/>
          <w:szCs w:val="20"/>
        </w:rPr>
        <w:t>recepción de</w:t>
      </w:r>
      <w:r w:rsidR="008B59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 muestras y la aceptación formal del trabajo, con todos los antecedentes entregados por parte del mandante.  La entrega de resul</w:t>
      </w:r>
      <w:r w:rsidR="006A5F3D">
        <w:rPr>
          <w:rFonts w:ascii="Arial" w:hAnsi="Arial" w:cs="Arial"/>
          <w:sz w:val="20"/>
          <w:szCs w:val="20"/>
        </w:rPr>
        <w:t>tados y/o informes queda sujet</w:t>
      </w:r>
      <w:r>
        <w:rPr>
          <w:rFonts w:ascii="Arial" w:hAnsi="Arial" w:cs="Arial"/>
          <w:sz w:val="20"/>
          <w:szCs w:val="20"/>
        </w:rPr>
        <w:t>a la regularización de pago.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24397D" w:rsidRDefault="0024397D" w:rsidP="008642B0">
      <w:pPr>
        <w:ind w:left="284"/>
      </w:pPr>
      <w:r>
        <w:rPr>
          <w:rFonts w:ascii="Arial" w:hAnsi="Arial" w:cs="Arial"/>
          <w:sz w:val="20"/>
          <w:szCs w:val="20"/>
        </w:rPr>
        <w:t xml:space="preserve">El valor final del presente estudio es de </w:t>
      </w:r>
      <w:r w:rsidR="00EB6638"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="00EB6638"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24397D" w:rsidRDefault="0024397D" w:rsidP="0024397D">
      <w:pPr>
        <w:spacing w:line="360" w:lineRule="auto"/>
        <w:rPr>
          <w:rFonts w:ascii="Arial" w:hAnsi="Arial" w:cs="Arial"/>
          <w:sz w:val="20"/>
          <w:szCs w:val="20"/>
        </w:rPr>
      </w:pPr>
    </w:p>
    <w:p w:rsidR="0024397D" w:rsidRDefault="0024397D" w:rsidP="0024397D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24397D" w:rsidRDefault="0024397D" w:rsidP="0024397D">
      <w:r>
        <w:rPr>
          <w:rFonts w:ascii="Arial" w:hAnsi="Arial" w:cs="Arial"/>
          <w:sz w:val="20"/>
          <w:szCs w:val="20"/>
        </w:rPr>
        <w:tab/>
      </w:r>
    </w:p>
    <w:p w:rsidR="0024397D" w:rsidRDefault="0024397D" w:rsidP="008642B0">
      <w:pPr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24397D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 w:rsidR="008B59F3"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</w:pPr>
      <w:r w:rsidRPr="008642B0">
        <w:rPr>
          <w:rFonts w:ascii="Arial" w:hAnsi="Arial" w:cs="Arial"/>
          <w:bCs/>
          <w:sz w:val="20"/>
          <w:szCs w:val="20"/>
        </w:rPr>
        <w:t>D</w:t>
      </w:r>
      <w:r w:rsidR="008B59F3">
        <w:rPr>
          <w:rFonts w:ascii="Arial" w:hAnsi="Arial" w:cs="Arial"/>
          <w:bCs/>
          <w:sz w:val="20"/>
          <w:szCs w:val="20"/>
        </w:rPr>
        <w:t xml:space="preserve">epartamento de Ingeniería </w:t>
      </w:r>
      <w:r w:rsidR="000E1617">
        <w:rPr>
          <w:rFonts w:ascii="Arial" w:hAnsi="Arial" w:cs="Arial"/>
          <w:bCs/>
          <w:sz w:val="20"/>
          <w:szCs w:val="20"/>
        </w:rPr>
        <w:t>Metalú</w:t>
      </w:r>
      <w:r w:rsidR="00B96192">
        <w:rPr>
          <w:rFonts w:ascii="Arial" w:hAnsi="Arial" w:cs="Arial"/>
          <w:bCs/>
          <w:sz w:val="20"/>
          <w:szCs w:val="20"/>
        </w:rPr>
        <w:t>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24397D" w:rsidRPr="008642B0" w:rsidRDefault="0024397D" w:rsidP="00B87B94">
      <w:pPr>
        <w:pStyle w:val="Prrafodelista"/>
        <w:numPr>
          <w:ilvl w:val="0"/>
          <w:numId w:val="9"/>
        </w:numPr>
        <w:jc w:val="both"/>
      </w:pPr>
      <w:r w:rsidRPr="008642B0">
        <w:rPr>
          <w:rFonts w:ascii="Arial" w:hAnsi="Arial" w:cs="Arial"/>
          <w:bCs/>
          <w:sz w:val="20"/>
          <w:szCs w:val="20"/>
        </w:rPr>
        <w:lastRenderedPageBreak/>
        <w:t xml:space="preserve">Horario de Atención: Lunes a Jueves 9:00 a 13:00 hrs // 14:00 a 18:00 hrs Viernes </w:t>
      </w:r>
      <w:r w:rsidR="0004048F"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642B0" w:rsidRPr="008642B0" w:rsidRDefault="008642B0" w:rsidP="008642B0">
      <w:pPr>
        <w:pStyle w:val="Prrafodelista"/>
        <w:ind w:left="1068"/>
        <w:jc w:val="both"/>
      </w:pPr>
    </w:p>
    <w:p w:rsidR="008642B0" w:rsidRPr="008642B0" w:rsidRDefault="008642B0" w:rsidP="000B29C7">
      <w:pPr>
        <w:pStyle w:val="blancosubtitulos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642B0" w:rsidRDefault="008642B0" w:rsidP="008642B0">
      <w:pPr>
        <w:pStyle w:val="blancosubtitulos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642B0" w:rsidRDefault="008642B0" w:rsidP="008642B0">
      <w:pPr>
        <w:pStyle w:val="blancosubtitulos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642B0" w:rsidRDefault="008642B0" w:rsidP="008642B0">
      <w:pPr>
        <w:pStyle w:val="blancosubtitulos"/>
        <w:numPr>
          <w:ilvl w:val="1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</w:p>
    <w:p w:rsidR="008642B0" w:rsidRDefault="008642B0" w:rsidP="008642B0">
      <w:pPr>
        <w:pStyle w:val="blancosubtitulos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0B29C7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642B0" w:rsidRPr="008642B0" w:rsidRDefault="008642B0" w:rsidP="00626AF4">
      <w:pPr>
        <w:pStyle w:val="blancosubtitulos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En caso de realizar análisis de falla, el laboratorio se reserva el derecho de modificar el tipo y/o cantidad de ensayos.</w:t>
      </w:r>
    </w:p>
    <w:p w:rsidR="008642B0" w:rsidRPr="008642B0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</w:p>
    <w:p w:rsidR="00626AF4" w:rsidRPr="00D84CAA" w:rsidRDefault="008642B0" w:rsidP="000B29C7">
      <w:pPr>
        <w:pStyle w:val="blancosubtitulos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027469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="00AE7C1A"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r w:rsidR="00027469"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D84CAA" w:rsidRDefault="00027469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bookmarkStart w:id="0" w:name="_GoBack"/>
      <w:bookmarkEnd w:id="0"/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="008642B0" w:rsidRPr="00D84CAA">
        <w:rPr>
          <w:rFonts w:ascii="Arial" w:hAnsi="Arial" w:cs="Arial"/>
          <w:sz w:val="20"/>
          <w:szCs w:val="20"/>
        </w:rPr>
        <w:t xml:space="preserve">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 w:rsid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Avenida Libertador Bernardo O'Higgins 1611 </w:t>
      </w:r>
    </w:p>
    <w:p w:rsid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>: Emma Barceló Araos</w:t>
      </w:r>
    </w:p>
    <w:p w:rsidR="00626AF4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 w:rsidR="00D84CAA">
        <w:rPr>
          <w:rFonts w:ascii="Arial" w:hAnsi="Arial" w:cs="Arial"/>
          <w:sz w:val="20"/>
          <w:szCs w:val="20"/>
        </w:rPr>
        <w:tab/>
      </w:r>
      <w:r w:rsidR="00047178">
        <w:rPr>
          <w:rFonts w:ascii="Arial" w:hAnsi="Arial" w:cs="Arial"/>
          <w:sz w:val="20"/>
          <w:szCs w:val="20"/>
        </w:rPr>
        <w:t>: (56-2) 2323</w:t>
      </w:r>
      <w:r w:rsidR="008B59F3">
        <w:rPr>
          <w:rFonts w:ascii="Arial" w:hAnsi="Arial" w:cs="Arial"/>
          <w:sz w:val="20"/>
          <w:szCs w:val="20"/>
        </w:rPr>
        <w:t>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642B0" w:rsidRPr="00D84CAA" w:rsidRDefault="008642B0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="00626AF4" w:rsidRPr="00D84CAA"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</w:t>
      </w:r>
      <w:hyperlink r:id="rId10" w:history="1">
        <w:r w:rsidR="0073736E"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B903EA" w:rsidRDefault="00B903EA" w:rsidP="00626AF4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D84CAA" w:rsidRDefault="00D84CAA" w:rsidP="00D84CAA">
      <w:pPr>
        <w:pStyle w:val="blancosubtitulos"/>
        <w:tabs>
          <w:tab w:val="left" w:pos="2410"/>
        </w:tabs>
        <w:ind w:left="708"/>
        <w:jc w:val="right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345997" cy="775411"/>
            <wp:effectExtent l="0" t="0" r="0" b="0"/>
            <wp:wrapSquare wrapText="bothSides"/>
            <wp:docPr id="929209045" name="0 Imagen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93268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5997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849" w:rsidRDefault="005A709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                           </w:t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C148EF">
        <w:rPr>
          <w:rFonts w:ascii="Arial" w:hAnsi="Arial" w:cs="Arial"/>
          <w:bCs/>
          <w:sz w:val="20"/>
          <w:szCs w:val="20"/>
          <w:lang w:val="es-ES"/>
        </w:rPr>
        <w:t xml:space="preserve">            </w:t>
      </w:r>
    </w:p>
    <w:p w:rsidR="009520EB" w:rsidRDefault="009520EB" w:rsidP="005A709B">
      <w:pPr>
        <w:pStyle w:val="blancosubtitulos"/>
        <w:tabs>
          <w:tab w:val="left" w:pos="2410"/>
        </w:tabs>
        <w:ind w:left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DE1849" w:rsidRDefault="00DE1849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_____________________________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Alejandro Castillo A.</w:t>
      </w:r>
    </w:p>
    <w:p w:rsid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D84CAA" w:rsidRPr="00D84CAA" w:rsidRDefault="00D84CAA" w:rsidP="00DE1849">
      <w:pPr>
        <w:pStyle w:val="blancosubtitulos"/>
        <w:tabs>
          <w:tab w:val="left" w:pos="2410"/>
        </w:tabs>
        <w:ind w:left="5103"/>
        <w:jc w:val="center"/>
        <w:rPr>
          <w:rFonts w:ascii="Arial" w:hAnsi="Arial" w:cs="Arial"/>
          <w:b/>
          <w:bCs/>
          <w:i/>
          <w:sz w:val="20"/>
          <w:szCs w:val="20"/>
          <w:lang w:val="es-ES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D84CAA" w:rsidRPr="00D84CAA" w:rsidSect="00763C14">
      <w:headerReference w:type="even" r:id="rId11"/>
      <w:headerReference w:type="default" r:id="rId12"/>
      <w:footerReference w:type="even" r:id="rId13"/>
      <w:footerReference w:type="default" r:id="rId14"/>
      <w:pgSz w:w="12242" w:h="15842" w:code="1"/>
      <w:pgMar w:top="1418" w:right="2160" w:bottom="737" w:left="1701" w:header="425" w:footer="295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780" w:rsidRDefault="00507780">
      <w:r>
        <w:separator/>
      </w:r>
    </w:p>
  </w:endnote>
  <w:endnote w:type="continuationSeparator" w:id="0">
    <w:p w:rsidR="00507780" w:rsidRDefault="0050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UNIVERSIDAD DE SANTIAGO DE 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noProof/>
        <w:color w:val="808080"/>
        <w:sz w:val="18"/>
        <w:szCs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5711190</wp:posOffset>
          </wp:positionH>
          <wp:positionV relativeFrom="paragraph">
            <wp:posOffset>37465</wp:posOffset>
          </wp:positionV>
          <wp:extent cx="866775" cy="304800"/>
          <wp:effectExtent l="19050" t="0" r="9525" b="0"/>
          <wp:wrapNone/>
          <wp:docPr id="16" name="Imagen 13" descr="Logo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47CE6">
      <w:rPr>
        <w:rFonts w:ascii="Arial" w:hAnsi="Arial" w:cs="Arial"/>
        <w:color w:val="808080"/>
        <w:sz w:val="18"/>
        <w:szCs w:val="18"/>
      </w:rPr>
      <w:t>Departamento de Ingeniería Metalúrgica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Laboratorio de Ensayos e Investigación de Materiales SIMET-USACH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>Av. Ecuador 3769, Estación Central-Santiago-Chile</w:t>
    </w:r>
  </w:p>
  <w:p w:rsidR="006C0AB2" w:rsidRPr="00D47CE6" w:rsidRDefault="006C0AB2" w:rsidP="00505FF5">
    <w:pPr>
      <w:jc w:val="right"/>
      <w:rPr>
        <w:rFonts w:ascii="Arial" w:hAnsi="Arial" w:cs="Arial"/>
        <w:color w:val="808080"/>
        <w:sz w:val="18"/>
        <w:szCs w:val="18"/>
      </w:rPr>
    </w:pPr>
    <w:r w:rsidRPr="00D47CE6">
      <w:rPr>
        <w:rFonts w:ascii="Arial" w:hAnsi="Arial" w:cs="Arial"/>
        <w:color w:val="808080"/>
        <w:sz w:val="18"/>
        <w:szCs w:val="18"/>
      </w:rPr>
      <w:t xml:space="preserve">Fono-Fax: 56-2-23234780, Email: </w:t>
    </w:r>
    <w:hyperlink r:id="rId2" w:history="1">
      <w:r w:rsidRPr="00D47CE6">
        <w:rPr>
          <w:rStyle w:val="Hipervnculo"/>
          <w:rFonts w:ascii="Arial" w:hAnsi="Arial" w:cs="Arial"/>
          <w:color w:val="808080"/>
          <w:sz w:val="18"/>
          <w:szCs w:val="18"/>
          <w:u w:val="none"/>
        </w:rPr>
        <w:t>simet@usach.cl</w:t>
      </w:r>
    </w:hyperlink>
  </w:p>
  <w:p w:rsidR="006C0AB2" w:rsidRPr="00486AC9" w:rsidRDefault="00027469" w:rsidP="00505FF5">
    <w:pPr>
      <w:jc w:val="right"/>
      <w:rPr>
        <w:rFonts w:ascii="Helvetica" w:hAnsi="Helvetica"/>
        <w:color w:val="808080"/>
        <w:sz w:val="18"/>
        <w:szCs w:val="18"/>
      </w:rPr>
    </w:pPr>
    <w:hyperlink r:id="rId3" w:history="1">
      <w:r w:rsidR="006C0AB2" w:rsidRPr="00D47CE6">
        <w:rPr>
          <w:rStyle w:val="Hipervnculo"/>
          <w:rFonts w:ascii="Arial" w:hAnsi="Arial" w:cs="Arial"/>
          <w:sz w:val="18"/>
          <w:szCs w:val="18"/>
        </w:rPr>
        <w:t>www.simet.cl</w:t>
      </w:r>
    </w:hyperlink>
  </w:p>
  <w:p w:rsidR="006C0AB2" w:rsidRDefault="006C0AB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780" w:rsidRDefault="00507780">
      <w:r>
        <w:separator/>
      </w:r>
    </w:p>
  </w:footnote>
  <w:footnote w:type="continuationSeparator" w:id="0">
    <w:p w:rsidR="00507780" w:rsidRDefault="005077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1A4824" w:rsidP="000C5AF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C0AB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0AB2" w:rsidRDefault="006C0AB2" w:rsidP="00417859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AB2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  <w:tbl>
    <w:tblPr>
      <w:tblW w:w="8505" w:type="dxa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1E0" w:firstRow="1" w:lastRow="1" w:firstColumn="1" w:lastColumn="1" w:noHBand="0" w:noVBand="0"/>
    </w:tblPr>
    <w:tblGrid>
      <w:gridCol w:w="2046"/>
      <w:gridCol w:w="3404"/>
      <w:gridCol w:w="3055"/>
    </w:tblGrid>
    <w:tr w:rsidR="006C0AB2" w:rsidRPr="006B49FB" w:rsidTr="000B29C7">
      <w:trPr>
        <w:trHeight w:val="243"/>
        <w:jc w:val="center"/>
      </w:trPr>
      <w:tc>
        <w:tcPr>
          <w:tcW w:w="1203" w:type="pct"/>
          <w:vMerge w:val="restart"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ind w:right="36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63500</wp:posOffset>
                </wp:positionV>
                <wp:extent cx="975600" cy="331962"/>
                <wp:effectExtent l="19050" t="0" r="0" b="0"/>
                <wp:wrapNone/>
                <wp:docPr id="3" name="Imagen 12" descr="Logo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 descr="Logo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600" cy="331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001" w:type="pct"/>
          <w:tcBorders>
            <w:top w:val="single" w:sz="4" w:space="0" w:color="808080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0B29C7" w:rsidP="00C7593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OFERTA TÉCNICO ECONÓMICA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L" w:eastAsia="es-CL"/>
            </w:rPr>
            <w:drawing>
              <wp:anchor distT="0" distB="0" distL="114300" distR="114300" simplePos="0" relativeHeight="251657215" behindDoc="1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-456565</wp:posOffset>
                </wp:positionV>
                <wp:extent cx="1295400" cy="10020300"/>
                <wp:effectExtent l="19050" t="0" r="0" b="0"/>
                <wp:wrapNone/>
                <wp:docPr id="4" name="Imagen 5" descr="banercar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 descr="banercart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10020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sz w:val="20"/>
              <w:szCs w:val="20"/>
            </w:rPr>
            <w:t xml:space="preserve">Fecha: 24 de Junio de 2020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nil"/>
            <w:right w:val="single" w:sz="4" w:space="0" w:color="808080"/>
          </w:tcBorders>
        </w:tcPr>
        <w:p w:rsidR="006C0AB2" w:rsidRPr="009716DD" w:rsidRDefault="006C0AB2" w:rsidP="000B29C7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9716DD">
            <w:rPr>
              <w:rFonts w:ascii="Arial" w:hAnsi="Arial" w:cs="Arial"/>
              <w:sz w:val="20"/>
              <w:szCs w:val="20"/>
            </w:rPr>
            <w:t xml:space="preserve">OFE-15175</w:t>
          </w:r>
        </w:p>
      </w:tc>
      <w:tc>
        <w:tcPr>
          <w:tcW w:w="1797" w:type="pct"/>
          <w:tcBorders>
            <w:left w:val="single" w:sz="4" w:space="0" w:color="808080"/>
          </w:tcBorders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Revisión: </w:t>
          </w:r>
          <w:r>
            <w:rPr>
              <w:rFonts w:ascii="Arial" w:hAnsi="Arial" w:cs="Arial"/>
              <w:sz w:val="20"/>
              <w:szCs w:val="20"/>
            </w:rPr>
            <w:t xml:space="preserve">0.-</w:t>
          </w:r>
        </w:p>
      </w:tc>
    </w:tr>
    <w:tr w:rsidR="006C0AB2" w:rsidRPr="006B49FB" w:rsidTr="000B29C7">
      <w:trPr>
        <w:trHeight w:val="155"/>
        <w:jc w:val="center"/>
      </w:trPr>
      <w:tc>
        <w:tcPr>
          <w:tcW w:w="1203" w:type="pct"/>
          <w:vMerge/>
          <w:tcBorders>
            <w:right w:val="single" w:sz="4" w:space="0" w:color="808080"/>
          </w:tcBorders>
        </w:tcPr>
        <w:p w:rsidR="006C0AB2" w:rsidRPr="006B49FB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001" w:type="pct"/>
          <w:tcBorders>
            <w:top w:val="nil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 w:rsidR="006C0AB2" w:rsidRPr="009716DD" w:rsidRDefault="006C0AB2" w:rsidP="00FD3315">
          <w:pPr>
            <w:pStyle w:val="Encabezado"/>
            <w:jc w:val="center"/>
            <w:rPr>
              <w:rFonts w:ascii="Arial" w:hAnsi="Arial" w:cs="Arial"/>
              <w:sz w:val="20"/>
              <w:szCs w:val="20"/>
              <w:u w:val="single"/>
            </w:rPr>
          </w:pPr>
          <w:r w:rsidRPr="009716DD">
            <w:rPr>
              <w:rFonts w:ascii="Arial" w:hAnsi="Arial" w:cs="Arial"/>
              <w:sz w:val="20"/>
              <w:szCs w:val="20"/>
              <w:lang w:val="es-CL"/>
            </w:rPr>
            <w:t xml:space="preserve">MOLIBDENOS Y METALES S A</w:t>
          </w:r>
        </w:p>
      </w:tc>
      <w:tc>
        <w:tcPr>
          <w:tcW w:w="1797" w:type="pct"/>
          <w:tcBorders>
            <w:left w:val="single" w:sz="4" w:space="0" w:color="808080"/>
          </w:tcBorders>
          <w:vAlign w:val="center"/>
        </w:tcPr>
        <w:p w:rsidR="006C0AB2" w:rsidRPr="006B49FB" w:rsidRDefault="006C0AB2" w:rsidP="00FD3315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6B49FB">
            <w:rPr>
              <w:rFonts w:ascii="Arial" w:hAnsi="Arial" w:cs="Arial"/>
              <w:sz w:val="20"/>
              <w:szCs w:val="20"/>
            </w:rPr>
            <w:t xml:space="preserve">Página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  <w:r w:rsidRPr="006B49FB">
            <w:rPr>
              <w:rFonts w:ascii="Arial" w:hAnsi="Arial" w:cs="Arial"/>
              <w:sz w:val="20"/>
              <w:szCs w:val="20"/>
            </w:rPr>
            <w:t xml:space="preserve"> de 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begin"/>
          </w:r>
          <w:r w:rsidRPr="006B49FB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separate"/>
          </w:r>
          <w:r w:rsidR="00027469">
            <w:rPr>
              <w:rFonts w:ascii="Arial" w:hAnsi="Arial" w:cs="Arial"/>
              <w:noProof/>
              <w:sz w:val="20"/>
              <w:szCs w:val="20"/>
            </w:rPr>
            <w:t>3</w:t>
          </w:r>
          <w:r w:rsidR="001A4824" w:rsidRPr="006B49FB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6C0AB2" w:rsidRPr="008B2424" w:rsidRDefault="006C0AB2">
    <w:pPr>
      <w:pStyle w:val="Encabezado"/>
      <w:rPr>
        <w:rFonts w:ascii="Arial" w:hAnsi="Arial" w:cs="Arial"/>
        <w:sz w:val="20"/>
        <w:szCs w:val="20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101196">
    <w:multiLevelType w:val="hybridMultilevel"/>
    <w:lvl w:ilvl="0" w:tplc="88002929">
      <w:start w:val="1"/>
      <w:numFmt w:val="decimal"/>
      <w:lvlText w:val="%1."/>
      <w:lvlJc w:val="left"/>
      <w:pPr>
        <w:ind w:left="720" w:hanging="360"/>
      </w:pPr>
    </w:lvl>
    <w:lvl w:ilvl="1" w:tplc="88002929" w:tentative="1">
      <w:start w:val="1"/>
      <w:numFmt w:val="lowerLetter"/>
      <w:lvlText w:val="%2."/>
      <w:lvlJc w:val="left"/>
      <w:pPr>
        <w:ind w:left="1440" w:hanging="360"/>
      </w:pPr>
    </w:lvl>
    <w:lvl w:ilvl="2" w:tplc="88002929" w:tentative="1">
      <w:start w:val="1"/>
      <w:numFmt w:val="lowerRoman"/>
      <w:lvlText w:val="%3."/>
      <w:lvlJc w:val="right"/>
      <w:pPr>
        <w:ind w:left="2160" w:hanging="180"/>
      </w:pPr>
    </w:lvl>
    <w:lvl w:ilvl="3" w:tplc="88002929" w:tentative="1">
      <w:start w:val="1"/>
      <w:numFmt w:val="decimal"/>
      <w:lvlText w:val="%4."/>
      <w:lvlJc w:val="left"/>
      <w:pPr>
        <w:ind w:left="2880" w:hanging="360"/>
      </w:pPr>
    </w:lvl>
    <w:lvl w:ilvl="4" w:tplc="88002929" w:tentative="1">
      <w:start w:val="1"/>
      <w:numFmt w:val="lowerLetter"/>
      <w:lvlText w:val="%5."/>
      <w:lvlJc w:val="left"/>
      <w:pPr>
        <w:ind w:left="3600" w:hanging="360"/>
      </w:pPr>
    </w:lvl>
    <w:lvl w:ilvl="5" w:tplc="88002929" w:tentative="1">
      <w:start w:val="1"/>
      <w:numFmt w:val="lowerRoman"/>
      <w:lvlText w:val="%6."/>
      <w:lvlJc w:val="right"/>
      <w:pPr>
        <w:ind w:left="4320" w:hanging="180"/>
      </w:pPr>
    </w:lvl>
    <w:lvl w:ilvl="6" w:tplc="88002929" w:tentative="1">
      <w:start w:val="1"/>
      <w:numFmt w:val="decimal"/>
      <w:lvlText w:val="%7."/>
      <w:lvlJc w:val="left"/>
      <w:pPr>
        <w:ind w:left="5040" w:hanging="360"/>
      </w:pPr>
    </w:lvl>
    <w:lvl w:ilvl="7" w:tplc="88002929" w:tentative="1">
      <w:start w:val="1"/>
      <w:numFmt w:val="lowerLetter"/>
      <w:lvlText w:val="%8."/>
      <w:lvlJc w:val="left"/>
      <w:pPr>
        <w:ind w:left="5760" w:hanging="360"/>
      </w:pPr>
    </w:lvl>
    <w:lvl w:ilvl="8" w:tplc="8800292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01195">
    <w:multiLevelType w:val="hybridMultilevel"/>
    <w:lvl w:ilvl="0" w:tplc="51624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8195760"/>
    <w:multiLevelType w:val="hybridMultilevel"/>
    <w:tmpl w:val="B6DA4FCE"/>
    <w:lvl w:ilvl="0" w:tplc="0C0A000B">
      <w:start w:val="1"/>
      <w:numFmt w:val="bullet"/>
      <w:lvlText w:val="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">
    <w:nsid w:val="0A9652BA"/>
    <w:multiLevelType w:val="hybridMultilevel"/>
    <w:tmpl w:val="E04089B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C18622A"/>
    <w:multiLevelType w:val="hybridMultilevel"/>
    <w:tmpl w:val="6888A92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43B75F8"/>
    <w:multiLevelType w:val="hybridMultilevel"/>
    <w:tmpl w:val="1E4CAA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61869"/>
    <w:multiLevelType w:val="hybridMultilevel"/>
    <w:tmpl w:val="54D2593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5C3F1859"/>
    <w:multiLevelType w:val="hybridMultilevel"/>
    <w:tmpl w:val="9ECA205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2077C9E"/>
    <w:multiLevelType w:val="hybridMultilevel"/>
    <w:tmpl w:val="09E6FD82"/>
    <w:lvl w:ilvl="0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ADF2933"/>
    <w:multiLevelType w:val="hybridMultilevel"/>
    <w:tmpl w:val="765AE57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68101195">
    <w:abstractNumId w:val="68101195"/>
  </w:num>
  <w:num w:numId="68101196">
    <w:abstractNumId w:val="681011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2979"/>
    <w:rsid w:val="00000A68"/>
    <w:rsid w:val="000023BF"/>
    <w:rsid w:val="00004BFA"/>
    <w:rsid w:val="00005060"/>
    <w:rsid w:val="00007026"/>
    <w:rsid w:val="0001096E"/>
    <w:rsid w:val="000203AD"/>
    <w:rsid w:val="00023E99"/>
    <w:rsid w:val="00024986"/>
    <w:rsid w:val="00026C70"/>
    <w:rsid w:val="00027469"/>
    <w:rsid w:val="00027B56"/>
    <w:rsid w:val="0003050A"/>
    <w:rsid w:val="00030C15"/>
    <w:rsid w:val="00031812"/>
    <w:rsid w:val="00037B30"/>
    <w:rsid w:val="0004048F"/>
    <w:rsid w:val="00047178"/>
    <w:rsid w:val="00047883"/>
    <w:rsid w:val="00052499"/>
    <w:rsid w:val="00052D18"/>
    <w:rsid w:val="000536C2"/>
    <w:rsid w:val="00060270"/>
    <w:rsid w:val="0006033B"/>
    <w:rsid w:val="00060553"/>
    <w:rsid w:val="00064B10"/>
    <w:rsid w:val="00064EB2"/>
    <w:rsid w:val="00067084"/>
    <w:rsid w:val="00067DFE"/>
    <w:rsid w:val="00070B81"/>
    <w:rsid w:val="00071F3B"/>
    <w:rsid w:val="00072002"/>
    <w:rsid w:val="000720BB"/>
    <w:rsid w:val="00073597"/>
    <w:rsid w:val="00075309"/>
    <w:rsid w:val="000765A0"/>
    <w:rsid w:val="00082588"/>
    <w:rsid w:val="000855E2"/>
    <w:rsid w:val="00086760"/>
    <w:rsid w:val="00094977"/>
    <w:rsid w:val="00094ECC"/>
    <w:rsid w:val="00097BCE"/>
    <w:rsid w:val="00097D61"/>
    <w:rsid w:val="000A16F2"/>
    <w:rsid w:val="000A2C26"/>
    <w:rsid w:val="000A2E88"/>
    <w:rsid w:val="000A4E6A"/>
    <w:rsid w:val="000A51E1"/>
    <w:rsid w:val="000A7C23"/>
    <w:rsid w:val="000B24B5"/>
    <w:rsid w:val="000B26B1"/>
    <w:rsid w:val="000B29C7"/>
    <w:rsid w:val="000B4515"/>
    <w:rsid w:val="000B652F"/>
    <w:rsid w:val="000C0518"/>
    <w:rsid w:val="000C0747"/>
    <w:rsid w:val="000C0D27"/>
    <w:rsid w:val="000C1E81"/>
    <w:rsid w:val="000C22DB"/>
    <w:rsid w:val="000C5AFD"/>
    <w:rsid w:val="000D007A"/>
    <w:rsid w:val="000D13DD"/>
    <w:rsid w:val="000D23D8"/>
    <w:rsid w:val="000D3A76"/>
    <w:rsid w:val="000D4874"/>
    <w:rsid w:val="000D5501"/>
    <w:rsid w:val="000E1617"/>
    <w:rsid w:val="000E3557"/>
    <w:rsid w:val="000E6DE8"/>
    <w:rsid w:val="000E7F41"/>
    <w:rsid w:val="000F02FA"/>
    <w:rsid w:val="000F0BE1"/>
    <w:rsid w:val="000F1091"/>
    <w:rsid w:val="000F1917"/>
    <w:rsid w:val="000F1EFF"/>
    <w:rsid w:val="000F214F"/>
    <w:rsid w:val="000F22C8"/>
    <w:rsid w:val="000F25F4"/>
    <w:rsid w:val="000F3BAC"/>
    <w:rsid w:val="000F4F5A"/>
    <w:rsid w:val="000F53DA"/>
    <w:rsid w:val="0010005A"/>
    <w:rsid w:val="001037CE"/>
    <w:rsid w:val="00107265"/>
    <w:rsid w:val="001138C3"/>
    <w:rsid w:val="001163FE"/>
    <w:rsid w:val="0012160C"/>
    <w:rsid w:val="00121645"/>
    <w:rsid w:val="00122322"/>
    <w:rsid w:val="0012719F"/>
    <w:rsid w:val="00134286"/>
    <w:rsid w:val="0013446A"/>
    <w:rsid w:val="00135160"/>
    <w:rsid w:val="00136BFA"/>
    <w:rsid w:val="0014039C"/>
    <w:rsid w:val="00147FAF"/>
    <w:rsid w:val="00150B92"/>
    <w:rsid w:val="001536CB"/>
    <w:rsid w:val="00155FFA"/>
    <w:rsid w:val="00156892"/>
    <w:rsid w:val="001634BB"/>
    <w:rsid w:val="00165468"/>
    <w:rsid w:val="00166C8A"/>
    <w:rsid w:val="001670F9"/>
    <w:rsid w:val="00177450"/>
    <w:rsid w:val="00177B37"/>
    <w:rsid w:val="00182732"/>
    <w:rsid w:val="00190548"/>
    <w:rsid w:val="00191C2A"/>
    <w:rsid w:val="00194566"/>
    <w:rsid w:val="001949B8"/>
    <w:rsid w:val="00194ACD"/>
    <w:rsid w:val="001957B1"/>
    <w:rsid w:val="00196724"/>
    <w:rsid w:val="001968F3"/>
    <w:rsid w:val="001A326C"/>
    <w:rsid w:val="001A4824"/>
    <w:rsid w:val="001A5FC8"/>
    <w:rsid w:val="001A6641"/>
    <w:rsid w:val="001A6E94"/>
    <w:rsid w:val="001B097B"/>
    <w:rsid w:val="001B44C8"/>
    <w:rsid w:val="001B465E"/>
    <w:rsid w:val="001B4FE4"/>
    <w:rsid w:val="001B7B36"/>
    <w:rsid w:val="001C02FD"/>
    <w:rsid w:val="001C156A"/>
    <w:rsid w:val="001C3618"/>
    <w:rsid w:val="001C38A9"/>
    <w:rsid w:val="001C6423"/>
    <w:rsid w:val="001C6661"/>
    <w:rsid w:val="001C6AD5"/>
    <w:rsid w:val="001D0A15"/>
    <w:rsid w:val="001D37FE"/>
    <w:rsid w:val="001D56BF"/>
    <w:rsid w:val="001E46F4"/>
    <w:rsid w:val="001E5A42"/>
    <w:rsid w:val="001F0F88"/>
    <w:rsid w:val="001F1EC9"/>
    <w:rsid w:val="001F263D"/>
    <w:rsid w:val="001F4E1D"/>
    <w:rsid w:val="0021241B"/>
    <w:rsid w:val="00212FE1"/>
    <w:rsid w:val="002166AD"/>
    <w:rsid w:val="00216822"/>
    <w:rsid w:val="002172F3"/>
    <w:rsid w:val="00217A58"/>
    <w:rsid w:val="00222720"/>
    <w:rsid w:val="00222AC8"/>
    <w:rsid w:val="00231123"/>
    <w:rsid w:val="002311FC"/>
    <w:rsid w:val="002319EC"/>
    <w:rsid w:val="0023262C"/>
    <w:rsid w:val="002337CB"/>
    <w:rsid w:val="002343B4"/>
    <w:rsid w:val="00234B79"/>
    <w:rsid w:val="00235660"/>
    <w:rsid w:val="002426D1"/>
    <w:rsid w:val="0024278F"/>
    <w:rsid w:val="0024397D"/>
    <w:rsid w:val="0024460A"/>
    <w:rsid w:val="002458E3"/>
    <w:rsid w:val="00246037"/>
    <w:rsid w:val="0024645E"/>
    <w:rsid w:val="00246EB2"/>
    <w:rsid w:val="00246FA1"/>
    <w:rsid w:val="00251DCD"/>
    <w:rsid w:val="002526E9"/>
    <w:rsid w:val="0025469B"/>
    <w:rsid w:val="00254E27"/>
    <w:rsid w:val="00256D4D"/>
    <w:rsid w:val="00256E62"/>
    <w:rsid w:val="00256F35"/>
    <w:rsid w:val="00260AE0"/>
    <w:rsid w:val="002615F3"/>
    <w:rsid w:val="002622C3"/>
    <w:rsid w:val="00262D9D"/>
    <w:rsid w:val="002637C2"/>
    <w:rsid w:val="0026462A"/>
    <w:rsid w:val="00266128"/>
    <w:rsid w:val="00267ADB"/>
    <w:rsid w:val="00270576"/>
    <w:rsid w:val="00271550"/>
    <w:rsid w:val="00272577"/>
    <w:rsid w:val="00272778"/>
    <w:rsid w:val="00274345"/>
    <w:rsid w:val="002760FD"/>
    <w:rsid w:val="00276816"/>
    <w:rsid w:val="0027765F"/>
    <w:rsid w:val="002805CC"/>
    <w:rsid w:val="0028230B"/>
    <w:rsid w:val="00293970"/>
    <w:rsid w:val="0029619D"/>
    <w:rsid w:val="00297494"/>
    <w:rsid w:val="00297F28"/>
    <w:rsid w:val="002A0089"/>
    <w:rsid w:val="002A261E"/>
    <w:rsid w:val="002A492C"/>
    <w:rsid w:val="002A5F82"/>
    <w:rsid w:val="002A6D0C"/>
    <w:rsid w:val="002A71CD"/>
    <w:rsid w:val="002B20FE"/>
    <w:rsid w:val="002B6D0D"/>
    <w:rsid w:val="002B7108"/>
    <w:rsid w:val="002D2DCB"/>
    <w:rsid w:val="002D64D8"/>
    <w:rsid w:val="002D762B"/>
    <w:rsid w:val="002E49A7"/>
    <w:rsid w:val="002E544C"/>
    <w:rsid w:val="002E71E0"/>
    <w:rsid w:val="002F0D2C"/>
    <w:rsid w:val="002F2FF0"/>
    <w:rsid w:val="002F6341"/>
    <w:rsid w:val="00301CED"/>
    <w:rsid w:val="00303ED9"/>
    <w:rsid w:val="00306E25"/>
    <w:rsid w:val="00311D07"/>
    <w:rsid w:val="003126E3"/>
    <w:rsid w:val="003150B5"/>
    <w:rsid w:val="00315D6F"/>
    <w:rsid w:val="0031766D"/>
    <w:rsid w:val="00317833"/>
    <w:rsid w:val="003216C8"/>
    <w:rsid w:val="00325F04"/>
    <w:rsid w:val="003267BD"/>
    <w:rsid w:val="00337C28"/>
    <w:rsid w:val="003403FD"/>
    <w:rsid w:val="00344C69"/>
    <w:rsid w:val="00347E22"/>
    <w:rsid w:val="00352095"/>
    <w:rsid w:val="003562A3"/>
    <w:rsid w:val="00357B1A"/>
    <w:rsid w:val="00360967"/>
    <w:rsid w:val="00360D1F"/>
    <w:rsid w:val="003618F2"/>
    <w:rsid w:val="00361AFF"/>
    <w:rsid w:val="0036440B"/>
    <w:rsid w:val="0036590A"/>
    <w:rsid w:val="00367486"/>
    <w:rsid w:val="003717F8"/>
    <w:rsid w:val="00372A18"/>
    <w:rsid w:val="00380D60"/>
    <w:rsid w:val="00380F58"/>
    <w:rsid w:val="003830E2"/>
    <w:rsid w:val="00385DEA"/>
    <w:rsid w:val="00385EBF"/>
    <w:rsid w:val="00392780"/>
    <w:rsid w:val="00393FB3"/>
    <w:rsid w:val="003947EF"/>
    <w:rsid w:val="00394B20"/>
    <w:rsid w:val="003954ED"/>
    <w:rsid w:val="003A61B2"/>
    <w:rsid w:val="003A6A22"/>
    <w:rsid w:val="003B0E76"/>
    <w:rsid w:val="003B1257"/>
    <w:rsid w:val="003B380E"/>
    <w:rsid w:val="003B3E3D"/>
    <w:rsid w:val="003B5857"/>
    <w:rsid w:val="003B7686"/>
    <w:rsid w:val="003C258E"/>
    <w:rsid w:val="003C2ED5"/>
    <w:rsid w:val="003C371D"/>
    <w:rsid w:val="003C4332"/>
    <w:rsid w:val="003C4C76"/>
    <w:rsid w:val="003C614C"/>
    <w:rsid w:val="003C67FA"/>
    <w:rsid w:val="003D0ABC"/>
    <w:rsid w:val="003D209D"/>
    <w:rsid w:val="003D2667"/>
    <w:rsid w:val="003D300B"/>
    <w:rsid w:val="003D4126"/>
    <w:rsid w:val="003D69C7"/>
    <w:rsid w:val="003E0850"/>
    <w:rsid w:val="003E1F39"/>
    <w:rsid w:val="003E2B8A"/>
    <w:rsid w:val="003E2CD0"/>
    <w:rsid w:val="003E7C78"/>
    <w:rsid w:val="003F035E"/>
    <w:rsid w:val="003F2683"/>
    <w:rsid w:val="003F4228"/>
    <w:rsid w:val="003F5BE6"/>
    <w:rsid w:val="003F7658"/>
    <w:rsid w:val="00402CC6"/>
    <w:rsid w:val="004034FC"/>
    <w:rsid w:val="004062C1"/>
    <w:rsid w:val="00406713"/>
    <w:rsid w:val="00410036"/>
    <w:rsid w:val="0041037D"/>
    <w:rsid w:val="0041237F"/>
    <w:rsid w:val="00412D87"/>
    <w:rsid w:val="00413261"/>
    <w:rsid w:val="0041448C"/>
    <w:rsid w:val="00414B5C"/>
    <w:rsid w:val="0041745C"/>
    <w:rsid w:val="00417859"/>
    <w:rsid w:val="00417B0E"/>
    <w:rsid w:val="004206A1"/>
    <w:rsid w:val="00420BF5"/>
    <w:rsid w:val="00420D30"/>
    <w:rsid w:val="0042138B"/>
    <w:rsid w:val="00423038"/>
    <w:rsid w:val="00423939"/>
    <w:rsid w:val="00425D70"/>
    <w:rsid w:val="00426106"/>
    <w:rsid w:val="00426D54"/>
    <w:rsid w:val="00431D62"/>
    <w:rsid w:val="00437320"/>
    <w:rsid w:val="004419EF"/>
    <w:rsid w:val="004435BD"/>
    <w:rsid w:val="00446559"/>
    <w:rsid w:val="00450C57"/>
    <w:rsid w:val="0045143B"/>
    <w:rsid w:val="00452941"/>
    <w:rsid w:val="004618C3"/>
    <w:rsid w:val="0046268A"/>
    <w:rsid w:val="00462C63"/>
    <w:rsid w:val="00463177"/>
    <w:rsid w:val="00463360"/>
    <w:rsid w:val="00463BC8"/>
    <w:rsid w:val="004716DA"/>
    <w:rsid w:val="004751D5"/>
    <w:rsid w:val="004802BD"/>
    <w:rsid w:val="004814D6"/>
    <w:rsid w:val="00482585"/>
    <w:rsid w:val="0048344E"/>
    <w:rsid w:val="00486AC9"/>
    <w:rsid w:val="00486F8B"/>
    <w:rsid w:val="004871B2"/>
    <w:rsid w:val="004873AF"/>
    <w:rsid w:val="00490BE9"/>
    <w:rsid w:val="00492688"/>
    <w:rsid w:val="00497791"/>
    <w:rsid w:val="004A0856"/>
    <w:rsid w:val="004A0DD2"/>
    <w:rsid w:val="004A1188"/>
    <w:rsid w:val="004A2FCE"/>
    <w:rsid w:val="004A4AA2"/>
    <w:rsid w:val="004A4E1D"/>
    <w:rsid w:val="004A62E3"/>
    <w:rsid w:val="004A678A"/>
    <w:rsid w:val="004A68FF"/>
    <w:rsid w:val="004A76BA"/>
    <w:rsid w:val="004B0A2F"/>
    <w:rsid w:val="004B0D61"/>
    <w:rsid w:val="004B2C5D"/>
    <w:rsid w:val="004B5C0E"/>
    <w:rsid w:val="004C10A8"/>
    <w:rsid w:val="004C1666"/>
    <w:rsid w:val="004C5BA4"/>
    <w:rsid w:val="004C7631"/>
    <w:rsid w:val="004C7793"/>
    <w:rsid w:val="004D0174"/>
    <w:rsid w:val="004D074E"/>
    <w:rsid w:val="004D2979"/>
    <w:rsid w:val="004D45DA"/>
    <w:rsid w:val="004D5639"/>
    <w:rsid w:val="004D7950"/>
    <w:rsid w:val="004D7A42"/>
    <w:rsid w:val="004E2449"/>
    <w:rsid w:val="004E318D"/>
    <w:rsid w:val="004E4419"/>
    <w:rsid w:val="004E4ABF"/>
    <w:rsid w:val="004E4E20"/>
    <w:rsid w:val="004E6FF8"/>
    <w:rsid w:val="004F03A8"/>
    <w:rsid w:val="004F0AF8"/>
    <w:rsid w:val="004F1431"/>
    <w:rsid w:val="004F6DAC"/>
    <w:rsid w:val="004F716D"/>
    <w:rsid w:val="005025BA"/>
    <w:rsid w:val="00504671"/>
    <w:rsid w:val="00505FF5"/>
    <w:rsid w:val="00507780"/>
    <w:rsid w:val="00513AC2"/>
    <w:rsid w:val="0051450F"/>
    <w:rsid w:val="00515A95"/>
    <w:rsid w:val="00520207"/>
    <w:rsid w:val="0052163E"/>
    <w:rsid w:val="00523760"/>
    <w:rsid w:val="005302BE"/>
    <w:rsid w:val="0053154E"/>
    <w:rsid w:val="00534CC3"/>
    <w:rsid w:val="00534CD5"/>
    <w:rsid w:val="00536D03"/>
    <w:rsid w:val="005378C7"/>
    <w:rsid w:val="00540A1D"/>
    <w:rsid w:val="005412DC"/>
    <w:rsid w:val="00542C40"/>
    <w:rsid w:val="00544256"/>
    <w:rsid w:val="00546884"/>
    <w:rsid w:val="00551402"/>
    <w:rsid w:val="00555634"/>
    <w:rsid w:val="00555AF1"/>
    <w:rsid w:val="00555E64"/>
    <w:rsid w:val="00563F8E"/>
    <w:rsid w:val="00564F80"/>
    <w:rsid w:val="00566509"/>
    <w:rsid w:val="0056684E"/>
    <w:rsid w:val="005674AA"/>
    <w:rsid w:val="0057187A"/>
    <w:rsid w:val="00571C5F"/>
    <w:rsid w:val="00573742"/>
    <w:rsid w:val="00574660"/>
    <w:rsid w:val="00576D61"/>
    <w:rsid w:val="0058156B"/>
    <w:rsid w:val="00584669"/>
    <w:rsid w:val="00590D60"/>
    <w:rsid w:val="0059236B"/>
    <w:rsid w:val="005930BD"/>
    <w:rsid w:val="0059526B"/>
    <w:rsid w:val="00597B2C"/>
    <w:rsid w:val="005A02C9"/>
    <w:rsid w:val="005A174D"/>
    <w:rsid w:val="005A287F"/>
    <w:rsid w:val="005A351C"/>
    <w:rsid w:val="005A709B"/>
    <w:rsid w:val="005B2552"/>
    <w:rsid w:val="005B3374"/>
    <w:rsid w:val="005C61B5"/>
    <w:rsid w:val="005C64D1"/>
    <w:rsid w:val="005C653E"/>
    <w:rsid w:val="005C72BD"/>
    <w:rsid w:val="005C7ABC"/>
    <w:rsid w:val="005D0CE5"/>
    <w:rsid w:val="005D488D"/>
    <w:rsid w:val="005E0415"/>
    <w:rsid w:val="005E78C1"/>
    <w:rsid w:val="005F0176"/>
    <w:rsid w:val="005F0AA0"/>
    <w:rsid w:val="005F2687"/>
    <w:rsid w:val="005F34ED"/>
    <w:rsid w:val="005F4AC5"/>
    <w:rsid w:val="005F6015"/>
    <w:rsid w:val="00603BA8"/>
    <w:rsid w:val="00606165"/>
    <w:rsid w:val="00611591"/>
    <w:rsid w:val="006124CB"/>
    <w:rsid w:val="00612726"/>
    <w:rsid w:val="00612F9B"/>
    <w:rsid w:val="00613678"/>
    <w:rsid w:val="00614382"/>
    <w:rsid w:val="00614686"/>
    <w:rsid w:val="00616741"/>
    <w:rsid w:val="006167D4"/>
    <w:rsid w:val="00620F8E"/>
    <w:rsid w:val="00622D6A"/>
    <w:rsid w:val="006236BE"/>
    <w:rsid w:val="00626AF4"/>
    <w:rsid w:val="0062742E"/>
    <w:rsid w:val="0063068E"/>
    <w:rsid w:val="00634E94"/>
    <w:rsid w:val="00636FD5"/>
    <w:rsid w:val="00637854"/>
    <w:rsid w:val="00640D7F"/>
    <w:rsid w:val="00647771"/>
    <w:rsid w:val="00653763"/>
    <w:rsid w:val="0065482F"/>
    <w:rsid w:val="00656327"/>
    <w:rsid w:val="00657698"/>
    <w:rsid w:val="006639F1"/>
    <w:rsid w:val="006653AB"/>
    <w:rsid w:val="006673D2"/>
    <w:rsid w:val="00667B24"/>
    <w:rsid w:val="00672BAC"/>
    <w:rsid w:val="006765FA"/>
    <w:rsid w:val="006812C1"/>
    <w:rsid w:val="0068285F"/>
    <w:rsid w:val="0068568B"/>
    <w:rsid w:val="00686A4A"/>
    <w:rsid w:val="0069386B"/>
    <w:rsid w:val="00694D40"/>
    <w:rsid w:val="006953F1"/>
    <w:rsid w:val="00696B90"/>
    <w:rsid w:val="00696D93"/>
    <w:rsid w:val="0069796B"/>
    <w:rsid w:val="006A2268"/>
    <w:rsid w:val="006A5F3D"/>
    <w:rsid w:val="006A6113"/>
    <w:rsid w:val="006A7624"/>
    <w:rsid w:val="006B298C"/>
    <w:rsid w:val="006B49FB"/>
    <w:rsid w:val="006B6554"/>
    <w:rsid w:val="006B77EF"/>
    <w:rsid w:val="006C0AB2"/>
    <w:rsid w:val="006C0DAA"/>
    <w:rsid w:val="006C225E"/>
    <w:rsid w:val="006C3E2C"/>
    <w:rsid w:val="006C546D"/>
    <w:rsid w:val="006C6348"/>
    <w:rsid w:val="006D0D8C"/>
    <w:rsid w:val="006D13DC"/>
    <w:rsid w:val="006D1C73"/>
    <w:rsid w:val="006D217F"/>
    <w:rsid w:val="006D3D60"/>
    <w:rsid w:val="006D474B"/>
    <w:rsid w:val="006E63F5"/>
    <w:rsid w:val="006F2194"/>
    <w:rsid w:val="006F257E"/>
    <w:rsid w:val="006F41FB"/>
    <w:rsid w:val="006F501E"/>
    <w:rsid w:val="006F644F"/>
    <w:rsid w:val="006F6B3D"/>
    <w:rsid w:val="006F71B8"/>
    <w:rsid w:val="00705491"/>
    <w:rsid w:val="00711505"/>
    <w:rsid w:val="00712D95"/>
    <w:rsid w:val="00713443"/>
    <w:rsid w:val="00714C0B"/>
    <w:rsid w:val="00716F22"/>
    <w:rsid w:val="0072044C"/>
    <w:rsid w:val="0072237A"/>
    <w:rsid w:val="0072323F"/>
    <w:rsid w:val="0072381D"/>
    <w:rsid w:val="00723876"/>
    <w:rsid w:val="0072418F"/>
    <w:rsid w:val="00727D22"/>
    <w:rsid w:val="0073126B"/>
    <w:rsid w:val="00731B9A"/>
    <w:rsid w:val="007324A9"/>
    <w:rsid w:val="00733218"/>
    <w:rsid w:val="00736A34"/>
    <w:rsid w:val="0073736E"/>
    <w:rsid w:val="00750B9B"/>
    <w:rsid w:val="00752835"/>
    <w:rsid w:val="00752CE7"/>
    <w:rsid w:val="00753624"/>
    <w:rsid w:val="007560C1"/>
    <w:rsid w:val="00760CB7"/>
    <w:rsid w:val="00762264"/>
    <w:rsid w:val="007629CE"/>
    <w:rsid w:val="00763005"/>
    <w:rsid w:val="00763C14"/>
    <w:rsid w:val="007642DA"/>
    <w:rsid w:val="00772894"/>
    <w:rsid w:val="00777C6C"/>
    <w:rsid w:val="0078246C"/>
    <w:rsid w:val="00782D53"/>
    <w:rsid w:val="00783A24"/>
    <w:rsid w:val="00787168"/>
    <w:rsid w:val="0079056E"/>
    <w:rsid w:val="00792289"/>
    <w:rsid w:val="0079320F"/>
    <w:rsid w:val="00794E0F"/>
    <w:rsid w:val="007A25D4"/>
    <w:rsid w:val="007A278D"/>
    <w:rsid w:val="007A333F"/>
    <w:rsid w:val="007A387A"/>
    <w:rsid w:val="007A5017"/>
    <w:rsid w:val="007B11CE"/>
    <w:rsid w:val="007B2358"/>
    <w:rsid w:val="007B4382"/>
    <w:rsid w:val="007B7963"/>
    <w:rsid w:val="007C0877"/>
    <w:rsid w:val="007C0FB6"/>
    <w:rsid w:val="007C22FB"/>
    <w:rsid w:val="007C3837"/>
    <w:rsid w:val="007C55D1"/>
    <w:rsid w:val="007C6225"/>
    <w:rsid w:val="007D0E78"/>
    <w:rsid w:val="007D1545"/>
    <w:rsid w:val="007D400A"/>
    <w:rsid w:val="007D4DC6"/>
    <w:rsid w:val="007D7B87"/>
    <w:rsid w:val="007D7DE6"/>
    <w:rsid w:val="007E2C6A"/>
    <w:rsid w:val="007E53DD"/>
    <w:rsid w:val="007E62FD"/>
    <w:rsid w:val="007F2458"/>
    <w:rsid w:val="007F2BB6"/>
    <w:rsid w:val="00802C46"/>
    <w:rsid w:val="008039AE"/>
    <w:rsid w:val="00811BDB"/>
    <w:rsid w:val="008177A8"/>
    <w:rsid w:val="00821ED1"/>
    <w:rsid w:val="008238F6"/>
    <w:rsid w:val="0083209B"/>
    <w:rsid w:val="00832DD2"/>
    <w:rsid w:val="00832FA6"/>
    <w:rsid w:val="00833591"/>
    <w:rsid w:val="008374B3"/>
    <w:rsid w:val="00840E09"/>
    <w:rsid w:val="00841184"/>
    <w:rsid w:val="008431C6"/>
    <w:rsid w:val="008465EA"/>
    <w:rsid w:val="00851112"/>
    <w:rsid w:val="008642B0"/>
    <w:rsid w:val="0086793D"/>
    <w:rsid w:val="00867CFB"/>
    <w:rsid w:val="00872615"/>
    <w:rsid w:val="00872C9B"/>
    <w:rsid w:val="00875C9F"/>
    <w:rsid w:val="008775E7"/>
    <w:rsid w:val="00880B48"/>
    <w:rsid w:val="00881441"/>
    <w:rsid w:val="00882897"/>
    <w:rsid w:val="00883BBC"/>
    <w:rsid w:val="0088464F"/>
    <w:rsid w:val="00884E22"/>
    <w:rsid w:val="00885EB2"/>
    <w:rsid w:val="00886527"/>
    <w:rsid w:val="008869FC"/>
    <w:rsid w:val="0088702C"/>
    <w:rsid w:val="00887924"/>
    <w:rsid w:val="0089311B"/>
    <w:rsid w:val="00893BC4"/>
    <w:rsid w:val="008948B4"/>
    <w:rsid w:val="008955C9"/>
    <w:rsid w:val="008975C0"/>
    <w:rsid w:val="008A0391"/>
    <w:rsid w:val="008A1721"/>
    <w:rsid w:val="008A3E0C"/>
    <w:rsid w:val="008A3FB4"/>
    <w:rsid w:val="008A72BC"/>
    <w:rsid w:val="008B2424"/>
    <w:rsid w:val="008B36C2"/>
    <w:rsid w:val="008B59F3"/>
    <w:rsid w:val="008C094D"/>
    <w:rsid w:val="008C1966"/>
    <w:rsid w:val="008C23B9"/>
    <w:rsid w:val="008D055A"/>
    <w:rsid w:val="008E3234"/>
    <w:rsid w:val="008E3A6F"/>
    <w:rsid w:val="008F14A9"/>
    <w:rsid w:val="008F1DEE"/>
    <w:rsid w:val="008F3960"/>
    <w:rsid w:val="008F4B2D"/>
    <w:rsid w:val="008F4BB4"/>
    <w:rsid w:val="008F5BC8"/>
    <w:rsid w:val="008F5D01"/>
    <w:rsid w:val="008F6E1A"/>
    <w:rsid w:val="00900CC8"/>
    <w:rsid w:val="00903C75"/>
    <w:rsid w:val="00910001"/>
    <w:rsid w:val="009105FB"/>
    <w:rsid w:val="009122FB"/>
    <w:rsid w:val="00921F37"/>
    <w:rsid w:val="009222A8"/>
    <w:rsid w:val="00922C50"/>
    <w:rsid w:val="00926548"/>
    <w:rsid w:val="009311D9"/>
    <w:rsid w:val="0093772A"/>
    <w:rsid w:val="0094060A"/>
    <w:rsid w:val="00941C25"/>
    <w:rsid w:val="00946F6A"/>
    <w:rsid w:val="00950285"/>
    <w:rsid w:val="009514AD"/>
    <w:rsid w:val="009517AC"/>
    <w:rsid w:val="009520EB"/>
    <w:rsid w:val="0095476D"/>
    <w:rsid w:val="00954A1B"/>
    <w:rsid w:val="009558B2"/>
    <w:rsid w:val="00961872"/>
    <w:rsid w:val="00962EB8"/>
    <w:rsid w:val="00965FAD"/>
    <w:rsid w:val="009716DD"/>
    <w:rsid w:val="009716F3"/>
    <w:rsid w:val="00971BD9"/>
    <w:rsid w:val="00972B15"/>
    <w:rsid w:val="00974AB6"/>
    <w:rsid w:val="00976C53"/>
    <w:rsid w:val="0097795B"/>
    <w:rsid w:val="00977A11"/>
    <w:rsid w:val="00980DCA"/>
    <w:rsid w:val="00981CAA"/>
    <w:rsid w:val="00985ECE"/>
    <w:rsid w:val="00986154"/>
    <w:rsid w:val="009874C1"/>
    <w:rsid w:val="00994FE7"/>
    <w:rsid w:val="009955DE"/>
    <w:rsid w:val="009A0F3A"/>
    <w:rsid w:val="009A23FC"/>
    <w:rsid w:val="009A5F39"/>
    <w:rsid w:val="009A65C0"/>
    <w:rsid w:val="009B0CB6"/>
    <w:rsid w:val="009B21F2"/>
    <w:rsid w:val="009B2655"/>
    <w:rsid w:val="009B2C72"/>
    <w:rsid w:val="009B2DFD"/>
    <w:rsid w:val="009B4BA5"/>
    <w:rsid w:val="009B6C6E"/>
    <w:rsid w:val="009B6E8A"/>
    <w:rsid w:val="009C449D"/>
    <w:rsid w:val="009C60A9"/>
    <w:rsid w:val="009D2777"/>
    <w:rsid w:val="009D5A62"/>
    <w:rsid w:val="009D7343"/>
    <w:rsid w:val="009D795D"/>
    <w:rsid w:val="009E1607"/>
    <w:rsid w:val="009F14A6"/>
    <w:rsid w:val="009F234F"/>
    <w:rsid w:val="009F301D"/>
    <w:rsid w:val="009F58F2"/>
    <w:rsid w:val="009F7B88"/>
    <w:rsid w:val="00A01B89"/>
    <w:rsid w:val="00A0480E"/>
    <w:rsid w:val="00A04851"/>
    <w:rsid w:val="00A0631C"/>
    <w:rsid w:val="00A077C9"/>
    <w:rsid w:val="00A077ED"/>
    <w:rsid w:val="00A13281"/>
    <w:rsid w:val="00A172B2"/>
    <w:rsid w:val="00A21CBD"/>
    <w:rsid w:val="00A24D5A"/>
    <w:rsid w:val="00A33058"/>
    <w:rsid w:val="00A334C3"/>
    <w:rsid w:val="00A33A15"/>
    <w:rsid w:val="00A36484"/>
    <w:rsid w:val="00A472D6"/>
    <w:rsid w:val="00A50B3E"/>
    <w:rsid w:val="00A56EDA"/>
    <w:rsid w:val="00A60E69"/>
    <w:rsid w:val="00A619B1"/>
    <w:rsid w:val="00A62CB9"/>
    <w:rsid w:val="00A6326F"/>
    <w:rsid w:val="00A6389A"/>
    <w:rsid w:val="00A647A8"/>
    <w:rsid w:val="00A647B0"/>
    <w:rsid w:val="00A658C1"/>
    <w:rsid w:val="00A717E5"/>
    <w:rsid w:val="00A73673"/>
    <w:rsid w:val="00A86063"/>
    <w:rsid w:val="00A86139"/>
    <w:rsid w:val="00A86D3C"/>
    <w:rsid w:val="00A90795"/>
    <w:rsid w:val="00A92C79"/>
    <w:rsid w:val="00A92D6C"/>
    <w:rsid w:val="00A930BB"/>
    <w:rsid w:val="00A95E8B"/>
    <w:rsid w:val="00A95FFC"/>
    <w:rsid w:val="00AA0F07"/>
    <w:rsid w:val="00AA434C"/>
    <w:rsid w:val="00AA572A"/>
    <w:rsid w:val="00AB104F"/>
    <w:rsid w:val="00AB15D2"/>
    <w:rsid w:val="00AB19CE"/>
    <w:rsid w:val="00AB3B1F"/>
    <w:rsid w:val="00AB6835"/>
    <w:rsid w:val="00AC4879"/>
    <w:rsid w:val="00AC49C5"/>
    <w:rsid w:val="00AC7CCE"/>
    <w:rsid w:val="00AD1917"/>
    <w:rsid w:val="00AD2A10"/>
    <w:rsid w:val="00AD56E7"/>
    <w:rsid w:val="00AD59D2"/>
    <w:rsid w:val="00AD67B7"/>
    <w:rsid w:val="00AE025D"/>
    <w:rsid w:val="00AE1817"/>
    <w:rsid w:val="00AE20A7"/>
    <w:rsid w:val="00AE32BE"/>
    <w:rsid w:val="00AE7145"/>
    <w:rsid w:val="00AE7C1A"/>
    <w:rsid w:val="00AF0350"/>
    <w:rsid w:val="00AF1BB2"/>
    <w:rsid w:val="00AF37C8"/>
    <w:rsid w:val="00AF3985"/>
    <w:rsid w:val="00AF4F1F"/>
    <w:rsid w:val="00AF566C"/>
    <w:rsid w:val="00AF5969"/>
    <w:rsid w:val="00AF6404"/>
    <w:rsid w:val="00AF64DA"/>
    <w:rsid w:val="00B0637A"/>
    <w:rsid w:val="00B06548"/>
    <w:rsid w:val="00B12DB8"/>
    <w:rsid w:val="00B131E6"/>
    <w:rsid w:val="00B13D08"/>
    <w:rsid w:val="00B13DA5"/>
    <w:rsid w:val="00B15F81"/>
    <w:rsid w:val="00B22D4A"/>
    <w:rsid w:val="00B23307"/>
    <w:rsid w:val="00B23365"/>
    <w:rsid w:val="00B2422F"/>
    <w:rsid w:val="00B25C40"/>
    <w:rsid w:val="00B276B2"/>
    <w:rsid w:val="00B31101"/>
    <w:rsid w:val="00B356E9"/>
    <w:rsid w:val="00B37E9E"/>
    <w:rsid w:val="00B409B6"/>
    <w:rsid w:val="00B42342"/>
    <w:rsid w:val="00B4460A"/>
    <w:rsid w:val="00B45EA4"/>
    <w:rsid w:val="00B477E9"/>
    <w:rsid w:val="00B5056C"/>
    <w:rsid w:val="00B50E12"/>
    <w:rsid w:val="00B517EB"/>
    <w:rsid w:val="00B52854"/>
    <w:rsid w:val="00B53436"/>
    <w:rsid w:val="00B63E54"/>
    <w:rsid w:val="00B64FAA"/>
    <w:rsid w:val="00B65F01"/>
    <w:rsid w:val="00B6694E"/>
    <w:rsid w:val="00B715D1"/>
    <w:rsid w:val="00B733ED"/>
    <w:rsid w:val="00B73C48"/>
    <w:rsid w:val="00B7661C"/>
    <w:rsid w:val="00B83E79"/>
    <w:rsid w:val="00B87B94"/>
    <w:rsid w:val="00B903EA"/>
    <w:rsid w:val="00B92C9B"/>
    <w:rsid w:val="00B95E88"/>
    <w:rsid w:val="00B96192"/>
    <w:rsid w:val="00B97E5B"/>
    <w:rsid w:val="00BA23C7"/>
    <w:rsid w:val="00BA2BCD"/>
    <w:rsid w:val="00BA79A5"/>
    <w:rsid w:val="00BB174A"/>
    <w:rsid w:val="00BB3270"/>
    <w:rsid w:val="00BB407C"/>
    <w:rsid w:val="00BB7A47"/>
    <w:rsid w:val="00BC12DA"/>
    <w:rsid w:val="00BC1DB6"/>
    <w:rsid w:val="00BC34AB"/>
    <w:rsid w:val="00BC6FF1"/>
    <w:rsid w:val="00BD05C2"/>
    <w:rsid w:val="00BD0DE1"/>
    <w:rsid w:val="00BD11DC"/>
    <w:rsid w:val="00BD2C96"/>
    <w:rsid w:val="00BD7F4C"/>
    <w:rsid w:val="00BF164A"/>
    <w:rsid w:val="00BF6AC7"/>
    <w:rsid w:val="00BF7239"/>
    <w:rsid w:val="00C031C6"/>
    <w:rsid w:val="00C04D5E"/>
    <w:rsid w:val="00C117CE"/>
    <w:rsid w:val="00C128CB"/>
    <w:rsid w:val="00C148EF"/>
    <w:rsid w:val="00C168F5"/>
    <w:rsid w:val="00C22626"/>
    <w:rsid w:val="00C252AF"/>
    <w:rsid w:val="00C25D97"/>
    <w:rsid w:val="00C266C7"/>
    <w:rsid w:val="00C30106"/>
    <w:rsid w:val="00C3355B"/>
    <w:rsid w:val="00C422F6"/>
    <w:rsid w:val="00C45494"/>
    <w:rsid w:val="00C51272"/>
    <w:rsid w:val="00C52CE5"/>
    <w:rsid w:val="00C5399C"/>
    <w:rsid w:val="00C54883"/>
    <w:rsid w:val="00C559BF"/>
    <w:rsid w:val="00C55C71"/>
    <w:rsid w:val="00C56206"/>
    <w:rsid w:val="00C56F10"/>
    <w:rsid w:val="00C57918"/>
    <w:rsid w:val="00C6271F"/>
    <w:rsid w:val="00C642F7"/>
    <w:rsid w:val="00C718E4"/>
    <w:rsid w:val="00C75933"/>
    <w:rsid w:val="00C771AD"/>
    <w:rsid w:val="00C81835"/>
    <w:rsid w:val="00C82AA4"/>
    <w:rsid w:val="00C8387E"/>
    <w:rsid w:val="00C84E10"/>
    <w:rsid w:val="00C86923"/>
    <w:rsid w:val="00C93A30"/>
    <w:rsid w:val="00C93E40"/>
    <w:rsid w:val="00CA1543"/>
    <w:rsid w:val="00CA222E"/>
    <w:rsid w:val="00CA5193"/>
    <w:rsid w:val="00CA6C0E"/>
    <w:rsid w:val="00CB1B61"/>
    <w:rsid w:val="00CB5BC9"/>
    <w:rsid w:val="00CC062C"/>
    <w:rsid w:val="00CC3D22"/>
    <w:rsid w:val="00CC6D5F"/>
    <w:rsid w:val="00CD1C39"/>
    <w:rsid w:val="00CD33B0"/>
    <w:rsid w:val="00CD4A42"/>
    <w:rsid w:val="00CE27BB"/>
    <w:rsid w:val="00CE3308"/>
    <w:rsid w:val="00CF298A"/>
    <w:rsid w:val="00CF2DC8"/>
    <w:rsid w:val="00CF47C5"/>
    <w:rsid w:val="00CF7162"/>
    <w:rsid w:val="00CF75A5"/>
    <w:rsid w:val="00D000D2"/>
    <w:rsid w:val="00D00B2D"/>
    <w:rsid w:val="00D0152B"/>
    <w:rsid w:val="00D10DB7"/>
    <w:rsid w:val="00D10E27"/>
    <w:rsid w:val="00D1742C"/>
    <w:rsid w:val="00D2182E"/>
    <w:rsid w:val="00D23C4E"/>
    <w:rsid w:val="00D248E4"/>
    <w:rsid w:val="00D2517C"/>
    <w:rsid w:val="00D26857"/>
    <w:rsid w:val="00D31C4A"/>
    <w:rsid w:val="00D32BDA"/>
    <w:rsid w:val="00D33CBA"/>
    <w:rsid w:val="00D34D5B"/>
    <w:rsid w:val="00D40273"/>
    <w:rsid w:val="00D402CB"/>
    <w:rsid w:val="00D42F5F"/>
    <w:rsid w:val="00D43379"/>
    <w:rsid w:val="00D45CF6"/>
    <w:rsid w:val="00D473ED"/>
    <w:rsid w:val="00D47AC5"/>
    <w:rsid w:val="00D47CE6"/>
    <w:rsid w:val="00D52672"/>
    <w:rsid w:val="00D5338E"/>
    <w:rsid w:val="00D53B3A"/>
    <w:rsid w:val="00D54E9C"/>
    <w:rsid w:val="00D5514D"/>
    <w:rsid w:val="00D56C47"/>
    <w:rsid w:val="00D571A0"/>
    <w:rsid w:val="00D609E9"/>
    <w:rsid w:val="00D6247C"/>
    <w:rsid w:val="00D64C4D"/>
    <w:rsid w:val="00D65783"/>
    <w:rsid w:val="00D70F4A"/>
    <w:rsid w:val="00D771CA"/>
    <w:rsid w:val="00D7770E"/>
    <w:rsid w:val="00D80FE8"/>
    <w:rsid w:val="00D84CAA"/>
    <w:rsid w:val="00D876DF"/>
    <w:rsid w:val="00D8771E"/>
    <w:rsid w:val="00D939DC"/>
    <w:rsid w:val="00D9696F"/>
    <w:rsid w:val="00D97910"/>
    <w:rsid w:val="00DA1D01"/>
    <w:rsid w:val="00DA2F92"/>
    <w:rsid w:val="00DA3083"/>
    <w:rsid w:val="00DA6013"/>
    <w:rsid w:val="00DB1C64"/>
    <w:rsid w:val="00DB2864"/>
    <w:rsid w:val="00DB65F4"/>
    <w:rsid w:val="00DC271F"/>
    <w:rsid w:val="00DC56D5"/>
    <w:rsid w:val="00DC57BF"/>
    <w:rsid w:val="00DC7D3A"/>
    <w:rsid w:val="00DD0F89"/>
    <w:rsid w:val="00DD1F33"/>
    <w:rsid w:val="00DD43B5"/>
    <w:rsid w:val="00DD4C39"/>
    <w:rsid w:val="00DD508C"/>
    <w:rsid w:val="00DD690E"/>
    <w:rsid w:val="00DE07C8"/>
    <w:rsid w:val="00DE0BA7"/>
    <w:rsid w:val="00DE0E83"/>
    <w:rsid w:val="00DE1849"/>
    <w:rsid w:val="00DE255B"/>
    <w:rsid w:val="00DE44F5"/>
    <w:rsid w:val="00DE5CB0"/>
    <w:rsid w:val="00DF1BCC"/>
    <w:rsid w:val="00DF211A"/>
    <w:rsid w:val="00DF44EC"/>
    <w:rsid w:val="00E00091"/>
    <w:rsid w:val="00E01F03"/>
    <w:rsid w:val="00E04FB5"/>
    <w:rsid w:val="00E11C02"/>
    <w:rsid w:val="00E20B84"/>
    <w:rsid w:val="00E231A7"/>
    <w:rsid w:val="00E23E50"/>
    <w:rsid w:val="00E27363"/>
    <w:rsid w:val="00E27BBB"/>
    <w:rsid w:val="00E30CD9"/>
    <w:rsid w:val="00E32243"/>
    <w:rsid w:val="00E33A29"/>
    <w:rsid w:val="00E403C6"/>
    <w:rsid w:val="00E405AF"/>
    <w:rsid w:val="00E411DE"/>
    <w:rsid w:val="00E46B32"/>
    <w:rsid w:val="00E50D2A"/>
    <w:rsid w:val="00E51CBF"/>
    <w:rsid w:val="00E520E8"/>
    <w:rsid w:val="00E56CFA"/>
    <w:rsid w:val="00E56FFF"/>
    <w:rsid w:val="00E62390"/>
    <w:rsid w:val="00E63285"/>
    <w:rsid w:val="00E636F9"/>
    <w:rsid w:val="00E64869"/>
    <w:rsid w:val="00E64A5E"/>
    <w:rsid w:val="00E65487"/>
    <w:rsid w:val="00E70001"/>
    <w:rsid w:val="00E702C4"/>
    <w:rsid w:val="00E7200E"/>
    <w:rsid w:val="00E737CB"/>
    <w:rsid w:val="00E7402D"/>
    <w:rsid w:val="00E80658"/>
    <w:rsid w:val="00E84FD0"/>
    <w:rsid w:val="00E85AFC"/>
    <w:rsid w:val="00E85F2E"/>
    <w:rsid w:val="00E87017"/>
    <w:rsid w:val="00E902A8"/>
    <w:rsid w:val="00E9160B"/>
    <w:rsid w:val="00E932AD"/>
    <w:rsid w:val="00E94250"/>
    <w:rsid w:val="00E974D7"/>
    <w:rsid w:val="00E978B6"/>
    <w:rsid w:val="00EA0DD5"/>
    <w:rsid w:val="00EA23C5"/>
    <w:rsid w:val="00EA4571"/>
    <w:rsid w:val="00EA4A7F"/>
    <w:rsid w:val="00EA5D9D"/>
    <w:rsid w:val="00EA6868"/>
    <w:rsid w:val="00EB3591"/>
    <w:rsid w:val="00EB6638"/>
    <w:rsid w:val="00EC149D"/>
    <w:rsid w:val="00EC7964"/>
    <w:rsid w:val="00ED487A"/>
    <w:rsid w:val="00ED6972"/>
    <w:rsid w:val="00ED6FBF"/>
    <w:rsid w:val="00EE3866"/>
    <w:rsid w:val="00EE4E89"/>
    <w:rsid w:val="00EE666E"/>
    <w:rsid w:val="00EF0ABE"/>
    <w:rsid w:val="00EF1743"/>
    <w:rsid w:val="00EF1891"/>
    <w:rsid w:val="00EF566E"/>
    <w:rsid w:val="00EF7334"/>
    <w:rsid w:val="00F00534"/>
    <w:rsid w:val="00F07DEE"/>
    <w:rsid w:val="00F120EE"/>
    <w:rsid w:val="00F128DF"/>
    <w:rsid w:val="00F12E60"/>
    <w:rsid w:val="00F1344D"/>
    <w:rsid w:val="00F15D06"/>
    <w:rsid w:val="00F17F3A"/>
    <w:rsid w:val="00F253F2"/>
    <w:rsid w:val="00F25F10"/>
    <w:rsid w:val="00F26B18"/>
    <w:rsid w:val="00F300B2"/>
    <w:rsid w:val="00F31E59"/>
    <w:rsid w:val="00F324DB"/>
    <w:rsid w:val="00F45311"/>
    <w:rsid w:val="00F45872"/>
    <w:rsid w:val="00F46D31"/>
    <w:rsid w:val="00F5339B"/>
    <w:rsid w:val="00F57A40"/>
    <w:rsid w:val="00F60B15"/>
    <w:rsid w:val="00F60B3D"/>
    <w:rsid w:val="00F624CF"/>
    <w:rsid w:val="00F6281E"/>
    <w:rsid w:val="00F65045"/>
    <w:rsid w:val="00F6664B"/>
    <w:rsid w:val="00F66DE1"/>
    <w:rsid w:val="00F706E0"/>
    <w:rsid w:val="00F70F8C"/>
    <w:rsid w:val="00F71387"/>
    <w:rsid w:val="00F716C6"/>
    <w:rsid w:val="00F71B8D"/>
    <w:rsid w:val="00F71F0F"/>
    <w:rsid w:val="00F81385"/>
    <w:rsid w:val="00F81A06"/>
    <w:rsid w:val="00F845E0"/>
    <w:rsid w:val="00F87354"/>
    <w:rsid w:val="00F8789B"/>
    <w:rsid w:val="00F94A00"/>
    <w:rsid w:val="00F9530C"/>
    <w:rsid w:val="00FA0A04"/>
    <w:rsid w:val="00FA2FCA"/>
    <w:rsid w:val="00FA3E76"/>
    <w:rsid w:val="00FA6C63"/>
    <w:rsid w:val="00FB2939"/>
    <w:rsid w:val="00FB4ABE"/>
    <w:rsid w:val="00FB4F3D"/>
    <w:rsid w:val="00FB70B8"/>
    <w:rsid w:val="00FB7F3E"/>
    <w:rsid w:val="00FC2DC6"/>
    <w:rsid w:val="00FC3246"/>
    <w:rsid w:val="00FD0BC1"/>
    <w:rsid w:val="00FD2D53"/>
    <w:rsid w:val="00FD3315"/>
    <w:rsid w:val="00FD4EA3"/>
    <w:rsid w:val="00FD530A"/>
    <w:rsid w:val="00FE00AA"/>
    <w:rsid w:val="00FE3F2C"/>
    <w:rsid w:val="00FE6758"/>
    <w:rsid w:val="00FF5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5:docId w15:val="{6D719FC1-A934-4A05-8960-9DF0D1DB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C9F"/>
    <w:rPr>
      <w:sz w:val="24"/>
      <w:szCs w:val="24"/>
      <w:lang w:val="es-ES" w:eastAsia="es-ES"/>
    </w:rPr>
  </w:style>
  <w:style w:type="paragraph" w:styleId="Ttulo7">
    <w:name w:val="heading 7"/>
    <w:basedOn w:val="Normal"/>
    <w:next w:val="Normal"/>
    <w:qFormat/>
    <w:rsid w:val="00417859"/>
    <w:pPr>
      <w:keepNext/>
      <w:suppressAutoHyphens/>
      <w:outlineLvl w:val="6"/>
    </w:pPr>
    <w:rPr>
      <w:rFonts w:ascii="Arial" w:hAnsi="Arial"/>
      <w:b/>
      <w:spacing w:val="-2"/>
      <w:sz w:val="16"/>
      <w:szCs w:val="20"/>
      <w:lang w:val="es-ES_tradnl"/>
    </w:rPr>
  </w:style>
  <w:style w:type="paragraph" w:styleId="Ttulo8">
    <w:name w:val="heading 8"/>
    <w:basedOn w:val="Normal"/>
    <w:next w:val="Normal"/>
    <w:qFormat/>
    <w:rsid w:val="00417859"/>
    <w:pPr>
      <w:keepNext/>
      <w:tabs>
        <w:tab w:val="left" w:pos="-720"/>
      </w:tabs>
      <w:suppressAutoHyphens/>
      <w:outlineLvl w:val="7"/>
    </w:pPr>
    <w:rPr>
      <w:rFonts w:ascii="Arial" w:hAnsi="Arial"/>
      <w:b/>
      <w:sz w:val="20"/>
      <w:szCs w:val="20"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A6D0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A6D0C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072002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B7B36"/>
  </w:style>
  <w:style w:type="table" w:styleId="Tablaconcuadrcula">
    <w:name w:val="Table Grid"/>
    <w:basedOn w:val="Tablanormal"/>
    <w:rsid w:val="000F0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a">
    <w:name w:val="toa"/>
    <w:basedOn w:val="Normal"/>
    <w:rsid w:val="00417859"/>
    <w:pPr>
      <w:tabs>
        <w:tab w:val="left" w:pos="9000"/>
        <w:tab w:val="right" w:pos="9360"/>
      </w:tabs>
      <w:suppressAutoHyphens/>
    </w:pPr>
    <w:rPr>
      <w:rFonts w:ascii="Courier" w:hAnsi="Courier"/>
      <w:szCs w:val="20"/>
      <w:lang w:val="en-US"/>
    </w:rPr>
  </w:style>
  <w:style w:type="paragraph" w:styleId="Textoindependiente">
    <w:name w:val="Body Text"/>
    <w:basedOn w:val="Normal"/>
    <w:link w:val="TextoindependienteCar"/>
    <w:rsid w:val="00515A95"/>
    <w:pPr>
      <w:spacing w:line="360" w:lineRule="auto"/>
      <w:jc w:val="both"/>
    </w:pPr>
  </w:style>
  <w:style w:type="table" w:styleId="Tablabsica1">
    <w:name w:val="Table Simple 1"/>
    <w:basedOn w:val="Tablanormal"/>
    <w:rsid w:val="0079320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xdtextboxxctvendor4line1ms-xedit-plaintext">
    <w:name w:val="xdtextbox xctvendor4line1 ms-xedit-plaintext"/>
    <w:basedOn w:val="Fuentedeprrafopredeter"/>
    <w:rsid w:val="008D055A"/>
  </w:style>
  <w:style w:type="character" w:customStyle="1" w:styleId="xdtextboxxctvendor4postalcodems-xedit-plaintext">
    <w:name w:val="xdtextbox xctvendor4postalcode ms-xedit-plaintext"/>
    <w:basedOn w:val="Fuentedeprrafopredeter"/>
    <w:rsid w:val="008D055A"/>
  </w:style>
  <w:style w:type="character" w:customStyle="1" w:styleId="xdtextboxcompanyfaxnumber1ms-xedit-plaintext">
    <w:name w:val="xdtextbox companyfaxnumber_1 ms-xedit-plaintext"/>
    <w:basedOn w:val="Fuentedeprrafopredeter"/>
    <w:rsid w:val="00872615"/>
  </w:style>
  <w:style w:type="character" w:styleId="Hipervnculo">
    <w:name w:val="Hyperlink"/>
    <w:rsid w:val="001F263D"/>
    <w:rPr>
      <w:color w:val="0000FF"/>
      <w:u w:val="single"/>
    </w:rPr>
  </w:style>
  <w:style w:type="character" w:customStyle="1" w:styleId="TextoindependienteCar">
    <w:name w:val="Texto independiente Car"/>
    <w:link w:val="Textoindependiente"/>
    <w:rsid w:val="00024986"/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0C0518"/>
    <w:rPr>
      <w:b/>
      <w:bCs/>
    </w:rPr>
  </w:style>
  <w:style w:type="paragraph" w:customStyle="1" w:styleId="blancosubtitulos">
    <w:name w:val="blancosubtitulos"/>
    <w:basedOn w:val="Normal"/>
    <w:uiPriority w:val="99"/>
    <w:rsid w:val="001C6661"/>
    <w:rPr>
      <w:lang w:val="es-CL" w:eastAsia="es-CL"/>
    </w:rPr>
  </w:style>
  <w:style w:type="character" w:styleId="nfasis">
    <w:name w:val="Emphasis"/>
    <w:basedOn w:val="Fuentedeprrafopredeter"/>
    <w:uiPriority w:val="20"/>
    <w:qFormat/>
    <w:rsid w:val="001C6661"/>
    <w:rPr>
      <w:i/>
      <w:iCs/>
    </w:rPr>
  </w:style>
  <w:style w:type="paragraph" w:styleId="Sinespaciado">
    <w:name w:val="No Spacing"/>
    <w:link w:val="SinespaciadoCar"/>
    <w:uiPriority w:val="1"/>
    <w:qFormat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77B37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0B29C7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imet@usach.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187258910" Type="http://schemas.openxmlformats.org/officeDocument/2006/relationships/comments" Target="comments.xml"/><Relationship Id="rId93268128" Type="http://schemas.openxmlformats.org/officeDocument/2006/relationships/image" Target="media/imgrId93268128.png"/><Relationship Id="rId15ef3ba6d53ea0" Type="http://schemas.openxmlformats.org/officeDocument/2006/relationships/image" Target="media/img15ef3ba6d53ea0.jpg"/></Relationships>
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imet.cl" TargetMode="External"/><Relationship Id="rId2" Type="http://schemas.openxmlformats.org/officeDocument/2006/relationships/hyperlink" Target="mailto:simet@usach.cl" TargetMode="External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CCBDE-5E4D-43AD-A08B-2DB617CE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4256</CharactersWithSpaces>
  <SharedDoc>false</SharedDoc>
  <HLinks>
    <vt:vector size="12" baseType="variant">
      <vt:variant>
        <vt:i4>851998</vt:i4>
      </vt:variant>
      <vt:variant>
        <vt:i4>3</vt:i4>
      </vt:variant>
      <vt:variant>
        <vt:i4>0</vt:i4>
      </vt:variant>
      <vt:variant>
        <vt:i4>5</vt:i4>
      </vt:variant>
      <vt:variant>
        <vt:lpwstr>http://www.simet.cl/</vt:lpwstr>
      </vt:variant>
      <vt:variant>
        <vt:lpwstr/>
      </vt:variant>
      <vt:variant>
        <vt:i4>1507384</vt:i4>
      </vt:variant>
      <vt:variant>
        <vt:i4>0</vt:i4>
      </vt:variant>
      <vt:variant>
        <vt:i4>0</vt:i4>
      </vt:variant>
      <vt:variant>
        <vt:i4>5</vt:i4>
      </vt:variant>
      <vt:variant>
        <vt:lpwstr>mailto:simet@usach.cl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Alfredo Artigas</cp:lastModifiedBy>
  <cp:revision>44</cp:revision>
  <cp:lastPrinted>2014-03-07T22:09:00Z</cp:lastPrinted>
  <dcterms:created xsi:type="dcterms:W3CDTF">2017-04-14T00:30:00Z</dcterms:created>
  <dcterms:modified xsi:type="dcterms:W3CDTF">2019-05-24T21:12:00Z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