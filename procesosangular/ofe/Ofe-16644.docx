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621460a57ef0e9453" o:bwmode="white" o:targetscreensize="800,600">
      <v:fill r:id="rId742560a57ef0e944f" o:title="tit_163960a57ef0e9455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METALURGICA RANCAGUA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16644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16644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Matías Rodríguez R.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METALURGICA RANCAGUA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19-05-2021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19-05-2021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Felipe Vera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METALURGICA RANCAGUA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96856720-9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Felipe Vera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fvera@metran.cl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"detreminar la causa raiz de la falla de 01 revestimiento de molino"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Macrografías: Se realizará un análisis macrográfico para evaluar los sectores de interés observando posibles discontinuidades, defectos, tratamientos térmicos, etc.</w:t>
        <w:br/>
        <w:t xml:space="preserve">2.3.4.-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2.3.5.- Ensayos de Dureza: Dependiendo de la naturaleza del análisis, se podrán realizar ensayos de microdureza Vickers o durezas de otros tipos, como Brinell, Rockwell A, B o C, etc.</w:t>
        <w:br/>
        <w:t xml:space="preserve">2.3.6.-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30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70.00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481297797" name="Picture 1" descr="../../ft/M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MRR.png"/>
                    <pic:cNvPicPr/>
                  </pic:nvPicPr>
                  <pic:blipFill>
                    <a:blip r:embed="rId568543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Matías Rodríguez R.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19 de Mayo de 2021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19 de Mayo de 2021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OFE-16644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METALURGICA RANCAGUA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OFE-16644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METALURGICA RANCAGUA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452">
    <w:multiLevelType w:val="hybridMultilevel"/>
    <w:lvl w:ilvl="0" w:tplc="58950632">
      <w:start w:val="1"/>
      <w:numFmt w:val="decimal"/>
      <w:lvlText w:val="%1."/>
      <w:lvlJc w:val="left"/>
      <w:pPr>
        <w:ind w:left="720" w:hanging="360"/>
      </w:pPr>
    </w:lvl>
    <w:lvl w:ilvl="1" w:tplc="58950632" w:tentative="1">
      <w:start w:val="1"/>
      <w:numFmt w:val="lowerLetter"/>
      <w:lvlText w:val="%2."/>
      <w:lvlJc w:val="left"/>
      <w:pPr>
        <w:ind w:left="1440" w:hanging="360"/>
      </w:pPr>
    </w:lvl>
    <w:lvl w:ilvl="2" w:tplc="58950632" w:tentative="1">
      <w:start w:val="1"/>
      <w:numFmt w:val="lowerRoman"/>
      <w:lvlText w:val="%3."/>
      <w:lvlJc w:val="right"/>
      <w:pPr>
        <w:ind w:left="2160" w:hanging="180"/>
      </w:pPr>
    </w:lvl>
    <w:lvl w:ilvl="3" w:tplc="58950632" w:tentative="1">
      <w:start w:val="1"/>
      <w:numFmt w:val="decimal"/>
      <w:lvlText w:val="%4."/>
      <w:lvlJc w:val="left"/>
      <w:pPr>
        <w:ind w:left="2880" w:hanging="360"/>
      </w:pPr>
    </w:lvl>
    <w:lvl w:ilvl="4" w:tplc="58950632" w:tentative="1">
      <w:start w:val="1"/>
      <w:numFmt w:val="lowerLetter"/>
      <w:lvlText w:val="%5."/>
      <w:lvlJc w:val="left"/>
      <w:pPr>
        <w:ind w:left="3600" w:hanging="360"/>
      </w:pPr>
    </w:lvl>
    <w:lvl w:ilvl="5" w:tplc="58950632" w:tentative="1">
      <w:start w:val="1"/>
      <w:numFmt w:val="lowerRoman"/>
      <w:lvlText w:val="%6."/>
      <w:lvlJc w:val="right"/>
      <w:pPr>
        <w:ind w:left="4320" w:hanging="180"/>
      </w:pPr>
    </w:lvl>
    <w:lvl w:ilvl="6" w:tplc="58950632" w:tentative="1">
      <w:start w:val="1"/>
      <w:numFmt w:val="decimal"/>
      <w:lvlText w:val="%7."/>
      <w:lvlJc w:val="left"/>
      <w:pPr>
        <w:ind w:left="5040" w:hanging="360"/>
      </w:pPr>
    </w:lvl>
    <w:lvl w:ilvl="7" w:tplc="58950632" w:tentative="1">
      <w:start w:val="1"/>
      <w:numFmt w:val="lowerLetter"/>
      <w:lvlText w:val="%8."/>
      <w:lvlJc w:val="left"/>
      <w:pPr>
        <w:ind w:left="5760" w:hanging="360"/>
      </w:pPr>
    </w:lvl>
    <w:lvl w:ilvl="8" w:tplc="5895063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51">
    <w:multiLevelType w:val="hybridMultilevel"/>
    <w:lvl w:ilvl="0" w:tplc="520194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7451">
    <w:abstractNumId w:val="17451"/>
  </w:num>
  <w:num w:numId="17452">
    <w:abstractNumId w:val="174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409057082" Type="http://schemas.openxmlformats.org/officeDocument/2006/relationships/comments" Target="comments.xml"/><Relationship Id="rId400039209" Type="http://schemas.microsoft.com/office/2011/relationships/commentsExtended" Target="commentsExtended.xml"/><Relationship Id="rId56854387" Type="http://schemas.openxmlformats.org/officeDocument/2006/relationships/image" Target="media/imgrId56854387.png"/><Relationship Id="rId742560a57ef0e944f" Type="http://schemas.openxmlformats.org/officeDocument/2006/relationships/image" Target="media/img742560a57ef0e944f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