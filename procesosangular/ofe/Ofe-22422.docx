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363466a17a01e0920" o:bwmode="white" o:targetscreensize="800,600">
      <v:fill r:id="rId958166a17a01e091c" o:title="tit_392166a17a01e0922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ANGLO AMERICAN SUR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22422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22422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ANGLO AMERICAN SUR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24-07-2024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24-07-2024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Christian Jaque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ANGLO AMERICAN SUR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77762940-9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Christian Jaque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christian.jaqueb@angloamerican.com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ausa de falla de un perno de transmisión de giro de pala eléctrica"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Análisis Fractográfico: Se analizará la superficie de fractura de la o las piezas en estudio.</w:t>
        <w:br/>
        <w:t xml:space="preserve">2.3.3.-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tracción: Los ensayos de tracción se realizaran en base a la norma ASTM E8, o equivalente dependiendo de los requerimientos (API, AWS, ASME, ASTMA 370, etc.).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Innovación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25 de Julio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25 de Julio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OFE-22422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ANGLO AMERICAN SUR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OFE-22422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ANGLO AMERICAN SUR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976">
    <w:multiLevelType w:val="hybridMultilevel"/>
    <w:lvl w:ilvl="0" w:tplc="41061096">
      <w:start w:val="1"/>
      <w:numFmt w:val="decimal"/>
      <w:lvlText w:val="%1."/>
      <w:lvlJc w:val="left"/>
      <w:pPr>
        <w:ind w:left="720" w:hanging="360"/>
      </w:pPr>
    </w:lvl>
    <w:lvl w:ilvl="1" w:tplc="41061096" w:tentative="1">
      <w:start w:val="1"/>
      <w:numFmt w:val="lowerLetter"/>
      <w:lvlText w:val="%2."/>
      <w:lvlJc w:val="left"/>
      <w:pPr>
        <w:ind w:left="1440" w:hanging="360"/>
      </w:pPr>
    </w:lvl>
    <w:lvl w:ilvl="2" w:tplc="41061096" w:tentative="1">
      <w:start w:val="1"/>
      <w:numFmt w:val="lowerRoman"/>
      <w:lvlText w:val="%3."/>
      <w:lvlJc w:val="right"/>
      <w:pPr>
        <w:ind w:left="2160" w:hanging="180"/>
      </w:pPr>
    </w:lvl>
    <w:lvl w:ilvl="3" w:tplc="41061096" w:tentative="1">
      <w:start w:val="1"/>
      <w:numFmt w:val="decimal"/>
      <w:lvlText w:val="%4."/>
      <w:lvlJc w:val="left"/>
      <w:pPr>
        <w:ind w:left="2880" w:hanging="360"/>
      </w:pPr>
    </w:lvl>
    <w:lvl w:ilvl="4" w:tplc="41061096" w:tentative="1">
      <w:start w:val="1"/>
      <w:numFmt w:val="lowerLetter"/>
      <w:lvlText w:val="%5."/>
      <w:lvlJc w:val="left"/>
      <w:pPr>
        <w:ind w:left="3600" w:hanging="360"/>
      </w:pPr>
    </w:lvl>
    <w:lvl w:ilvl="5" w:tplc="41061096" w:tentative="1">
      <w:start w:val="1"/>
      <w:numFmt w:val="lowerRoman"/>
      <w:lvlText w:val="%6."/>
      <w:lvlJc w:val="right"/>
      <w:pPr>
        <w:ind w:left="4320" w:hanging="180"/>
      </w:pPr>
    </w:lvl>
    <w:lvl w:ilvl="6" w:tplc="41061096" w:tentative="1">
      <w:start w:val="1"/>
      <w:numFmt w:val="decimal"/>
      <w:lvlText w:val="%7."/>
      <w:lvlJc w:val="left"/>
      <w:pPr>
        <w:ind w:left="5040" w:hanging="360"/>
      </w:pPr>
    </w:lvl>
    <w:lvl w:ilvl="7" w:tplc="41061096" w:tentative="1">
      <w:start w:val="1"/>
      <w:numFmt w:val="lowerLetter"/>
      <w:lvlText w:val="%8."/>
      <w:lvlJc w:val="left"/>
      <w:pPr>
        <w:ind w:left="5760" w:hanging="360"/>
      </w:pPr>
    </w:lvl>
    <w:lvl w:ilvl="8" w:tplc="410610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75">
    <w:multiLevelType w:val="hybridMultilevel"/>
    <w:lvl w:ilvl="0" w:tplc="79796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5975">
    <w:abstractNumId w:val="15975"/>
  </w:num>
  <w:num w:numId="15976">
    <w:abstractNumId w:val="159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75347899" Type="http://schemas.openxmlformats.org/officeDocument/2006/relationships/comments" Target="comments.xml"/><Relationship Id="rId598861693" Type="http://schemas.microsoft.com/office/2011/relationships/commentsExtended" Target="commentsExtended.xml"/><Relationship Id="rId958166a17a01e091c" Type="http://schemas.openxmlformats.org/officeDocument/2006/relationships/image" Target="media/img958166a17a01e091c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