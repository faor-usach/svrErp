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272564cc0e356b705" o:bwmode="white" o:targetscreensize="800,600">
      <v:fill r:id="rId311964cc0e356b700" o:title="tit_183964cc0e356b708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KOMATSU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20490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20490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KOMATSU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01-08-2023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03-08-2023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Álvaro Benoni Vera Rojas 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KOMATSU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96843130-7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Álvaro Benoni Vera Rojas 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alvaro.vera@global.komatsu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"Inspeccionar pernos involucrados en falla de pasador LSC MT930E-4 O/S 14137219 KCH- Andina"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Dimensional: Se realizaron las mediciones necesarias, con los instrumentos indicados para la confirmación o ratificación de las medidas especificadas por normas, planos y/o especificación del cliente.</w:t>
        <w:br/>
        <w:t xml:space="preserve">2.3.2.- Ensayos no destructivos: Estos ensayos se pueden realizar mediante tintas, ultrasonido, partículas magnéticas, radiografías. La elección del tipo de ensayo se realiza en virtud del cumplimiento del objetivo a menos que el mandante estime lo contrario, lo cual debe ser establecido previamente entre las partes.</w:t>
        <w:br/>
        <w:t xml:space="preserve">2.3.3.-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70.00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505225493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345022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03 de Agosto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03 de Agosto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OFE-20490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KOMATSU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OFE-20490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KOMATSU CHILE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088">
    <w:multiLevelType w:val="hybridMultilevel"/>
    <w:lvl w:ilvl="0" w:tplc="37630615">
      <w:start w:val="1"/>
      <w:numFmt w:val="decimal"/>
      <w:lvlText w:val="%1."/>
      <w:lvlJc w:val="left"/>
      <w:pPr>
        <w:ind w:left="720" w:hanging="360"/>
      </w:pPr>
    </w:lvl>
    <w:lvl w:ilvl="1" w:tplc="37630615" w:tentative="1">
      <w:start w:val="1"/>
      <w:numFmt w:val="lowerLetter"/>
      <w:lvlText w:val="%2."/>
      <w:lvlJc w:val="left"/>
      <w:pPr>
        <w:ind w:left="1440" w:hanging="360"/>
      </w:pPr>
    </w:lvl>
    <w:lvl w:ilvl="2" w:tplc="37630615" w:tentative="1">
      <w:start w:val="1"/>
      <w:numFmt w:val="lowerRoman"/>
      <w:lvlText w:val="%3."/>
      <w:lvlJc w:val="right"/>
      <w:pPr>
        <w:ind w:left="2160" w:hanging="180"/>
      </w:pPr>
    </w:lvl>
    <w:lvl w:ilvl="3" w:tplc="37630615" w:tentative="1">
      <w:start w:val="1"/>
      <w:numFmt w:val="decimal"/>
      <w:lvlText w:val="%4."/>
      <w:lvlJc w:val="left"/>
      <w:pPr>
        <w:ind w:left="2880" w:hanging="360"/>
      </w:pPr>
    </w:lvl>
    <w:lvl w:ilvl="4" w:tplc="37630615" w:tentative="1">
      <w:start w:val="1"/>
      <w:numFmt w:val="lowerLetter"/>
      <w:lvlText w:val="%5."/>
      <w:lvlJc w:val="left"/>
      <w:pPr>
        <w:ind w:left="3600" w:hanging="360"/>
      </w:pPr>
    </w:lvl>
    <w:lvl w:ilvl="5" w:tplc="37630615" w:tentative="1">
      <w:start w:val="1"/>
      <w:numFmt w:val="lowerRoman"/>
      <w:lvlText w:val="%6."/>
      <w:lvlJc w:val="right"/>
      <w:pPr>
        <w:ind w:left="4320" w:hanging="180"/>
      </w:pPr>
    </w:lvl>
    <w:lvl w:ilvl="6" w:tplc="37630615" w:tentative="1">
      <w:start w:val="1"/>
      <w:numFmt w:val="decimal"/>
      <w:lvlText w:val="%7."/>
      <w:lvlJc w:val="left"/>
      <w:pPr>
        <w:ind w:left="5040" w:hanging="360"/>
      </w:pPr>
    </w:lvl>
    <w:lvl w:ilvl="7" w:tplc="37630615" w:tentative="1">
      <w:start w:val="1"/>
      <w:numFmt w:val="lowerLetter"/>
      <w:lvlText w:val="%8."/>
      <w:lvlJc w:val="left"/>
      <w:pPr>
        <w:ind w:left="5760" w:hanging="360"/>
      </w:pPr>
    </w:lvl>
    <w:lvl w:ilvl="8" w:tplc="3763061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87">
    <w:multiLevelType w:val="hybridMultilevel"/>
    <w:lvl w:ilvl="0" w:tplc="855831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0087">
    <w:abstractNumId w:val="10087"/>
  </w:num>
  <w:num w:numId="10088">
    <w:abstractNumId w:val="100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237686156" Type="http://schemas.openxmlformats.org/officeDocument/2006/relationships/comments" Target="comments.xml"/><Relationship Id="rId864044189" Type="http://schemas.microsoft.com/office/2011/relationships/commentsExtended" Target="commentsExtended.xml"/><Relationship Id="rId34502258" Type="http://schemas.openxmlformats.org/officeDocument/2006/relationships/image" Target="media/imgrId34502258.png"/><Relationship Id="rId311964cc0e356b700" Type="http://schemas.openxmlformats.org/officeDocument/2006/relationships/image" Target="media/img311964cc0e356b700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