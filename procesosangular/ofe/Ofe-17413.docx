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104616ee12b0e308" o:bwmode="white" o:targetscreensize="800,600">
      <v:fill r:id="rId1818616ee12b0e305" o:title="tit_7088616ee12b0e30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eje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ASETRAN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17413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17413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ASETRAN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19-10-2021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Ramón Quintero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ASETRAN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76617351-9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Ramón Quintero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Ramon.quintero@asetran.cl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eje"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2.3.2.- Análisis Metalográfico: Se seleccionarán los sectores de interés para el posterior an?lisis metalogr?fico, para poder analizar las microestructuras. La preparaci?n de las muestras se realiza mediante la norma ASTM E3 y la selecci?n del ataque qu?mico seg?n la norma ASTM E407.</w:t>
        <w:br/>
        <w:t xml:space="preserve">2.3.3.- Ensayos de tracci?n: Los ensayos de tracci?n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52080150" name="Picture 1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250224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Octubre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Octubre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OFE-17413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ASETRAN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OFE-17413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ASETRAN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14">
    <w:multiLevelType w:val="hybridMultilevel"/>
    <w:lvl w:ilvl="0" w:tplc="46370135">
      <w:start w:val="1"/>
      <w:numFmt w:val="decimal"/>
      <w:lvlText w:val="%1."/>
      <w:lvlJc w:val="left"/>
      <w:pPr>
        <w:ind w:left="720" w:hanging="360"/>
      </w:pPr>
    </w:lvl>
    <w:lvl w:ilvl="1" w:tplc="46370135" w:tentative="1">
      <w:start w:val="1"/>
      <w:numFmt w:val="lowerLetter"/>
      <w:lvlText w:val="%2."/>
      <w:lvlJc w:val="left"/>
      <w:pPr>
        <w:ind w:left="1440" w:hanging="360"/>
      </w:pPr>
    </w:lvl>
    <w:lvl w:ilvl="2" w:tplc="46370135" w:tentative="1">
      <w:start w:val="1"/>
      <w:numFmt w:val="lowerRoman"/>
      <w:lvlText w:val="%3."/>
      <w:lvlJc w:val="right"/>
      <w:pPr>
        <w:ind w:left="2160" w:hanging="180"/>
      </w:pPr>
    </w:lvl>
    <w:lvl w:ilvl="3" w:tplc="46370135" w:tentative="1">
      <w:start w:val="1"/>
      <w:numFmt w:val="decimal"/>
      <w:lvlText w:val="%4."/>
      <w:lvlJc w:val="left"/>
      <w:pPr>
        <w:ind w:left="2880" w:hanging="360"/>
      </w:pPr>
    </w:lvl>
    <w:lvl w:ilvl="4" w:tplc="46370135" w:tentative="1">
      <w:start w:val="1"/>
      <w:numFmt w:val="lowerLetter"/>
      <w:lvlText w:val="%5."/>
      <w:lvlJc w:val="left"/>
      <w:pPr>
        <w:ind w:left="3600" w:hanging="360"/>
      </w:pPr>
    </w:lvl>
    <w:lvl w:ilvl="5" w:tplc="46370135" w:tentative="1">
      <w:start w:val="1"/>
      <w:numFmt w:val="lowerRoman"/>
      <w:lvlText w:val="%6."/>
      <w:lvlJc w:val="right"/>
      <w:pPr>
        <w:ind w:left="4320" w:hanging="180"/>
      </w:pPr>
    </w:lvl>
    <w:lvl w:ilvl="6" w:tplc="46370135" w:tentative="1">
      <w:start w:val="1"/>
      <w:numFmt w:val="decimal"/>
      <w:lvlText w:val="%7."/>
      <w:lvlJc w:val="left"/>
      <w:pPr>
        <w:ind w:left="5040" w:hanging="360"/>
      </w:pPr>
    </w:lvl>
    <w:lvl w:ilvl="7" w:tplc="46370135" w:tentative="1">
      <w:start w:val="1"/>
      <w:numFmt w:val="lowerLetter"/>
      <w:lvlText w:val="%8."/>
      <w:lvlJc w:val="left"/>
      <w:pPr>
        <w:ind w:left="5760" w:hanging="360"/>
      </w:pPr>
    </w:lvl>
    <w:lvl w:ilvl="8" w:tplc="463701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13">
    <w:multiLevelType w:val="hybridMultilevel"/>
    <w:lvl w:ilvl="0" w:tplc="74999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013">
    <w:abstractNumId w:val="16013"/>
  </w:num>
  <w:num w:numId="16014">
    <w:abstractNumId w:val="160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02003664" Type="http://schemas.openxmlformats.org/officeDocument/2006/relationships/comments" Target="comments.xml"/><Relationship Id="rId912657168" Type="http://schemas.microsoft.com/office/2011/relationships/commentsExtended" Target="commentsExtended.xml"/><Relationship Id="rId25022493" Type="http://schemas.openxmlformats.org/officeDocument/2006/relationships/image" Target="media/imgrId25022493.png"/><Relationship Id="rId1818616ee12b0e305" Type="http://schemas.openxmlformats.org/officeDocument/2006/relationships/image" Target="media/img1818616ee12b0e30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