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12663cfed6a75f7a" o:bwmode="white" o:targetscreensize="800,600">
      <v:fill r:id="rId559163cfed6a75f75" o:title="tit_730263cfed6a75f7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cuchilla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B.BOSCH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19514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19514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B.BOSCH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24-01-2023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CHRISTIAN SÁNCHEZ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B.BOSCH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84716400-K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CHRISTIAN SÁNCHEZ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csanchez@bbosch.cl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una cuchilla"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Dureza: Dependiendo de la naturaleza del an?lisis, se podr?n realizar ensayos de microdureza Vickers o durezas de otros tipos, como Brinell, Rockwell A, B o C, etc.</w:t>
        <w:br/>
        <w:t xml:space="preserve">2.3.5.-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60.00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03358459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25040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24 de Enero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24 de Enero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OFE-19514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B.BOSCH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OFE-19514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B.BOSCH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827">
    <w:multiLevelType w:val="hybridMultilevel"/>
    <w:lvl w:ilvl="0" w:tplc="49075622">
      <w:start w:val="1"/>
      <w:numFmt w:val="decimal"/>
      <w:lvlText w:val="%1."/>
      <w:lvlJc w:val="left"/>
      <w:pPr>
        <w:ind w:left="720" w:hanging="360"/>
      </w:pPr>
    </w:lvl>
    <w:lvl w:ilvl="1" w:tplc="49075622" w:tentative="1">
      <w:start w:val="1"/>
      <w:numFmt w:val="lowerLetter"/>
      <w:lvlText w:val="%2."/>
      <w:lvlJc w:val="left"/>
      <w:pPr>
        <w:ind w:left="1440" w:hanging="360"/>
      </w:pPr>
    </w:lvl>
    <w:lvl w:ilvl="2" w:tplc="49075622" w:tentative="1">
      <w:start w:val="1"/>
      <w:numFmt w:val="lowerRoman"/>
      <w:lvlText w:val="%3."/>
      <w:lvlJc w:val="right"/>
      <w:pPr>
        <w:ind w:left="2160" w:hanging="180"/>
      </w:pPr>
    </w:lvl>
    <w:lvl w:ilvl="3" w:tplc="49075622" w:tentative="1">
      <w:start w:val="1"/>
      <w:numFmt w:val="decimal"/>
      <w:lvlText w:val="%4."/>
      <w:lvlJc w:val="left"/>
      <w:pPr>
        <w:ind w:left="2880" w:hanging="360"/>
      </w:pPr>
    </w:lvl>
    <w:lvl w:ilvl="4" w:tplc="49075622" w:tentative="1">
      <w:start w:val="1"/>
      <w:numFmt w:val="lowerLetter"/>
      <w:lvlText w:val="%5."/>
      <w:lvlJc w:val="left"/>
      <w:pPr>
        <w:ind w:left="3600" w:hanging="360"/>
      </w:pPr>
    </w:lvl>
    <w:lvl w:ilvl="5" w:tplc="49075622" w:tentative="1">
      <w:start w:val="1"/>
      <w:numFmt w:val="lowerRoman"/>
      <w:lvlText w:val="%6."/>
      <w:lvlJc w:val="right"/>
      <w:pPr>
        <w:ind w:left="4320" w:hanging="180"/>
      </w:pPr>
    </w:lvl>
    <w:lvl w:ilvl="6" w:tplc="49075622" w:tentative="1">
      <w:start w:val="1"/>
      <w:numFmt w:val="decimal"/>
      <w:lvlText w:val="%7."/>
      <w:lvlJc w:val="left"/>
      <w:pPr>
        <w:ind w:left="5040" w:hanging="360"/>
      </w:pPr>
    </w:lvl>
    <w:lvl w:ilvl="7" w:tplc="49075622" w:tentative="1">
      <w:start w:val="1"/>
      <w:numFmt w:val="lowerLetter"/>
      <w:lvlText w:val="%8."/>
      <w:lvlJc w:val="left"/>
      <w:pPr>
        <w:ind w:left="5760" w:hanging="360"/>
      </w:pPr>
    </w:lvl>
    <w:lvl w:ilvl="8" w:tplc="490756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26">
    <w:multiLevelType w:val="hybridMultilevel"/>
    <w:lvl w:ilvl="0" w:tplc="131695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7826">
    <w:abstractNumId w:val="17826"/>
  </w:num>
  <w:num w:numId="17827">
    <w:abstractNumId w:val="178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51806639" Type="http://schemas.openxmlformats.org/officeDocument/2006/relationships/comments" Target="comments.xml"/><Relationship Id="rId660989379" Type="http://schemas.microsoft.com/office/2011/relationships/commentsExtended" Target="commentsExtended.xml"/><Relationship Id="rId25040283" Type="http://schemas.openxmlformats.org/officeDocument/2006/relationships/image" Target="media/imgrId25040283.png"/><Relationship Id="rId559163cfed6a75f75" Type="http://schemas.openxmlformats.org/officeDocument/2006/relationships/image" Target="media/img559163cfed6a75f7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