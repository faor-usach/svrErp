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23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038b0cba68c" o:bwmode="white" o:targetscreensize="800,600">
      <v:fill r:id="rId15f038b0cba689" o:title="tit_15f038b0cba68e" recolor="t" type="frame"/>
    </v:background>
  </w:background>
  <w:body>
    <w:sdt>
      <w:sdtPr>
        <w:rPr>
          <w:rFonts w:ascii="Arial" w:hAnsi="Arial" w:cs="Arial"/>
        </w:rPr>
        <w:id w:val="20744947"/>
        <w:docPartObj>
          <w:docPartGallery w:val="Cover Pages"/>
          <w:docPartUnique/>
        </w:docPartObj>
      </w:sdtPr>
      <w:sdtEndPr/>
      <w:sdtContent>
        <w:p w:rsidR="00763C14" w:rsidRPr="000B29C7" w:rsidRDefault="00D53B3A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66432" behindDoc="0" locked="0" layoutInCell="1" allowOverlap="1" wp14:anchorId="440D16AD" wp14:editId="452BD279">
                <wp:simplePos x="0" y="0"/>
                <wp:positionH relativeFrom="column">
                  <wp:posOffset>-3810</wp:posOffset>
                </wp:positionH>
                <wp:positionV relativeFrom="paragraph">
                  <wp:posOffset>-52705</wp:posOffset>
                </wp:positionV>
                <wp:extent cx="3735705" cy="1323975"/>
                <wp:effectExtent l="0" t="0" r="0" b="0"/>
                <wp:wrapThrough wrapText="bothSides">
                  <wp:wrapPolygon edited="0">
                    <wp:start x="4406" y="0"/>
                    <wp:lineTo x="881" y="5283"/>
                    <wp:lineTo x="551" y="7459"/>
                    <wp:lineTo x="661" y="9635"/>
                    <wp:lineTo x="1212" y="10567"/>
                    <wp:lineTo x="110" y="11810"/>
                    <wp:lineTo x="110" y="15229"/>
                    <wp:lineTo x="2313" y="16472"/>
                    <wp:lineTo x="4406" y="21445"/>
                    <wp:lineTo x="19606" y="21445"/>
                    <wp:lineTo x="19606" y="20512"/>
                    <wp:lineTo x="20047" y="16472"/>
                    <wp:lineTo x="19606" y="15850"/>
                    <wp:lineTo x="19606" y="10567"/>
                    <wp:lineTo x="21369" y="5905"/>
                    <wp:lineTo x="21479" y="3108"/>
                    <wp:lineTo x="20598" y="3108"/>
                    <wp:lineTo x="6499" y="0"/>
                    <wp:lineTo x="4406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PARENT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705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5045" w:rsidRPr="000B29C7"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49024" behindDoc="0" locked="0" layoutInCell="1" allowOverlap="1" wp14:anchorId="5B877DF6" wp14:editId="77F81F14">
                <wp:simplePos x="0" y="0"/>
                <wp:positionH relativeFrom="column">
                  <wp:posOffset>3872865</wp:posOffset>
                </wp:positionH>
                <wp:positionV relativeFrom="paragraph">
                  <wp:posOffset>-119380</wp:posOffset>
                </wp:positionV>
                <wp:extent cx="1638300" cy="2352675"/>
                <wp:effectExtent l="0" t="0" r="0" b="0"/>
                <wp:wrapThrough wrapText="bothSides">
                  <wp:wrapPolygon edited="0">
                    <wp:start x="3014" y="1224"/>
                    <wp:lineTo x="3014" y="4023"/>
                    <wp:lineTo x="4772" y="6821"/>
                    <wp:lineTo x="5023" y="9619"/>
                    <wp:lineTo x="3767" y="12418"/>
                    <wp:lineTo x="2763" y="13992"/>
                    <wp:lineTo x="2763" y="19239"/>
                    <wp:lineTo x="6028" y="20463"/>
                    <wp:lineTo x="9795" y="20463"/>
                    <wp:lineTo x="11051" y="20463"/>
                    <wp:lineTo x="15321" y="20463"/>
                    <wp:lineTo x="19340" y="19239"/>
                    <wp:lineTo x="19340" y="18015"/>
                    <wp:lineTo x="18837" y="15741"/>
                    <wp:lineTo x="18837" y="14691"/>
                    <wp:lineTo x="18335" y="13117"/>
                    <wp:lineTo x="17581" y="12418"/>
                    <wp:lineTo x="16326" y="9619"/>
                    <wp:lineTo x="16577" y="6821"/>
                    <wp:lineTo x="19340" y="4198"/>
                    <wp:lineTo x="19842" y="1574"/>
                    <wp:lineTo x="17581" y="1224"/>
                    <wp:lineTo x="4521" y="1224"/>
                    <wp:lineTo x="3014" y="1224"/>
                  </wp:wrapPolygon>
                </wp:wrapThrough>
                <wp:docPr id="9" name="8 Imagen" descr="UDS-CNRJ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DS-CNRJ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147FAF" w:rsidRPr="00F845E0" w:rsidRDefault="0048344E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  <w:r w:rsidRPr="00F845E0">
            <w:rPr>
              <w:rFonts w:ascii="Arial" w:hAnsi="Arial" w:cs="Arial"/>
              <w:noProof/>
              <w:sz w:val="40"/>
              <w:szCs w:val="40"/>
              <w:lang w:val="es-CL" w:eastAsia="es-CL"/>
            </w:rPr>
            <w:t xml:space="preserve"/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075309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  <w:r w:rsidRPr="000B29C7"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  <w:t xml:space="preserve">Empresa : </w:t>
          </w:r>
          <w:r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 xml:space="preserve">CARLOS ORLANDO IGLESIAS TORRES</w:t>
          </w: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tbl>
          <w:tblPr>
            <w:tblStyle w:val="Tablaconcuadrcula"/>
            <w:tblW w:w="0" w:type="auto"/>
            <w:jc w:val="right"/>
            <w:tblLook w:val="04A0" w:firstRow="1" w:lastRow="0" w:firstColumn="1" w:lastColumn="0" w:noHBand="0" w:noVBand="1"/>
          </w:tblPr>
          <w:tblGrid>
            <w:gridCol w:w="4803"/>
            <w:gridCol w:w="2535"/>
          </w:tblGrid>
          <w:tr w:rsidR="00147FAF" w:rsidRPr="000B29C7" w:rsidTr="00147FAF">
            <w:trPr>
              <w:jc w:val="right"/>
            </w:trPr>
            <w:tc>
              <w:tcPr>
                <w:tcW w:w="4803" w:type="dxa"/>
                <w:tcBorders>
                  <w:top w:val="nil"/>
                  <w:left w:val="nil"/>
                  <w:bottom w:val="double" w:sz="4" w:space="0" w:color="auto"/>
                </w:tcBorders>
              </w:tcPr>
              <w:p w:rsidR="00147FAF" w:rsidRPr="000B29C7" w:rsidRDefault="00147FAF" w:rsidP="00BC1DB6">
                <w:pPr>
                  <w:jc w:val="center"/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Ref: </w:t>
                </w:r>
                <w:r w:rsidR="00BC1DB6">
                  <w:rPr>
                    <w:rFonts w:ascii="Arial" w:hAnsi="Arial" w:cs="Arial"/>
                    <w:b/>
                    <w:noProof/>
                    <w:lang w:val="es-CL" w:eastAsia="es-CL"/>
                  </w:rPr>
                  <w:t>OFE-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15209</w:t>
                </w:r>
              </w:p>
            </w:tc>
            <w:tc>
              <w:tcPr>
                <w:tcW w:w="2535" w:type="dxa"/>
                <w:tcBorders>
                  <w:top w:val="nil"/>
                  <w:bottom w:val="double" w:sz="4" w:space="0" w:color="auto"/>
                  <w:right w:val="nil"/>
                </w:tcBorders>
              </w:tcPr>
              <w:p w:rsidR="00147FAF" w:rsidRPr="000B29C7" w:rsidRDefault="00147FAF">
                <w:pPr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N° Página</w:t>
                </w:r>
                <w:r w:rsidR="00D23C4E">
                  <w:rPr>
                    <w:rFonts w:ascii="Arial" w:hAnsi="Arial" w:cs="Arial"/>
                    <w:b/>
                    <w:noProof/>
                    <w:lang w:val="es-CL" w:eastAsia="es-CL"/>
                  </w:rPr>
                  <w:t>s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: 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begin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instrText xml:space="preserve"> NUMPAGES   \* MERGEFORMAT </w:instrTex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separate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t>3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end"/>
                </w:r>
              </w:p>
            </w:tc>
          </w:tr>
          <w:tr w:rsidR="0048344E" w:rsidRPr="000B29C7" w:rsidTr="00134FCF">
            <w:trPr>
              <w:trHeight w:val="490"/>
              <w:jc w:val="right"/>
            </w:trPr>
            <w:tc>
              <w:tcPr>
                <w:tcW w:w="4803" w:type="dxa"/>
                <w:tcBorders>
                  <w:top w:val="double" w:sz="4" w:space="0" w:color="auto"/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  <w:t>Elaborado:</w:t>
                </w:r>
              </w:p>
              <w:p w:rsidR="0048344E" w:rsidRPr="000B29C7" w:rsidRDefault="0048344E" w:rsidP="0048344E">
                <w:pPr>
                  <w:tabs>
                    <w:tab w:val="left" w:pos="1125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Alejandro Castillo A.</w:t>
                </w:r>
              </w:p>
            </w:tc>
            <w:tc>
              <w:tcPr>
                <w:tcW w:w="2535" w:type="dxa"/>
                <w:tcBorders>
                  <w:top w:val="double" w:sz="4" w:space="0" w:color="auto"/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DF44EC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06-07-2020</w:t>
                </w:r>
              </w:p>
            </w:tc>
          </w:tr>
          <w:tr w:rsidR="0048344E" w:rsidRPr="000B29C7" w:rsidTr="00BF6077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Revisado y Aprobado:</w:t>
                </w:r>
              </w:p>
              <w:p w:rsidR="0048344E" w:rsidRPr="000B29C7" w:rsidRDefault="0048344E" w:rsidP="0048344E">
                <w:pPr>
                  <w:tabs>
                    <w:tab w:val="left" w:pos="930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00-00-0000</w:t>
                </w:r>
              </w:p>
            </w:tc>
          </w:tr>
          <w:tr w:rsidR="0048344E" w:rsidRPr="000B29C7" w:rsidTr="00435A06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Empresa Destinataria:</w:t>
                </w:r>
              </w:p>
              <w:p w:rsidR="0048344E" w:rsidRPr="000B29C7" w:rsidRDefault="0048344E" w:rsidP="000B29C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 xml:space="preserve">   CARLOS ORLANDO IGLESIAS TORRES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Atención: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CARLOS IGLESIAS</w:t>
                </w:r>
              </w:p>
            </w:tc>
          </w:tr>
        </w:tbl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763C14" w:rsidRPr="000B29C7" w:rsidRDefault="00763C14">
          <w:pPr>
            <w:rPr>
              <w:rFonts w:ascii="Arial" w:hAnsi="Arial" w:cs="Arial"/>
            </w:rPr>
          </w:pPr>
          <w:r w:rsidRPr="000B29C7">
            <w:rPr>
              <w:rFonts w:ascii="Arial" w:hAnsi="Arial" w:cs="Arial"/>
            </w:rPr>
            <w:br w:type="page"/>
          </w:r>
        </w:p>
      </w:sdtContent>
    </w:sdt>
    <w:p w:rsidR="00763C14" w:rsidRPr="00E20B84" w:rsidRDefault="000B29C7">
      <w:pPr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El servicio es solicitado por: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 ORLANDO IGLESIAS TORRES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12488215-K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 IGLESIAS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="000023BF"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 xml:space="preserve">: carlos.iglesias.torres@gmail.com</w:t>
      </w:r>
    </w:p>
    <w:p w:rsidR="0024397D" w:rsidRDefault="0024397D" w:rsidP="0024397D">
      <w:pPr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24397D" w:rsidRDefault="0024397D" w:rsidP="0024397D">
      <w:pPr>
        <w:ind w:left="284" w:hanging="1"/>
      </w:pPr>
      <w:r>
        <w:rPr>
          <w:rFonts w:ascii="Arial" w:hAnsi="Arial" w:cs="Arial"/>
          <w:sz w:val="20"/>
          <w:szCs w:val="20"/>
        </w:rPr>
        <w:t>El objetivo de esta propuesta es "</w:t>
      </w:r>
      <w:r w:rsidR="00B87B94">
        <w:rPr>
          <w:rFonts w:ascii="Arial" w:hAnsi="Arial" w:cs="Arial"/>
          <w:sz w:val="20"/>
          <w:szCs w:val="20"/>
        </w:rPr>
        <w:t xml:space="preserve">Caracterización de falla de tubería</w:t>
      </w:r>
      <w:r>
        <w:rPr>
          <w:rFonts w:ascii="Arial" w:hAnsi="Arial" w:cs="Arial"/>
          <w:sz w:val="20"/>
          <w:szCs w:val="20"/>
        </w:rPr>
        <w:t>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realización de ensayos metalúrgicos.</w:t>
      </w:r>
    </w:p>
    <w:p w:rsidR="00D56C47" w:rsidRPr="00CE3308" w:rsidRDefault="00D56C47" w:rsidP="00D56C47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24397D" w:rsidRDefault="0024397D" w:rsidP="0024397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24397D" w:rsidRDefault="0024397D" w:rsidP="0024397D">
      <w:pPr>
        <w:ind w:left="709"/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24397D" w:rsidRDefault="00612726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</w:t>
      </w:r>
      <w:r w:rsidR="0024397D">
        <w:rPr>
          <w:rFonts w:ascii="Arial" w:hAnsi="Arial" w:cs="Arial"/>
          <w:sz w:val="20"/>
          <w:szCs w:val="20"/>
        </w:rPr>
        <w:t xml:space="preserve"> la(s) pieza(s), realizando un levantamiento general y de detalles, los resultados resguardados en imágenes digitales. Además se planificará, de ser necesario, los cortes para la extracción de muestras.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AA572A" w:rsidRDefault="00AA572A" w:rsidP="00AA572A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24397D" w:rsidRDefault="00297F28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</w:t>
      </w:r>
      <w:r w:rsidR="0024397D">
        <w:rPr>
          <w:rFonts w:ascii="Arial" w:hAnsi="Arial" w:cs="Arial"/>
          <w:sz w:val="20"/>
          <w:szCs w:val="20"/>
        </w:rPr>
        <w:t xml:space="preserve"> un informe técnico que considere el cumplimiento del objetivo propuesto.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24397D" w:rsidRDefault="0024397D" w:rsidP="008642B0">
      <w:pPr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 inform</w:t>
      </w:r>
      <w:r w:rsidR="0041037D">
        <w:rPr>
          <w:rFonts w:ascii="Arial" w:hAnsi="Arial" w:cs="Arial"/>
          <w:sz w:val="20"/>
          <w:szCs w:val="20"/>
        </w:rPr>
        <w:t xml:space="preserve">es es de 15</w:t>
      </w:r>
      <w:r>
        <w:rPr>
          <w:rFonts w:ascii="Arial" w:hAnsi="Arial" w:cs="Arial"/>
          <w:sz w:val="20"/>
          <w:szCs w:val="20"/>
        </w:rPr>
        <w:t xml:space="preserve"> días hábiles, contados </w:t>
      </w:r>
      <w:r w:rsidR="00297F28">
        <w:rPr>
          <w:rFonts w:ascii="Arial" w:hAnsi="Arial" w:cs="Arial"/>
          <w:sz w:val="20"/>
          <w:szCs w:val="20"/>
        </w:rPr>
        <w:t xml:space="preserve">a partir </w:t>
      </w:r>
      <w:r>
        <w:rPr>
          <w:rFonts w:ascii="Arial" w:hAnsi="Arial" w:cs="Arial"/>
          <w:sz w:val="20"/>
          <w:szCs w:val="20"/>
        </w:rPr>
        <w:t xml:space="preserve">de </w:t>
      </w:r>
      <w:r w:rsidR="00297F28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recepción de</w:t>
      </w:r>
      <w:r w:rsidR="008B59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muestras y la aceptación formal del trabajo, con todos los antecedentes entregados por parte del mandante.  La entrega de resul</w:t>
      </w:r>
      <w:r w:rsidR="006A5F3D">
        <w:rPr>
          <w:rFonts w:ascii="Arial" w:hAnsi="Arial" w:cs="Arial"/>
          <w:sz w:val="20"/>
          <w:szCs w:val="20"/>
        </w:rPr>
        <w:t>tados y/o informes queda sujet</w:t>
      </w:r>
      <w:r>
        <w:rPr>
          <w:rFonts w:ascii="Arial" w:hAnsi="Arial" w:cs="Arial"/>
          <w:sz w:val="20"/>
          <w:szCs w:val="20"/>
        </w:rPr>
        <w:t>a la regularización de pago.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24397D" w:rsidRDefault="0024397D" w:rsidP="008642B0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="00EB6638" w:rsidRPr="00EB6638">
        <w:rPr>
          <w:rFonts w:ascii="Arial" w:hAnsi="Arial" w:cs="Arial"/>
          <w:b/>
          <w:sz w:val="20"/>
          <w:szCs w:val="20"/>
        </w:rPr>
        <w:t xml:space="preserve">25.00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="00EB6638"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24397D" w:rsidRDefault="0024397D" w:rsidP="0024397D">
      <w:r>
        <w:rPr>
          <w:rFonts w:ascii="Arial" w:hAnsi="Arial" w:cs="Arial"/>
          <w:sz w:val="20"/>
          <w:szCs w:val="20"/>
        </w:rPr>
        <w:tab/>
      </w:r>
    </w:p>
    <w:p w:rsidR="0024397D" w:rsidRDefault="0024397D" w:rsidP="008642B0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24397D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 w:rsidR="008B59F3"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bCs/>
          <w:sz w:val="20"/>
          <w:szCs w:val="20"/>
        </w:rPr>
        <w:t>D</w:t>
      </w:r>
      <w:r w:rsidR="008B59F3">
        <w:rPr>
          <w:rFonts w:ascii="Arial" w:hAnsi="Arial" w:cs="Arial"/>
          <w:bCs/>
          <w:sz w:val="20"/>
          <w:szCs w:val="20"/>
        </w:rPr>
        <w:t xml:space="preserve">epartamento de Ingeniería </w:t>
      </w:r>
      <w:r w:rsidR="000E1617">
        <w:rPr>
          <w:rFonts w:ascii="Arial" w:hAnsi="Arial" w:cs="Arial"/>
          <w:bCs/>
          <w:sz w:val="20"/>
          <w:szCs w:val="20"/>
        </w:rPr>
        <w:t>Metalú</w:t>
      </w:r>
      <w:r w:rsidR="00B96192">
        <w:rPr>
          <w:rFonts w:ascii="Arial" w:hAnsi="Arial" w:cs="Arial"/>
          <w:bCs/>
          <w:sz w:val="20"/>
          <w:szCs w:val="20"/>
        </w:rPr>
        <w:t>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lastRenderedPageBreak/>
        <w:t xml:space="preserve">Horario de Atención: Lunes a Jueves 9:00 a 13:00 hrs // 14:00 a 18:00 hrs Viernes </w:t>
      </w:r>
      <w:r w:rsidR="0004048F"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642B0" w:rsidRPr="008642B0" w:rsidRDefault="008642B0" w:rsidP="008642B0">
      <w:pPr>
        <w:pStyle w:val="Prrafodelista"/>
        <w:ind w:left="1068"/>
        <w:jc w:val="both"/>
      </w:pPr>
    </w:p>
    <w:p w:rsidR="008642B0" w:rsidRPr="008642B0" w:rsidRDefault="008642B0" w:rsidP="000B29C7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642B0" w:rsidRDefault="008642B0" w:rsidP="008642B0">
      <w:pPr>
        <w:pStyle w:val="blancosubtitulos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642B0" w:rsidRDefault="008642B0" w:rsidP="008642B0">
      <w:pPr>
        <w:pStyle w:val="blancosubtitulos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0B29C7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642B0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642B0" w:rsidRPr="008642B0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</w:p>
    <w:p w:rsidR="00626AF4" w:rsidRPr="00D84CAA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027469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="00AE7C1A"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r w:rsidR="00027469"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D84CAA" w:rsidRDefault="00027469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bookmarkStart w:id="0" w:name="_GoBack"/>
      <w:bookmarkEnd w:id="0"/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="008642B0" w:rsidRPr="00D84CAA">
        <w:rPr>
          <w:rFonts w:ascii="Arial" w:hAnsi="Arial" w:cs="Arial"/>
          <w:sz w:val="20"/>
          <w:szCs w:val="20"/>
        </w:rPr>
        <w:t xml:space="preserve">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 w:rsid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Avenida Libertador Bernardo O'Higgins 1611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>: Emma Barceló Araos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 w:rsidR="00D84CAA">
        <w:rPr>
          <w:rFonts w:ascii="Arial" w:hAnsi="Arial" w:cs="Arial"/>
          <w:sz w:val="20"/>
          <w:szCs w:val="20"/>
        </w:rPr>
        <w:tab/>
      </w:r>
      <w:r w:rsidR="00047178">
        <w:rPr>
          <w:rFonts w:ascii="Arial" w:hAnsi="Arial" w:cs="Arial"/>
          <w:sz w:val="20"/>
          <w:szCs w:val="20"/>
        </w:rPr>
        <w:t>: (56-2) 2323</w:t>
      </w:r>
      <w:r w:rsidR="008B59F3">
        <w:rPr>
          <w:rFonts w:ascii="Arial" w:hAnsi="Arial" w:cs="Arial"/>
          <w:sz w:val="20"/>
          <w:szCs w:val="20"/>
        </w:rPr>
        <w:t>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642B0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="0073736E"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B903EA" w:rsidRDefault="00B903EA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402179229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23565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849" w:rsidRDefault="005A709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                          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C148EF">
        <w:rPr>
          <w:rFonts w:ascii="Arial" w:hAnsi="Arial" w:cs="Arial"/>
          <w:bCs/>
          <w:sz w:val="20"/>
          <w:szCs w:val="20"/>
          <w:lang w:val="es-ES"/>
        </w:rPr>
        <w:t xml:space="preserve">            </w:t>
      </w:r>
    </w:p>
    <w:p w:rsidR="009520EB" w:rsidRDefault="009520E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DE1849" w:rsidRDefault="00DE1849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_____________________________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Alejandro Castillo A.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D84CAA" w:rsidRP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/>
          <w:bCs/>
          <w:i/>
          <w:sz w:val="20"/>
          <w:szCs w:val="20"/>
          <w:lang w:val="es-ES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D84CAA" w:rsidRPr="00D84CAA" w:rsidSect="00763C14">
      <w:headerReference w:type="even" r:id="rId11"/>
      <w:headerReference w:type="default" r:id="rId12"/>
      <w:footerReference w:type="even" r:id="rId13"/>
      <w:footerReference w:type="default" r:id="rId14"/>
      <w:pgSz w:w="12242" w:h="15842" w:code="1"/>
      <w:pgMar w:top="1418" w:right="2160" w:bottom="737" w:left="1701" w:header="425" w:footer="295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80" w:rsidRDefault="00507780">
      <w:r>
        <w:separator/>
      </w:r>
    </w:p>
  </w:endnote>
  <w:endnote w:type="continuationSeparator" w:id="0">
    <w:p w:rsidR="00507780" w:rsidRDefault="005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47CE6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D47CE6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027469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D47CE6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80" w:rsidRDefault="00507780">
      <w:r>
        <w:separator/>
      </w:r>
    </w:p>
  </w:footnote>
  <w:footnote w:type="continuationSeparator" w:id="0">
    <w:p w:rsidR="00507780" w:rsidRDefault="00507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4"/>
      <w:gridCol w:w="3055"/>
    </w:tblGrid>
    <w:tr w:rsidR="006C0AB2" w:rsidRPr="006B49FB" w:rsidTr="000B29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1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0B29C7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OFERTA TÉCNICO ECONÓMICA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 xml:space="preserve">Fecha: 06 de Julio de 2020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0B29C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 xml:space="preserve">OFE-15209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 xml:space="preserve">0.-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9716DD">
            <w:rPr>
              <w:rFonts w:ascii="Arial" w:hAnsi="Arial" w:cs="Arial"/>
              <w:sz w:val="20"/>
              <w:szCs w:val="20"/>
              <w:lang w:val="es-CL"/>
            </w:rPr>
            <w:t xml:space="preserve">CARLOS ORLANDO IGLESIAS TORRES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09899">
    <w:multiLevelType w:val="hybridMultilevel"/>
    <w:lvl w:ilvl="0" w:tplc="31448059">
      <w:start w:val="1"/>
      <w:numFmt w:val="decimal"/>
      <w:lvlText w:val="%1."/>
      <w:lvlJc w:val="left"/>
      <w:pPr>
        <w:ind w:left="720" w:hanging="360"/>
      </w:pPr>
    </w:lvl>
    <w:lvl w:ilvl="1" w:tplc="31448059" w:tentative="1">
      <w:start w:val="1"/>
      <w:numFmt w:val="lowerLetter"/>
      <w:lvlText w:val="%2."/>
      <w:lvlJc w:val="left"/>
      <w:pPr>
        <w:ind w:left="1440" w:hanging="360"/>
      </w:pPr>
    </w:lvl>
    <w:lvl w:ilvl="2" w:tplc="31448059" w:tentative="1">
      <w:start w:val="1"/>
      <w:numFmt w:val="lowerRoman"/>
      <w:lvlText w:val="%3."/>
      <w:lvlJc w:val="right"/>
      <w:pPr>
        <w:ind w:left="2160" w:hanging="180"/>
      </w:pPr>
    </w:lvl>
    <w:lvl w:ilvl="3" w:tplc="31448059" w:tentative="1">
      <w:start w:val="1"/>
      <w:numFmt w:val="decimal"/>
      <w:lvlText w:val="%4."/>
      <w:lvlJc w:val="left"/>
      <w:pPr>
        <w:ind w:left="2880" w:hanging="360"/>
      </w:pPr>
    </w:lvl>
    <w:lvl w:ilvl="4" w:tplc="31448059" w:tentative="1">
      <w:start w:val="1"/>
      <w:numFmt w:val="lowerLetter"/>
      <w:lvlText w:val="%5."/>
      <w:lvlJc w:val="left"/>
      <w:pPr>
        <w:ind w:left="3600" w:hanging="360"/>
      </w:pPr>
    </w:lvl>
    <w:lvl w:ilvl="5" w:tplc="31448059" w:tentative="1">
      <w:start w:val="1"/>
      <w:numFmt w:val="lowerRoman"/>
      <w:lvlText w:val="%6."/>
      <w:lvlJc w:val="right"/>
      <w:pPr>
        <w:ind w:left="4320" w:hanging="180"/>
      </w:pPr>
    </w:lvl>
    <w:lvl w:ilvl="6" w:tplc="31448059" w:tentative="1">
      <w:start w:val="1"/>
      <w:numFmt w:val="decimal"/>
      <w:lvlText w:val="%7."/>
      <w:lvlJc w:val="left"/>
      <w:pPr>
        <w:ind w:left="5040" w:hanging="360"/>
      </w:pPr>
    </w:lvl>
    <w:lvl w:ilvl="7" w:tplc="31448059" w:tentative="1">
      <w:start w:val="1"/>
      <w:numFmt w:val="lowerLetter"/>
      <w:lvlText w:val="%8."/>
      <w:lvlJc w:val="left"/>
      <w:pPr>
        <w:ind w:left="5760" w:hanging="360"/>
      </w:pPr>
    </w:lvl>
    <w:lvl w:ilvl="8" w:tplc="314480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09898">
    <w:multiLevelType w:val="hybridMultilevel"/>
    <w:lvl w:ilvl="0" w:tplc="28566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18622A"/>
    <w:multiLevelType w:val="hybridMultilevel"/>
    <w:tmpl w:val="6888A9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3B75F8"/>
    <w:multiLevelType w:val="hybridMultilevel"/>
    <w:tmpl w:val="1E4CA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61869"/>
    <w:multiLevelType w:val="hybridMultilevel"/>
    <w:tmpl w:val="54D2593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3F1859"/>
    <w:multiLevelType w:val="hybridMultilevel"/>
    <w:tmpl w:val="9ECA205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6709898">
    <w:abstractNumId w:val="16709898"/>
  </w:num>
  <w:num w:numId="16709899">
    <w:abstractNumId w:val="167098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23BF"/>
    <w:rsid w:val="00004BFA"/>
    <w:rsid w:val="00005060"/>
    <w:rsid w:val="00007026"/>
    <w:rsid w:val="0001096E"/>
    <w:rsid w:val="000203AD"/>
    <w:rsid w:val="00023E99"/>
    <w:rsid w:val="00024986"/>
    <w:rsid w:val="00026C70"/>
    <w:rsid w:val="00027469"/>
    <w:rsid w:val="00027B56"/>
    <w:rsid w:val="0003050A"/>
    <w:rsid w:val="00030C15"/>
    <w:rsid w:val="00031812"/>
    <w:rsid w:val="00037B30"/>
    <w:rsid w:val="0004048F"/>
    <w:rsid w:val="00047178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084"/>
    <w:rsid w:val="00067DFE"/>
    <w:rsid w:val="00070B81"/>
    <w:rsid w:val="00071F3B"/>
    <w:rsid w:val="00072002"/>
    <w:rsid w:val="000720BB"/>
    <w:rsid w:val="00073597"/>
    <w:rsid w:val="00075309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C26"/>
    <w:rsid w:val="000A2E88"/>
    <w:rsid w:val="000A4E6A"/>
    <w:rsid w:val="000A51E1"/>
    <w:rsid w:val="000A7C23"/>
    <w:rsid w:val="000B24B5"/>
    <w:rsid w:val="000B26B1"/>
    <w:rsid w:val="000B29C7"/>
    <w:rsid w:val="000B4515"/>
    <w:rsid w:val="000B652F"/>
    <w:rsid w:val="000C0518"/>
    <w:rsid w:val="000C0747"/>
    <w:rsid w:val="000C0D27"/>
    <w:rsid w:val="000C1E81"/>
    <w:rsid w:val="000C22DB"/>
    <w:rsid w:val="000C5AFD"/>
    <w:rsid w:val="000D007A"/>
    <w:rsid w:val="000D13DD"/>
    <w:rsid w:val="000D23D8"/>
    <w:rsid w:val="000D3A76"/>
    <w:rsid w:val="000D4874"/>
    <w:rsid w:val="000D5501"/>
    <w:rsid w:val="000E1617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4F5A"/>
    <w:rsid w:val="000F53DA"/>
    <w:rsid w:val="0010005A"/>
    <w:rsid w:val="001037CE"/>
    <w:rsid w:val="00107265"/>
    <w:rsid w:val="001138C3"/>
    <w:rsid w:val="001163FE"/>
    <w:rsid w:val="0012160C"/>
    <w:rsid w:val="00121645"/>
    <w:rsid w:val="00122322"/>
    <w:rsid w:val="0012719F"/>
    <w:rsid w:val="00134286"/>
    <w:rsid w:val="0013446A"/>
    <w:rsid w:val="00135160"/>
    <w:rsid w:val="00136BFA"/>
    <w:rsid w:val="0014039C"/>
    <w:rsid w:val="00147FAF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77B37"/>
    <w:rsid w:val="00182732"/>
    <w:rsid w:val="00190548"/>
    <w:rsid w:val="00191C2A"/>
    <w:rsid w:val="00194566"/>
    <w:rsid w:val="001949B8"/>
    <w:rsid w:val="00194ACD"/>
    <w:rsid w:val="001957B1"/>
    <w:rsid w:val="00196724"/>
    <w:rsid w:val="001968F3"/>
    <w:rsid w:val="001A326C"/>
    <w:rsid w:val="001A4824"/>
    <w:rsid w:val="001A5FC8"/>
    <w:rsid w:val="001A6641"/>
    <w:rsid w:val="001A6E94"/>
    <w:rsid w:val="001B097B"/>
    <w:rsid w:val="001B44C8"/>
    <w:rsid w:val="001B465E"/>
    <w:rsid w:val="001B4FE4"/>
    <w:rsid w:val="001B7B36"/>
    <w:rsid w:val="001C02FD"/>
    <w:rsid w:val="001C156A"/>
    <w:rsid w:val="001C3618"/>
    <w:rsid w:val="001C38A9"/>
    <w:rsid w:val="001C6423"/>
    <w:rsid w:val="001C6661"/>
    <w:rsid w:val="001C6AD5"/>
    <w:rsid w:val="001D0A15"/>
    <w:rsid w:val="001D37FE"/>
    <w:rsid w:val="001D56BF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397D"/>
    <w:rsid w:val="0024460A"/>
    <w:rsid w:val="002458E3"/>
    <w:rsid w:val="00246037"/>
    <w:rsid w:val="0024645E"/>
    <w:rsid w:val="00246EB2"/>
    <w:rsid w:val="00246FA1"/>
    <w:rsid w:val="00251DCD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67ADB"/>
    <w:rsid w:val="00270576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97F28"/>
    <w:rsid w:val="002A0089"/>
    <w:rsid w:val="002A261E"/>
    <w:rsid w:val="002A492C"/>
    <w:rsid w:val="002A5F82"/>
    <w:rsid w:val="002A6D0C"/>
    <w:rsid w:val="002A71CD"/>
    <w:rsid w:val="002B20FE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0D1F"/>
    <w:rsid w:val="003618F2"/>
    <w:rsid w:val="00361AFF"/>
    <w:rsid w:val="0036440B"/>
    <w:rsid w:val="0036590A"/>
    <w:rsid w:val="00367486"/>
    <w:rsid w:val="003717F8"/>
    <w:rsid w:val="00372A18"/>
    <w:rsid w:val="00380D60"/>
    <w:rsid w:val="00380F58"/>
    <w:rsid w:val="003830E2"/>
    <w:rsid w:val="00385DEA"/>
    <w:rsid w:val="00385EBF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2ED5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4228"/>
    <w:rsid w:val="003F5BE6"/>
    <w:rsid w:val="003F7658"/>
    <w:rsid w:val="00402CC6"/>
    <w:rsid w:val="004034FC"/>
    <w:rsid w:val="004062C1"/>
    <w:rsid w:val="00406713"/>
    <w:rsid w:val="00410036"/>
    <w:rsid w:val="0041037D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2585"/>
    <w:rsid w:val="0048344E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2C5D"/>
    <w:rsid w:val="004B5C0E"/>
    <w:rsid w:val="004C10A8"/>
    <w:rsid w:val="004C1666"/>
    <w:rsid w:val="004C5BA4"/>
    <w:rsid w:val="004C7631"/>
    <w:rsid w:val="004C7793"/>
    <w:rsid w:val="004D0174"/>
    <w:rsid w:val="004D074E"/>
    <w:rsid w:val="004D2979"/>
    <w:rsid w:val="004D45DA"/>
    <w:rsid w:val="004D5639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07780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6684E"/>
    <w:rsid w:val="005674AA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A709B"/>
    <w:rsid w:val="005B2552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726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6AF4"/>
    <w:rsid w:val="0062742E"/>
    <w:rsid w:val="0063068E"/>
    <w:rsid w:val="00634E94"/>
    <w:rsid w:val="00636FD5"/>
    <w:rsid w:val="00637854"/>
    <w:rsid w:val="00640D7F"/>
    <w:rsid w:val="00647771"/>
    <w:rsid w:val="00653763"/>
    <w:rsid w:val="0065482F"/>
    <w:rsid w:val="00656327"/>
    <w:rsid w:val="00657698"/>
    <w:rsid w:val="006639F1"/>
    <w:rsid w:val="006653AB"/>
    <w:rsid w:val="006673D2"/>
    <w:rsid w:val="00667B24"/>
    <w:rsid w:val="00672BAC"/>
    <w:rsid w:val="006765FA"/>
    <w:rsid w:val="006812C1"/>
    <w:rsid w:val="0068285F"/>
    <w:rsid w:val="0068568B"/>
    <w:rsid w:val="00686A4A"/>
    <w:rsid w:val="0069386B"/>
    <w:rsid w:val="00694D40"/>
    <w:rsid w:val="006953F1"/>
    <w:rsid w:val="00696B90"/>
    <w:rsid w:val="00696D93"/>
    <w:rsid w:val="0069796B"/>
    <w:rsid w:val="006A2268"/>
    <w:rsid w:val="006A5F3D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3D60"/>
    <w:rsid w:val="006D474B"/>
    <w:rsid w:val="006E63F5"/>
    <w:rsid w:val="006F2194"/>
    <w:rsid w:val="006F257E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6A34"/>
    <w:rsid w:val="0073736E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3C14"/>
    <w:rsid w:val="007642DA"/>
    <w:rsid w:val="00772894"/>
    <w:rsid w:val="00777C6C"/>
    <w:rsid w:val="0078246C"/>
    <w:rsid w:val="00782D53"/>
    <w:rsid w:val="00783A24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DD2"/>
    <w:rsid w:val="00832FA6"/>
    <w:rsid w:val="00833591"/>
    <w:rsid w:val="008374B3"/>
    <w:rsid w:val="00840E09"/>
    <w:rsid w:val="00841184"/>
    <w:rsid w:val="008431C6"/>
    <w:rsid w:val="008465EA"/>
    <w:rsid w:val="00851112"/>
    <w:rsid w:val="008642B0"/>
    <w:rsid w:val="0086793D"/>
    <w:rsid w:val="00867CFB"/>
    <w:rsid w:val="00872615"/>
    <w:rsid w:val="00872C9B"/>
    <w:rsid w:val="00875C9F"/>
    <w:rsid w:val="008775E7"/>
    <w:rsid w:val="00880B48"/>
    <w:rsid w:val="00881441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B59F3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5BC8"/>
    <w:rsid w:val="008F5D01"/>
    <w:rsid w:val="008F6E1A"/>
    <w:rsid w:val="00900CC8"/>
    <w:rsid w:val="00903C75"/>
    <w:rsid w:val="00910001"/>
    <w:rsid w:val="009105FB"/>
    <w:rsid w:val="009122FB"/>
    <w:rsid w:val="00921F37"/>
    <w:rsid w:val="009222A8"/>
    <w:rsid w:val="00922C50"/>
    <w:rsid w:val="00926548"/>
    <w:rsid w:val="009311D9"/>
    <w:rsid w:val="0093772A"/>
    <w:rsid w:val="0094060A"/>
    <w:rsid w:val="00941C25"/>
    <w:rsid w:val="00946F6A"/>
    <w:rsid w:val="00950285"/>
    <w:rsid w:val="009514AD"/>
    <w:rsid w:val="009517AC"/>
    <w:rsid w:val="009520EB"/>
    <w:rsid w:val="0095476D"/>
    <w:rsid w:val="00954A1B"/>
    <w:rsid w:val="009558B2"/>
    <w:rsid w:val="00961872"/>
    <w:rsid w:val="00962EB8"/>
    <w:rsid w:val="00965FAD"/>
    <w:rsid w:val="009716DD"/>
    <w:rsid w:val="009716F3"/>
    <w:rsid w:val="00971BD9"/>
    <w:rsid w:val="00972B15"/>
    <w:rsid w:val="00974AB6"/>
    <w:rsid w:val="00976C53"/>
    <w:rsid w:val="0097795B"/>
    <w:rsid w:val="00977A11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C60A9"/>
    <w:rsid w:val="009D2777"/>
    <w:rsid w:val="009D5A62"/>
    <w:rsid w:val="009D7343"/>
    <w:rsid w:val="009D795D"/>
    <w:rsid w:val="009E1607"/>
    <w:rsid w:val="009F14A6"/>
    <w:rsid w:val="009F234F"/>
    <w:rsid w:val="009F301D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2D6C"/>
    <w:rsid w:val="00A930BB"/>
    <w:rsid w:val="00A95E8B"/>
    <w:rsid w:val="00A95FFC"/>
    <w:rsid w:val="00AA0F07"/>
    <w:rsid w:val="00AA434C"/>
    <w:rsid w:val="00AA572A"/>
    <w:rsid w:val="00AB104F"/>
    <w:rsid w:val="00AB15D2"/>
    <w:rsid w:val="00AB19CE"/>
    <w:rsid w:val="00AB3B1F"/>
    <w:rsid w:val="00AB6835"/>
    <w:rsid w:val="00AC4879"/>
    <w:rsid w:val="00AC49C5"/>
    <w:rsid w:val="00AC7CCE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E7C1A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2DB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460A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87B94"/>
    <w:rsid w:val="00B903EA"/>
    <w:rsid w:val="00B92C9B"/>
    <w:rsid w:val="00B95E88"/>
    <w:rsid w:val="00B96192"/>
    <w:rsid w:val="00B97E5B"/>
    <w:rsid w:val="00BA23C7"/>
    <w:rsid w:val="00BA2BCD"/>
    <w:rsid w:val="00BA79A5"/>
    <w:rsid w:val="00BB174A"/>
    <w:rsid w:val="00BB3270"/>
    <w:rsid w:val="00BB407C"/>
    <w:rsid w:val="00BB7A47"/>
    <w:rsid w:val="00BC12DA"/>
    <w:rsid w:val="00BC1DB6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17CE"/>
    <w:rsid w:val="00C128CB"/>
    <w:rsid w:val="00C148EF"/>
    <w:rsid w:val="00C168F5"/>
    <w:rsid w:val="00C22626"/>
    <w:rsid w:val="00C252AF"/>
    <w:rsid w:val="00C25D97"/>
    <w:rsid w:val="00C266C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E3308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3C4E"/>
    <w:rsid w:val="00D248E4"/>
    <w:rsid w:val="00D2517C"/>
    <w:rsid w:val="00D26857"/>
    <w:rsid w:val="00D31C4A"/>
    <w:rsid w:val="00D32BDA"/>
    <w:rsid w:val="00D33CBA"/>
    <w:rsid w:val="00D34D5B"/>
    <w:rsid w:val="00D40273"/>
    <w:rsid w:val="00D402CB"/>
    <w:rsid w:val="00D42F5F"/>
    <w:rsid w:val="00D43379"/>
    <w:rsid w:val="00D45CF6"/>
    <w:rsid w:val="00D473ED"/>
    <w:rsid w:val="00D47AC5"/>
    <w:rsid w:val="00D47CE6"/>
    <w:rsid w:val="00D52672"/>
    <w:rsid w:val="00D5338E"/>
    <w:rsid w:val="00D53B3A"/>
    <w:rsid w:val="00D54E9C"/>
    <w:rsid w:val="00D5514D"/>
    <w:rsid w:val="00D56C47"/>
    <w:rsid w:val="00D571A0"/>
    <w:rsid w:val="00D609E9"/>
    <w:rsid w:val="00D6247C"/>
    <w:rsid w:val="00D64C4D"/>
    <w:rsid w:val="00D65783"/>
    <w:rsid w:val="00D70F4A"/>
    <w:rsid w:val="00D771CA"/>
    <w:rsid w:val="00D7770E"/>
    <w:rsid w:val="00D80FE8"/>
    <w:rsid w:val="00D84CAA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7C8"/>
    <w:rsid w:val="00DE0BA7"/>
    <w:rsid w:val="00DE0E83"/>
    <w:rsid w:val="00DE1849"/>
    <w:rsid w:val="00DE255B"/>
    <w:rsid w:val="00DE44F5"/>
    <w:rsid w:val="00DE5CB0"/>
    <w:rsid w:val="00DF1BCC"/>
    <w:rsid w:val="00DF211A"/>
    <w:rsid w:val="00DF44EC"/>
    <w:rsid w:val="00E00091"/>
    <w:rsid w:val="00E01F03"/>
    <w:rsid w:val="00E04FB5"/>
    <w:rsid w:val="00E11C02"/>
    <w:rsid w:val="00E20B84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46B32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4A7F"/>
    <w:rsid w:val="00EA5D9D"/>
    <w:rsid w:val="00EA6868"/>
    <w:rsid w:val="00EB3591"/>
    <w:rsid w:val="00EB6638"/>
    <w:rsid w:val="00EC149D"/>
    <w:rsid w:val="00EC7964"/>
    <w:rsid w:val="00ED487A"/>
    <w:rsid w:val="00ED6972"/>
    <w:rsid w:val="00ED6FBF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5D06"/>
    <w:rsid w:val="00F17F3A"/>
    <w:rsid w:val="00F253F2"/>
    <w:rsid w:val="00F25F10"/>
    <w:rsid w:val="00F26B18"/>
    <w:rsid w:val="00F300B2"/>
    <w:rsid w:val="00F31E59"/>
    <w:rsid w:val="00F324DB"/>
    <w:rsid w:val="00F45311"/>
    <w:rsid w:val="00F45872"/>
    <w:rsid w:val="00F46D31"/>
    <w:rsid w:val="00F5339B"/>
    <w:rsid w:val="00F57A40"/>
    <w:rsid w:val="00F60B15"/>
    <w:rsid w:val="00F60B3D"/>
    <w:rsid w:val="00F624CF"/>
    <w:rsid w:val="00F6281E"/>
    <w:rsid w:val="00F65045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45E0"/>
    <w:rsid w:val="00F87354"/>
    <w:rsid w:val="00F8789B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5:docId w15:val="{6D719FC1-A934-4A05-8960-9DF0D1D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styleId="Sinespaciado">
    <w:name w:val="No Spacing"/>
    <w:link w:val="SinespaciadoCar"/>
    <w:uiPriority w:val="1"/>
    <w:qFormat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0B29C7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imet@usach.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965887451" Type="http://schemas.openxmlformats.org/officeDocument/2006/relationships/comments" Target="comments.xml"/><Relationship Id="rId12356567" Type="http://schemas.openxmlformats.org/officeDocument/2006/relationships/image" Target="media/imgrId12356567.png"/><Relationship Id="rId15f038b0cba689" Type="http://schemas.openxmlformats.org/officeDocument/2006/relationships/image" Target="media/img15f038b0cba689.jpg"/></Relationships>
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CBDE-5E4D-43AD-A08B-2DB617CE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4256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44</cp:revision>
  <cp:lastPrinted>2014-03-07T22:09:00Z</cp:lastPrinted>
  <dcterms:created xsi:type="dcterms:W3CDTF">2017-04-14T00:30:00Z</dcterms:created>
  <dcterms:modified xsi:type="dcterms:W3CDTF">2019-05-24T21:12:00Z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