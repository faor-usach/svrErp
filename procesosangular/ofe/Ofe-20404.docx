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982264b5bf5f85352" o:bwmode="white" o:targetscreensize="800,600">
      <v:fill r:id="rId948064b5bf5f8534e" o:title="tit_457564b5bf5f85355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ACCIONA AGUA SAU. AGENCIA EN CHILE 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20404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20404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ACCIONA AGUA SAU. AGENCIA EN CHILE 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17-07-2023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José Cañas Serrano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ACCIONA AGUA SAU. AGENCIA EN CHILE 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59061500-5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José Cañas Serrano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josevicente.canas.serrano@acciona.com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"Realizar estudio de corrosión"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Dimensional: Se realizaron las mediciones necesarias, con los instrumentos indicados para la confirmación o ratificación de las medidas especificadas por normas, planos y/o especificación del cliente.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tracción: Los ensayos de tracción se realizaran en base a la norma ASTM E8, o equivalente dependiendo de los requerimientos (API, AWS, ASME, ASTMA 370, etc.).</w:t>
        <w:br/>
        <w:t xml:space="preserve">2.3.5.- Ensayos de Doblado: Los ensayos de doblado se realizaran según norma que corresponda (API, AWS, ASME, ASTM, etc.).</w:t>
        <w:br/>
        <w:t xml:space="preserve">2.3.6.-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200.00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977134704" name="Picture 1" descr="../../ft/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ca.png"/>
                    <pic:cNvPicPr/>
                  </pic:nvPicPr>
                  <pic:blipFill>
                    <a:blip r:embed="rId710180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Castillo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18 de Julio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18 de Julio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OFE-20404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ACCIONA AGUA SAU. AGENCIA EN CHILE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OFE-20404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ACCIONA AGUA SAU. AGENCIA EN CHILE 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809">
    <w:multiLevelType w:val="hybridMultilevel"/>
    <w:lvl w:ilvl="0" w:tplc="79804382">
      <w:start w:val="1"/>
      <w:numFmt w:val="decimal"/>
      <w:lvlText w:val="%1."/>
      <w:lvlJc w:val="left"/>
      <w:pPr>
        <w:ind w:left="720" w:hanging="360"/>
      </w:pPr>
    </w:lvl>
    <w:lvl w:ilvl="1" w:tplc="79804382" w:tentative="1">
      <w:start w:val="1"/>
      <w:numFmt w:val="lowerLetter"/>
      <w:lvlText w:val="%2."/>
      <w:lvlJc w:val="left"/>
      <w:pPr>
        <w:ind w:left="1440" w:hanging="360"/>
      </w:pPr>
    </w:lvl>
    <w:lvl w:ilvl="2" w:tplc="79804382" w:tentative="1">
      <w:start w:val="1"/>
      <w:numFmt w:val="lowerRoman"/>
      <w:lvlText w:val="%3."/>
      <w:lvlJc w:val="right"/>
      <w:pPr>
        <w:ind w:left="2160" w:hanging="180"/>
      </w:pPr>
    </w:lvl>
    <w:lvl w:ilvl="3" w:tplc="79804382" w:tentative="1">
      <w:start w:val="1"/>
      <w:numFmt w:val="decimal"/>
      <w:lvlText w:val="%4."/>
      <w:lvlJc w:val="left"/>
      <w:pPr>
        <w:ind w:left="2880" w:hanging="360"/>
      </w:pPr>
    </w:lvl>
    <w:lvl w:ilvl="4" w:tplc="79804382" w:tentative="1">
      <w:start w:val="1"/>
      <w:numFmt w:val="lowerLetter"/>
      <w:lvlText w:val="%5."/>
      <w:lvlJc w:val="left"/>
      <w:pPr>
        <w:ind w:left="3600" w:hanging="360"/>
      </w:pPr>
    </w:lvl>
    <w:lvl w:ilvl="5" w:tplc="79804382" w:tentative="1">
      <w:start w:val="1"/>
      <w:numFmt w:val="lowerRoman"/>
      <w:lvlText w:val="%6."/>
      <w:lvlJc w:val="right"/>
      <w:pPr>
        <w:ind w:left="4320" w:hanging="180"/>
      </w:pPr>
    </w:lvl>
    <w:lvl w:ilvl="6" w:tplc="79804382" w:tentative="1">
      <w:start w:val="1"/>
      <w:numFmt w:val="decimal"/>
      <w:lvlText w:val="%7."/>
      <w:lvlJc w:val="left"/>
      <w:pPr>
        <w:ind w:left="5040" w:hanging="360"/>
      </w:pPr>
    </w:lvl>
    <w:lvl w:ilvl="7" w:tplc="79804382" w:tentative="1">
      <w:start w:val="1"/>
      <w:numFmt w:val="lowerLetter"/>
      <w:lvlText w:val="%8."/>
      <w:lvlJc w:val="left"/>
      <w:pPr>
        <w:ind w:left="5760" w:hanging="360"/>
      </w:pPr>
    </w:lvl>
    <w:lvl w:ilvl="8" w:tplc="7980438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08">
    <w:multiLevelType w:val="hybridMultilevel"/>
    <w:lvl w:ilvl="0" w:tplc="9896179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5808">
    <w:abstractNumId w:val="5808"/>
  </w:num>
  <w:num w:numId="5809">
    <w:abstractNumId w:val="58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264904784" Type="http://schemas.openxmlformats.org/officeDocument/2006/relationships/comments" Target="comments.xml"/><Relationship Id="rId132437132" Type="http://schemas.microsoft.com/office/2011/relationships/commentsExtended" Target="commentsExtended.xml"/><Relationship Id="rId71018067" Type="http://schemas.openxmlformats.org/officeDocument/2006/relationships/image" Target="media/imgrId71018067.png"/><Relationship Id="rId948064b5bf5f8534e" Type="http://schemas.openxmlformats.org/officeDocument/2006/relationships/image" Target="media/img948064b5bf5f8534e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