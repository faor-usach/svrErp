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61066fd4357c09e1" o:bwmode="white" o:targetscreensize="800,600">
      <v:fill r:id="rId628666fd4357c09da" o:title="tit_947066fd4357c09e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TECHINT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22805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22805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TECHINT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Victoria Lopez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TECHINT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91426000-0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Victoria Lopez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vlopez@techint.com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"el estudio de tubería con revestimiento interno"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Medición de Rugosidad Superficial: Se analizará la rugosidad superficial del material para determinar los par? Metros Ra y/o Rz, dependiendo de las características y necesidades del estudio.</w:t>
        <w:br/>
        <w:t xml:space="preserve">2.3.2.- Microscopia Electrónica de Barrido: Se realizará microscopia electrónica para observar las zonas de interés y además, si es necesario, se realizará cuantificación de elementos por microsonda (EDS).</w:t>
        <w:br/>
        <w:t xml:space="preserve">2.3.3.- Ensayo de Cámara de Niebla Salina: El ensayo esta normado bajo la norma ASTM B117, el cual puede ser modificado si el ensayo lo requiere, la cantidad de horas de exposición es de "...1000...".horas.</w:t>
        <w:br/>
        <w:t xml:space="preserve">2.3.4.-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OFE-22805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TECHINT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OFE-22805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TECHINT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5">
    <w:multiLevelType w:val="hybridMultilevel"/>
    <w:lvl w:ilvl="0" w:tplc="76181640">
      <w:start w:val="1"/>
      <w:numFmt w:val="decimal"/>
      <w:lvlText w:val="%1."/>
      <w:lvlJc w:val="left"/>
      <w:pPr>
        <w:ind w:left="720" w:hanging="360"/>
      </w:pPr>
    </w:lvl>
    <w:lvl w:ilvl="1" w:tplc="76181640" w:tentative="1">
      <w:start w:val="1"/>
      <w:numFmt w:val="lowerLetter"/>
      <w:lvlText w:val="%2."/>
      <w:lvlJc w:val="left"/>
      <w:pPr>
        <w:ind w:left="1440" w:hanging="360"/>
      </w:pPr>
    </w:lvl>
    <w:lvl w:ilvl="2" w:tplc="76181640" w:tentative="1">
      <w:start w:val="1"/>
      <w:numFmt w:val="lowerRoman"/>
      <w:lvlText w:val="%3."/>
      <w:lvlJc w:val="right"/>
      <w:pPr>
        <w:ind w:left="2160" w:hanging="180"/>
      </w:pPr>
    </w:lvl>
    <w:lvl w:ilvl="3" w:tplc="76181640" w:tentative="1">
      <w:start w:val="1"/>
      <w:numFmt w:val="decimal"/>
      <w:lvlText w:val="%4."/>
      <w:lvlJc w:val="left"/>
      <w:pPr>
        <w:ind w:left="2880" w:hanging="360"/>
      </w:pPr>
    </w:lvl>
    <w:lvl w:ilvl="4" w:tplc="76181640" w:tentative="1">
      <w:start w:val="1"/>
      <w:numFmt w:val="lowerLetter"/>
      <w:lvlText w:val="%5."/>
      <w:lvlJc w:val="left"/>
      <w:pPr>
        <w:ind w:left="3600" w:hanging="360"/>
      </w:pPr>
    </w:lvl>
    <w:lvl w:ilvl="5" w:tplc="76181640" w:tentative="1">
      <w:start w:val="1"/>
      <w:numFmt w:val="lowerRoman"/>
      <w:lvlText w:val="%6."/>
      <w:lvlJc w:val="right"/>
      <w:pPr>
        <w:ind w:left="4320" w:hanging="180"/>
      </w:pPr>
    </w:lvl>
    <w:lvl w:ilvl="6" w:tplc="76181640" w:tentative="1">
      <w:start w:val="1"/>
      <w:numFmt w:val="decimal"/>
      <w:lvlText w:val="%7."/>
      <w:lvlJc w:val="left"/>
      <w:pPr>
        <w:ind w:left="5040" w:hanging="360"/>
      </w:pPr>
    </w:lvl>
    <w:lvl w:ilvl="7" w:tplc="76181640" w:tentative="1">
      <w:start w:val="1"/>
      <w:numFmt w:val="lowerLetter"/>
      <w:lvlText w:val="%8."/>
      <w:lvlJc w:val="left"/>
      <w:pPr>
        <w:ind w:left="5760" w:hanging="360"/>
      </w:pPr>
    </w:lvl>
    <w:lvl w:ilvl="8" w:tplc="761816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4">
    <w:multiLevelType w:val="hybridMultilevel"/>
    <w:lvl w:ilvl="0" w:tplc="389242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74">
    <w:abstractNumId w:val="1574"/>
  </w:num>
  <w:num w:numId="1575">
    <w:abstractNumId w:val="15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27053832" Type="http://schemas.openxmlformats.org/officeDocument/2006/relationships/comments" Target="comments.xml"/><Relationship Id="rId898870849" Type="http://schemas.microsoft.com/office/2011/relationships/commentsExtended" Target="commentsExtended.xml"/><Relationship Id="rId628666fd4357c09da" Type="http://schemas.openxmlformats.org/officeDocument/2006/relationships/image" Target="media/img628666fd4357c09d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