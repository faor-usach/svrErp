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185643472a2e98a3" o:bwmode="white" o:targetscreensize="800,600">
      <v:fill r:id="rId1623643472a2e989f" o:title="tit_2335643472a2e98a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SQM SALAR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19892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19892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SQM SALAR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10-04-2023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10-04-2023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Catalina Wells Asfura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SQM SALAR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79626800-k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Catalina Wells Asfura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catalina.wells@sqm.com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"Presentar los ensayos requeridos para realizar un diagnostico del estado de corrosión en planta MOP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Microscopia Electrónica de Barrido: Se realizará microscopia electrónica para observar las zonas de interés y además, si es necesario, se realizará cuantificación de elementos por microsonda (EDS).</w:t>
        <w:br/>
        <w:t xml:space="preserve">2.3.3.-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435.00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00649993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573812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Abril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Abril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OFE-19892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SQM SALAR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OFE-19892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SQM SALAR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23">
    <w:multiLevelType w:val="hybridMultilevel"/>
    <w:lvl w:ilvl="0" w:tplc="10609741">
      <w:start w:val="1"/>
      <w:numFmt w:val="decimal"/>
      <w:lvlText w:val="%1."/>
      <w:lvlJc w:val="left"/>
      <w:pPr>
        <w:ind w:left="720" w:hanging="360"/>
      </w:pPr>
    </w:lvl>
    <w:lvl w:ilvl="1" w:tplc="10609741" w:tentative="1">
      <w:start w:val="1"/>
      <w:numFmt w:val="lowerLetter"/>
      <w:lvlText w:val="%2."/>
      <w:lvlJc w:val="left"/>
      <w:pPr>
        <w:ind w:left="1440" w:hanging="360"/>
      </w:pPr>
    </w:lvl>
    <w:lvl w:ilvl="2" w:tplc="10609741" w:tentative="1">
      <w:start w:val="1"/>
      <w:numFmt w:val="lowerRoman"/>
      <w:lvlText w:val="%3."/>
      <w:lvlJc w:val="right"/>
      <w:pPr>
        <w:ind w:left="2160" w:hanging="180"/>
      </w:pPr>
    </w:lvl>
    <w:lvl w:ilvl="3" w:tplc="10609741" w:tentative="1">
      <w:start w:val="1"/>
      <w:numFmt w:val="decimal"/>
      <w:lvlText w:val="%4."/>
      <w:lvlJc w:val="left"/>
      <w:pPr>
        <w:ind w:left="2880" w:hanging="360"/>
      </w:pPr>
    </w:lvl>
    <w:lvl w:ilvl="4" w:tplc="10609741" w:tentative="1">
      <w:start w:val="1"/>
      <w:numFmt w:val="lowerLetter"/>
      <w:lvlText w:val="%5."/>
      <w:lvlJc w:val="left"/>
      <w:pPr>
        <w:ind w:left="3600" w:hanging="360"/>
      </w:pPr>
    </w:lvl>
    <w:lvl w:ilvl="5" w:tplc="10609741" w:tentative="1">
      <w:start w:val="1"/>
      <w:numFmt w:val="lowerRoman"/>
      <w:lvlText w:val="%6."/>
      <w:lvlJc w:val="right"/>
      <w:pPr>
        <w:ind w:left="4320" w:hanging="180"/>
      </w:pPr>
    </w:lvl>
    <w:lvl w:ilvl="6" w:tplc="10609741" w:tentative="1">
      <w:start w:val="1"/>
      <w:numFmt w:val="decimal"/>
      <w:lvlText w:val="%7."/>
      <w:lvlJc w:val="left"/>
      <w:pPr>
        <w:ind w:left="5040" w:hanging="360"/>
      </w:pPr>
    </w:lvl>
    <w:lvl w:ilvl="7" w:tplc="10609741" w:tentative="1">
      <w:start w:val="1"/>
      <w:numFmt w:val="lowerLetter"/>
      <w:lvlText w:val="%8."/>
      <w:lvlJc w:val="left"/>
      <w:pPr>
        <w:ind w:left="5760" w:hanging="360"/>
      </w:pPr>
    </w:lvl>
    <w:lvl w:ilvl="8" w:tplc="106097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2">
    <w:multiLevelType w:val="hybridMultilevel"/>
    <w:lvl w:ilvl="0" w:tplc="60693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822">
    <w:abstractNumId w:val="3822"/>
  </w:num>
  <w:num w:numId="3823">
    <w:abstractNumId w:val="38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56808471" Type="http://schemas.openxmlformats.org/officeDocument/2006/relationships/comments" Target="comments.xml"/><Relationship Id="rId982751464" Type="http://schemas.microsoft.com/office/2011/relationships/commentsExtended" Target="commentsExtended.xml"/><Relationship Id="rId57381287" Type="http://schemas.openxmlformats.org/officeDocument/2006/relationships/image" Target="media/imgrId57381287.png"/><Relationship Id="rId1623643472a2e989f" Type="http://schemas.openxmlformats.org/officeDocument/2006/relationships/image" Target="media/img1623643472a2e989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