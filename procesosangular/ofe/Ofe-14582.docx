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841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e45930718cf0" o:bwmode="white" o:targetscreensize="800,600">
      <v:fill r:id="rId15e45930718cec" o:title="tit_15e45930718cf3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Pernos J y Análisis Numérico 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KOMATSU REMAN CENTER CHILE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14582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14582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Valdés Rojas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KOMATSU REMAN CENTER CHILE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13-02-2020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Alfonso Gerardo Poffan Lopez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lastRenderedPageBreak/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KOMATSU REMAN CENTER CHILE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76492400-2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Alfonso Gerardo Poffan Lopez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alfonso.poffan@komatsu.cl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9743FE">
      <w:pPr>
        <w:spacing w:line="360" w:lineRule="auto"/>
        <w:ind w:left="284" w:hanging="1"/>
        <w:jc w:val="both"/>
      </w:pPr>
      <w:r>
        <w:rPr>
          <w:rFonts w:ascii="Arial" w:hAnsi="Arial" w:cs="Arial"/>
          <w:sz w:val="20"/>
          <w:szCs w:val="20"/>
        </w:rPr>
        <w:t xml:space="preserve">El objetivo de esta propuesta es ""Realizar Análisis de Falla a Pernos J "" cuyo alcance es el siguiente:</w:t>
      </w:r>
    </w:p>
    <w:p>
      <w:pPr>
        <w:widowControl w:val="on"/>
        <w:pBdr/>
        <w:spacing w:before="0" w:after="0" w:line="240" w:lineRule="auto"/>
        <w:ind w:left="60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a) 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detalles, los resultados resguardados en imágenes digitales. Además se planificará, de ser necesario, los cortes para la extracción de muestras.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2.3.1.- Análisis Fractográfico: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Analizará la superficie de la fractura de la o las piezas de estudios.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2.3.2.- Análisis Químico: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El análisis químico de las muestra(s) de estudio es realizado por espectrometría de emisión óptica (base Fe, Cu y Al), según norma ASTM A751. En el caso que la muestra sea muy pequeña y/o encontrase con un metal en otra base, se podrá hacer un ensayo de análisis semicuantitativo de elementos por microscopia electrónica de barrido (EDS).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2.3.3.- Macrografias: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requiere para el análisis realizar una macrografía para evaluar los sectores de interes observando posibles anomalías en las muestras, este ensayo se basa en la norma ASTM E XXX.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2.3.4.- Análisis Metalográfico: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realizarán los sectores de interés para el posterior análisis metalográfico, para poder analizar las microestructuras. La preparación de las muestras se realiza mediante la norma ASTM E3 y la selección del ataque químico según la norma ASTM E407.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2.3.5.- Ensayos Tracción: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Los ensayos de tracción se realizaran en base a la norma ASTM E8, o equivalente dependiendo de los requerimientos (API, AWS, ASME, ASTMA 370, etc.).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2.3.6.- Ensayos de Dureza: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Dependiendo de la naturaleza del análisis, se podrán realizara microdurezavickers(norma ASTM 999)o durezas de otros tipos, como Brinell (norma ASTM XXXX), Rockwell A, B, C, 30T, etc (norma ASTM XXXX), o Shor A (norma ASTM XXXX).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2.3.7.- Otros ensayos: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Los ensayos adicionales a la realizar son los siguiente:</w:t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200.00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// 14:00 a 18:00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Viernes </w:t>
      </w:r>
      <w:r>
        <w:rPr>
          <w:rFonts w:ascii="Arial" w:hAnsi="Arial" w:cs="Arial"/>
          <w:bCs/>
          <w:sz w:val="20"/>
          <w:szCs w:val="20"/>
        </w:rPr>
        <w:t xml:space="preserve">9:00 a 13:00 </w:t>
      </w:r>
      <w:proofErr w:type="spellStart"/>
      <w:r>
        <w:rPr>
          <w:rFonts w:ascii="Arial" w:hAnsi="Arial" w:cs="Arial"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// 14:00 a 16:0</w:t>
      </w:r>
      <w:r w:rsidRPr="008642B0">
        <w:rPr>
          <w:rFonts w:ascii="Arial" w:hAnsi="Arial" w:cs="Arial"/>
          <w:bCs/>
          <w:sz w:val="20"/>
          <w:szCs w:val="20"/>
        </w:rPr>
        <w:t xml:space="preserve">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>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345997" cy="775411"/>
            <wp:effectExtent l="0" t="0" r="0" b="0"/>
            <wp:wrapSquare wrapText="bothSides"/>
            <wp:docPr id="91424620" name="0 Imagen" descr="../../ft/av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vr.png"/>
                    <pic:cNvPicPr/>
                  </pic:nvPicPr>
                  <pic:blipFill>
                    <a:blip r:embed="rId101455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997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DEB6D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Valdés Rojas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Laboratorio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1DD" w:rsidRDefault="00EB11DD" w:rsidP="009D2B3B">
      <w:r>
        <w:separator/>
      </w:r>
    </w:p>
  </w:endnote>
  <w:endnote w:type="continuationSeparator" w:id="0">
    <w:p w:rsidR="00EB11DD" w:rsidRDefault="00EB11DD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1DD" w:rsidRDefault="00EB11DD" w:rsidP="009D2B3B">
      <w:r>
        <w:separator/>
      </w:r>
    </w:p>
  </w:footnote>
  <w:footnote w:type="continuationSeparator" w:id="0">
    <w:p w:rsidR="00EB11DD" w:rsidRDefault="00EB11DD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13 de Febrero de 2020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13 de Febrero de 2020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3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OFE-14582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KOMATSU REMAN CENTER CHILE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OFE-14582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KOMATSU REMAN CENTER CHILE S.A.</w:t>
                    </w:r>
                  </w:p>
                </w:txbxContent>
              </v:textbox>
            </v:shape>
          </w:pict>
        </mc:Fallback>
      </mc:AlternateContent>
    </w:r>
    <w:r w:rsidR="000A1CBF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6492310">
    <w:multiLevelType w:val="hybridMultilevel"/>
    <w:lvl w:ilvl="0" w:tplc="50319824">
      <w:start w:val="1"/>
      <w:numFmt w:val="decimal"/>
      <w:lvlText w:val="%1."/>
      <w:lvlJc w:val="left"/>
      <w:pPr>
        <w:ind w:left="720" w:hanging="360"/>
      </w:pPr>
    </w:lvl>
    <w:lvl w:ilvl="1" w:tplc="50319824" w:tentative="1">
      <w:start w:val="1"/>
      <w:numFmt w:val="lowerLetter"/>
      <w:lvlText w:val="%2."/>
      <w:lvlJc w:val="left"/>
      <w:pPr>
        <w:ind w:left="1440" w:hanging="360"/>
      </w:pPr>
    </w:lvl>
    <w:lvl w:ilvl="2" w:tplc="50319824" w:tentative="1">
      <w:start w:val="1"/>
      <w:numFmt w:val="lowerRoman"/>
      <w:lvlText w:val="%3."/>
      <w:lvlJc w:val="right"/>
      <w:pPr>
        <w:ind w:left="2160" w:hanging="180"/>
      </w:pPr>
    </w:lvl>
    <w:lvl w:ilvl="3" w:tplc="50319824" w:tentative="1">
      <w:start w:val="1"/>
      <w:numFmt w:val="decimal"/>
      <w:lvlText w:val="%4."/>
      <w:lvlJc w:val="left"/>
      <w:pPr>
        <w:ind w:left="2880" w:hanging="360"/>
      </w:pPr>
    </w:lvl>
    <w:lvl w:ilvl="4" w:tplc="50319824" w:tentative="1">
      <w:start w:val="1"/>
      <w:numFmt w:val="lowerLetter"/>
      <w:lvlText w:val="%5."/>
      <w:lvlJc w:val="left"/>
      <w:pPr>
        <w:ind w:left="3600" w:hanging="360"/>
      </w:pPr>
    </w:lvl>
    <w:lvl w:ilvl="5" w:tplc="50319824" w:tentative="1">
      <w:start w:val="1"/>
      <w:numFmt w:val="lowerRoman"/>
      <w:lvlText w:val="%6."/>
      <w:lvlJc w:val="right"/>
      <w:pPr>
        <w:ind w:left="4320" w:hanging="180"/>
      </w:pPr>
    </w:lvl>
    <w:lvl w:ilvl="6" w:tplc="50319824" w:tentative="1">
      <w:start w:val="1"/>
      <w:numFmt w:val="decimal"/>
      <w:lvlText w:val="%7."/>
      <w:lvlJc w:val="left"/>
      <w:pPr>
        <w:ind w:left="5040" w:hanging="360"/>
      </w:pPr>
    </w:lvl>
    <w:lvl w:ilvl="7" w:tplc="50319824" w:tentative="1">
      <w:start w:val="1"/>
      <w:numFmt w:val="lowerLetter"/>
      <w:lvlText w:val="%8."/>
      <w:lvlJc w:val="left"/>
      <w:pPr>
        <w:ind w:left="5760" w:hanging="360"/>
      </w:pPr>
    </w:lvl>
    <w:lvl w:ilvl="8" w:tplc="5031982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492309">
    <w:multiLevelType w:val="hybridMultilevel"/>
    <w:lvl w:ilvl="0" w:tplc="200057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86492309">
    <w:abstractNumId w:val="86492309"/>
  </w:num>
  <w:num w:numId="86492310">
    <w:abstractNumId w:val="864923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850173950" Type="http://schemas.openxmlformats.org/officeDocument/2006/relationships/comments" Target="comments.xml"/><Relationship Id="rId10145568" Type="http://schemas.openxmlformats.org/officeDocument/2006/relationships/image" Target="media/imgrId10145568.png"/><Relationship Id="rId15e45930718cec" Type="http://schemas.openxmlformats.org/officeDocument/2006/relationships/image" Target="media/img15e45930718cec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Alfredo Artigas</cp:lastModifiedBy>
  <cp:revision>60</cp:revision>
  <dcterms:created xsi:type="dcterms:W3CDTF">2020-01-20T18:46:00Z</dcterms:created>
  <dcterms:modified xsi:type="dcterms:W3CDTF">2020-01-29T13:40:00Z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