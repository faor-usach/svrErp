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82961e841e58a45f" o:bwmode="white" o:targetscreensize="800,600">
      <v:fill r:id="rId719061e841e58a45c" o:title="tit_222461e841e58a460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CORPORACION NACIONAL DEL COBRE DE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17811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17811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Matías Rodríguez R.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CORPORACION NACIONAL DEL COBRE DE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19-01-2022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José Quinteros 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CORPORACION NACIONAL DEL COBRE DE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61704000-K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José Quinteros 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JQuin019@codelco.cl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el estudio del taponamiento de parrillas de molino SAG"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Fractográfico: Se analizará la superficie de fractura de la o las piezas en estudio.</w:t>
        <w:br/>
        <w:t xml:space="preserve">2.3.3.-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2.3.4.- Macrografías: Se realizará un análisis micrográfico para evaluar los sectores de interés observando posibles discontinuidades, defectos, tratamientos térmicos, etc.</w:t>
        <w:br/>
        <w:t xml:space="preserve">2.3.5.-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Ensayo de Impacto: El ensayo de impacto Charpy será realizado bajo las condiciones y exigencias basadas en la norma ASTM E23.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17086585" name="Picture 1" descr="../../ft/M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MRR.png"/>
                    <pic:cNvPicPr/>
                  </pic:nvPicPr>
                  <pic:blipFill>
                    <a:blip r:embed="rId584678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Matías Rodríguez R.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19 de Enero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19 de Enero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OFE-17811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CORPORACION NACIONAL DEL COBRE DE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OFE-17811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CORPORACION NACIONAL DEL COBRE DE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6144">
    <w:multiLevelType w:val="hybridMultilevel"/>
    <w:lvl w:ilvl="0" w:tplc="30213280">
      <w:start w:val="1"/>
      <w:numFmt w:val="decimal"/>
      <w:lvlText w:val="%1."/>
      <w:lvlJc w:val="left"/>
      <w:pPr>
        <w:ind w:left="720" w:hanging="360"/>
      </w:pPr>
    </w:lvl>
    <w:lvl w:ilvl="1" w:tplc="30213280" w:tentative="1">
      <w:start w:val="1"/>
      <w:numFmt w:val="lowerLetter"/>
      <w:lvlText w:val="%2."/>
      <w:lvlJc w:val="left"/>
      <w:pPr>
        <w:ind w:left="1440" w:hanging="360"/>
      </w:pPr>
    </w:lvl>
    <w:lvl w:ilvl="2" w:tplc="30213280" w:tentative="1">
      <w:start w:val="1"/>
      <w:numFmt w:val="lowerRoman"/>
      <w:lvlText w:val="%3."/>
      <w:lvlJc w:val="right"/>
      <w:pPr>
        <w:ind w:left="2160" w:hanging="180"/>
      </w:pPr>
    </w:lvl>
    <w:lvl w:ilvl="3" w:tplc="30213280" w:tentative="1">
      <w:start w:val="1"/>
      <w:numFmt w:val="decimal"/>
      <w:lvlText w:val="%4."/>
      <w:lvlJc w:val="left"/>
      <w:pPr>
        <w:ind w:left="2880" w:hanging="360"/>
      </w:pPr>
    </w:lvl>
    <w:lvl w:ilvl="4" w:tplc="30213280" w:tentative="1">
      <w:start w:val="1"/>
      <w:numFmt w:val="lowerLetter"/>
      <w:lvlText w:val="%5."/>
      <w:lvlJc w:val="left"/>
      <w:pPr>
        <w:ind w:left="3600" w:hanging="360"/>
      </w:pPr>
    </w:lvl>
    <w:lvl w:ilvl="5" w:tplc="30213280" w:tentative="1">
      <w:start w:val="1"/>
      <w:numFmt w:val="lowerRoman"/>
      <w:lvlText w:val="%6."/>
      <w:lvlJc w:val="right"/>
      <w:pPr>
        <w:ind w:left="4320" w:hanging="180"/>
      </w:pPr>
    </w:lvl>
    <w:lvl w:ilvl="6" w:tplc="30213280" w:tentative="1">
      <w:start w:val="1"/>
      <w:numFmt w:val="decimal"/>
      <w:lvlText w:val="%7."/>
      <w:lvlJc w:val="left"/>
      <w:pPr>
        <w:ind w:left="5040" w:hanging="360"/>
      </w:pPr>
    </w:lvl>
    <w:lvl w:ilvl="7" w:tplc="30213280" w:tentative="1">
      <w:start w:val="1"/>
      <w:numFmt w:val="lowerLetter"/>
      <w:lvlText w:val="%8."/>
      <w:lvlJc w:val="left"/>
      <w:pPr>
        <w:ind w:left="5760" w:hanging="360"/>
      </w:pPr>
    </w:lvl>
    <w:lvl w:ilvl="8" w:tplc="302132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43">
    <w:multiLevelType w:val="hybridMultilevel"/>
    <w:lvl w:ilvl="0" w:tplc="75280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6143">
    <w:abstractNumId w:val="16143"/>
  </w:num>
  <w:num w:numId="16144">
    <w:abstractNumId w:val="161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57279829" Type="http://schemas.openxmlformats.org/officeDocument/2006/relationships/comments" Target="comments.xml"/><Relationship Id="rId361823367" Type="http://schemas.microsoft.com/office/2011/relationships/commentsExtended" Target="commentsExtended.xml"/><Relationship Id="rId58467855" Type="http://schemas.openxmlformats.org/officeDocument/2006/relationships/image" Target="media/imgrId58467855.png"/><Relationship Id="rId719061e841e58a45c" Type="http://schemas.openxmlformats.org/officeDocument/2006/relationships/image" Target="media/img719061e841e58a45c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