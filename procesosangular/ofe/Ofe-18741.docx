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02662f3be2fcc1ab" o:bwmode="white" o:targetscreensize="800,600">
      <v:fill r:id="rId632462f3be2fcc1a6" o:title="tit_558362f3be2fcc1a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Estudio de corrosión de tramo de acueducto.
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DOMOLIF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18741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18741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DOMOLIF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10-08-2022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10-08-2022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Andrea Contreras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DOMOLIF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77147104-8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Andrea Contreras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acontreras@domolif.com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 en acero 5LX65"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Microscopia Electrónica de Barrido: Se realizará microscopia electrónica para observar las zonas de interés y además, si es necesario, se realizará cuantificación de elementos por microsonda (EDS).</w:t>
        <w:br/>
        <w:t xml:space="preserve">2.3.2.-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>2.3.3.-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91.25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52518248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867724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Agosto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Agosto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OFE-18741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DOMOLIF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OFE-18741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DOMOLIF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274">
    <w:multiLevelType w:val="hybridMultilevel"/>
    <w:lvl w:ilvl="0" w:tplc="28849792">
      <w:start w:val="1"/>
      <w:numFmt w:val="decimal"/>
      <w:lvlText w:val="%1."/>
      <w:lvlJc w:val="left"/>
      <w:pPr>
        <w:ind w:left="720" w:hanging="360"/>
      </w:pPr>
    </w:lvl>
    <w:lvl w:ilvl="1" w:tplc="28849792" w:tentative="1">
      <w:start w:val="1"/>
      <w:numFmt w:val="lowerLetter"/>
      <w:lvlText w:val="%2."/>
      <w:lvlJc w:val="left"/>
      <w:pPr>
        <w:ind w:left="1440" w:hanging="360"/>
      </w:pPr>
    </w:lvl>
    <w:lvl w:ilvl="2" w:tplc="28849792" w:tentative="1">
      <w:start w:val="1"/>
      <w:numFmt w:val="lowerRoman"/>
      <w:lvlText w:val="%3."/>
      <w:lvlJc w:val="right"/>
      <w:pPr>
        <w:ind w:left="2160" w:hanging="180"/>
      </w:pPr>
    </w:lvl>
    <w:lvl w:ilvl="3" w:tplc="28849792" w:tentative="1">
      <w:start w:val="1"/>
      <w:numFmt w:val="decimal"/>
      <w:lvlText w:val="%4."/>
      <w:lvlJc w:val="left"/>
      <w:pPr>
        <w:ind w:left="2880" w:hanging="360"/>
      </w:pPr>
    </w:lvl>
    <w:lvl w:ilvl="4" w:tplc="28849792" w:tentative="1">
      <w:start w:val="1"/>
      <w:numFmt w:val="lowerLetter"/>
      <w:lvlText w:val="%5."/>
      <w:lvlJc w:val="left"/>
      <w:pPr>
        <w:ind w:left="3600" w:hanging="360"/>
      </w:pPr>
    </w:lvl>
    <w:lvl w:ilvl="5" w:tplc="28849792" w:tentative="1">
      <w:start w:val="1"/>
      <w:numFmt w:val="lowerRoman"/>
      <w:lvlText w:val="%6."/>
      <w:lvlJc w:val="right"/>
      <w:pPr>
        <w:ind w:left="4320" w:hanging="180"/>
      </w:pPr>
    </w:lvl>
    <w:lvl w:ilvl="6" w:tplc="28849792" w:tentative="1">
      <w:start w:val="1"/>
      <w:numFmt w:val="decimal"/>
      <w:lvlText w:val="%7."/>
      <w:lvlJc w:val="left"/>
      <w:pPr>
        <w:ind w:left="5040" w:hanging="360"/>
      </w:pPr>
    </w:lvl>
    <w:lvl w:ilvl="7" w:tplc="28849792" w:tentative="1">
      <w:start w:val="1"/>
      <w:numFmt w:val="lowerLetter"/>
      <w:lvlText w:val="%8."/>
      <w:lvlJc w:val="left"/>
      <w:pPr>
        <w:ind w:left="5760" w:hanging="360"/>
      </w:pPr>
    </w:lvl>
    <w:lvl w:ilvl="8" w:tplc="288497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73">
    <w:multiLevelType w:val="hybridMultilevel"/>
    <w:lvl w:ilvl="0" w:tplc="544232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0273">
    <w:abstractNumId w:val="20273"/>
  </w:num>
  <w:num w:numId="20274">
    <w:abstractNumId w:val="202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11901854" Type="http://schemas.openxmlformats.org/officeDocument/2006/relationships/comments" Target="comments.xml"/><Relationship Id="rId292617797" Type="http://schemas.microsoft.com/office/2011/relationships/commentsExtended" Target="commentsExtended.xml"/><Relationship Id="rId86772461" Type="http://schemas.openxmlformats.org/officeDocument/2006/relationships/image" Target="media/imgrId86772461.png"/><Relationship Id="rId632462f3be2fcc1a6" Type="http://schemas.openxmlformats.org/officeDocument/2006/relationships/image" Target="media/img632462f3be2fcc1a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