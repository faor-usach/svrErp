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10460ccbc0be5367" o:bwmode="white" o:targetscreensize="800,600">
      <v:fill r:id="rId206560ccbc0be5365" o:title="tit_451160ccbc0be536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THYSSENKRUPP INDUSTRIAL SOLUTIONS (CHILE) LIMITADA.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16779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16779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THYSSENKRUPP INDUSTRIAL SOLUTIONS (CHILE) LIMITADA.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18-06-2021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Fabian Correa Hidalgo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THYSSENKRUPP INDUSTRIAL SOLUTIONS (CHILE) LIMITADA.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77471030-2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Fabian Correa Hidalgo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fabian.correa@thyssenkrupp.com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certificación de aceros bajos norma NCh 203"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Ensayos de tracción: Los ensayos de tracción se realizaran en base a la norma ASTM E8, o equivalente dependiendo de los requerimientos (API, AWS, ASME, ASTMA 370, etc.).</w:t>
        <w:br/>
        <w:t xml:space="preserve">2.3.3.- Ensayos de Doblado: Los ensayos de doblado se realizaran según norma que corresponda (API, AWS, ASME, ASTM, etc.).</w:t>
        <w:br/>
        <w:t xml:space="preserve">2.3.4.-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5020.00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00463091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91550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18 de Junio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18 de Junio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OFE-16779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THYSSENKRUPP INDUSTRIAL SOLUTIONS (CHILE) LIMITADA.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OFE-16779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THYSSENKRUPP INDUSTRIAL SOLUTIONS (CHILE) LIMITADA.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445">
    <w:multiLevelType w:val="hybridMultilevel"/>
    <w:lvl w:ilvl="0" w:tplc="18488415">
      <w:start w:val="1"/>
      <w:numFmt w:val="decimal"/>
      <w:lvlText w:val="%1."/>
      <w:lvlJc w:val="left"/>
      <w:pPr>
        <w:ind w:left="720" w:hanging="360"/>
      </w:pPr>
    </w:lvl>
    <w:lvl w:ilvl="1" w:tplc="18488415" w:tentative="1">
      <w:start w:val="1"/>
      <w:numFmt w:val="lowerLetter"/>
      <w:lvlText w:val="%2."/>
      <w:lvlJc w:val="left"/>
      <w:pPr>
        <w:ind w:left="1440" w:hanging="360"/>
      </w:pPr>
    </w:lvl>
    <w:lvl w:ilvl="2" w:tplc="18488415" w:tentative="1">
      <w:start w:val="1"/>
      <w:numFmt w:val="lowerRoman"/>
      <w:lvlText w:val="%3."/>
      <w:lvlJc w:val="right"/>
      <w:pPr>
        <w:ind w:left="2160" w:hanging="180"/>
      </w:pPr>
    </w:lvl>
    <w:lvl w:ilvl="3" w:tplc="18488415" w:tentative="1">
      <w:start w:val="1"/>
      <w:numFmt w:val="decimal"/>
      <w:lvlText w:val="%4."/>
      <w:lvlJc w:val="left"/>
      <w:pPr>
        <w:ind w:left="2880" w:hanging="360"/>
      </w:pPr>
    </w:lvl>
    <w:lvl w:ilvl="4" w:tplc="18488415" w:tentative="1">
      <w:start w:val="1"/>
      <w:numFmt w:val="lowerLetter"/>
      <w:lvlText w:val="%5."/>
      <w:lvlJc w:val="left"/>
      <w:pPr>
        <w:ind w:left="3600" w:hanging="360"/>
      </w:pPr>
    </w:lvl>
    <w:lvl w:ilvl="5" w:tplc="18488415" w:tentative="1">
      <w:start w:val="1"/>
      <w:numFmt w:val="lowerRoman"/>
      <w:lvlText w:val="%6."/>
      <w:lvlJc w:val="right"/>
      <w:pPr>
        <w:ind w:left="4320" w:hanging="180"/>
      </w:pPr>
    </w:lvl>
    <w:lvl w:ilvl="6" w:tplc="18488415" w:tentative="1">
      <w:start w:val="1"/>
      <w:numFmt w:val="decimal"/>
      <w:lvlText w:val="%7."/>
      <w:lvlJc w:val="left"/>
      <w:pPr>
        <w:ind w:left="5040" w:hanging="360"/>
      </w:pPr>
    </w:lvl>
    <w:lvl w:ilvl="7" w:tplc="18488415" w:tentative="1">
      <w:start w:val="1"/>
      <w:numFmt w:val="lowerLetter"/>
      <w:lvlText w:val="%8."/>
      <w:lvlJc w:val="left"/>
      <w:pPr>
        <w:ind w:left="5760" w:hanging="360"/>
      </w:pPr>
    </w:lvl>
    <w:lvl w:ilvl="8" w:tplc="1848841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44">
    <w:multiLevelType w:val="hybridMultilevel"/>
    <w:lvl w:ilvl="0" w:tplc="53112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1444">
    <w:abstractNumId w:val="31444"/>
  </w:num>
  <w:num w:numId="31445">
    <w:abstractNumId w:val="314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91975975" Type="http://schemas.openxmlformats.org/officeDocument/2006/relationships/comments" Target="comments.xml"/><Relationship Id="rId172942528" Type="http://schemas.microsoft.com/office/2011/relationships/commentsExtended" Target="commentsExtended.xml"/><Relationship Id="rId91550168" Type="http://schemas.openxmlformats.org/officeDocument/2006/relationships/image" Target="media/imgrId91550168.png"/><Relationship Id="rId206560ccbc0be5365" Type="http://schemas.openxmlformats.org/officeDocument/2006/relationships/image" Target="media/img206560ccbc0be536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