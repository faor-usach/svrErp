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709263a4c314947ef" o:bwmode="white" o:targetscreensize="800,600">
      <v:fill r:id="rId372263a4c314947eb" o:title="tit_499363a4c314947f2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KOMATSU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19398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19398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KOMATSU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22-12-2022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22-12-2022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Pablo Tabilo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KOMATSU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96843130-7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Pablo Tabilo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pablo.tabilo@global.komatsu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un análisis comparativo de discos de freno de camion minero"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Dimensional: Se realizaron las mediciones necesarias, con los instrumentos indicados para la confirmación o ratificación de las medidas especificadas por normas, planos y/o especificación del cliente.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Dureza: Dependiendo de la naturaleza del an?lisis, se podr?n realizar ensayos de microdureza Vickers o durezas de otros tipos, como Brinell, Rockwell A, B o C, etc.</w:t>
        <w:br/>
        <w:t xml:space="preserve">2.3.5.- Microscopia Electrónica de Barrido: Se realizará microscopia electrónica para observar las zonas de interés y además, si es necesario, se realizará cuantificación de elementos por microsonda (EDS).</w:t>
        <w:br/>
        <w:t xml:space="preserve">2.3.6.- Otros ensayos: Los ensayos adicionales a realizar son los siguiente: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12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180.00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414282592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959405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22 de Diciembre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22 de Diciembre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OFE-19398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KOMATSU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OFE-19398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KOMATSU CHILE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543">
    <w:multiLevelType w:val="hybridMultilevel"/>
    <w:lvl w:ilvl="0" w:tplc="40149230">
      <w:start w:val="1"/>
      <w:numFmt w:val="decimal"/>
      <w:lvlText w:val="%1."/>
      <w:lvlJc w:val="left"/>
      <w:pPr>
        <w:ind w:left="720" w:hanging="360"/>
      </w:pPr>
    </w:lvl>
    <w:lvl w:ilvl="1" w:tplc="40149230" w:tentative="1">
      <w:start w:val="1"/>
      <w:numFmt w:val="lowerLetter"/>
      <w:lvlText w:val="%2."/>
      <w:lvlJc w:val="left"/>
      <w:pPr>
        <w:ind w:left="1440" w:hanging="360"/>
      </w:pPr>
    </w:lvl>
    <w:lvl w:ilvl="2" w:tplc="40149230" w:tentative="1">
      <w:start w:val="1"/>
      <w:numFmt w:val="lowerRoman"/>
      <w:lvlText w:val="%3."/>
      <w:lvlJc w:val="right"/>
      <w:pPr>
        <w:ind w:left="2160" w:hanging="180"/>
      </w:pPr>
    </w:lvl>
    <w:lvl w:ilvl="3" w:tplc="40149230" w:tentative="1">
      <w:start w:val="1"/>
      <w:numFmt w:val="decimal"/>
      <w:lvlText w:val="%4."/>
      <w:lvlJc w:val="left"/>
      <w:pPr>
        <w:ind w:left="2880" w:hanging="360"/>
      </w:pPr>
    </w:lvl>
    <w:lvl w:ilvl="4" w:tplc="40149230" w:tentative="1">
      <w:start w:val="1"/>
      <w:numFmt w:val="lowerLetter"/>
      <w:lvlText w:val="%5."/>
      <w:lvlJc w:val="left"/>
      <w:pPr>
        <w:ind w:left="3600" w:hanging="360"/>
      </w:pPr>
    </w:lvl>
    <w:lvl w:ilvl="5" w:tplc="40149230" w:tentative="1">
      <w:start w:val="1"/>
      <w:numFmt w:val="lowerRoman"/>
      <w:lvlText w:val="%6."/>
      <w:lvlJc w:val="right"/>
      <w:pPr>
        <w:ind w:left="4320" w:hanging="180"/>
      </w:pPr>
    </w:lvl>
    <w:lvl w:ilvl="6" w:tplc="40149230" w:tentative="1">
      <w:start w:val="1"/>
      <w:numFmt w:val="decimal"/>
      <w:lvlText w:val="%7."/>
      <w:lvlJc w:val="left"/>
      <w:pPr>
        <w:ind w:left="5040" w:hanging="360"/>
      </w:pPr>
    </w:lvl>
    <w:lvl w:ilvl="7" w:tplc="40149230" w:tentative="1">
      <w:start w:val="1"/>
      <w:numFmt w:val="lowerLetter"/>
      <w:lvlText w:val="%8."/>
      <w:lvlJc w:val="left"/>
      <w:pPr>
        <w:ind w:left="5760" w:hanging="360"/>
      </w:pPr>
    </w:lvl>
    <w:lvl w:ilvl="8" w:tplc="401492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42">
    <w:multiLevelType w:val="hybridMultilevel"/>
    <w:lvl w:ilvl="0" w:tplc="2988525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6542">
    <w:abstractNumId w:val="26542"/>
  </w:num>
  <w:num w:numId="26543">
    <w:abstractNumId w:val="265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100164793" Type="http://schemas.openxmlformats.org/officeDocument/2006/relationships/comments" Target="comments.xml"/><Relationship Id="rId147653197" Type="http://schemas.microsoft.com/office/2011/relationships/commentsExtended" Target="commentsExtended.xml"/><Relationship Id="rId95940552" Type="http://schemas.openxmlformats.org/officeDocument/2006/relationships/image" Target="media/imgrId95940552.png"/><Relationship Id="rId372263a4c314947eb" Type="http://schemas.openxmlformats.org/officeDocument/2006/relationships/image" Target="media/img372263a4c314947eb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