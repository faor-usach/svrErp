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5216054982233a4c" o:bwmode="white" o:targetscreensize="800,600">
      <v:fill r:id="rId90836054982233a4a" o:title="tit_53456054982233a4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LABORATORIO SIMET-USACH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16379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16379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Ra?l Palma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C?sar Segovia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LABORATORIO SIMET-USACH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19-03-2021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19-03-2021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ALFREDO ARTIGAS A.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LABORATORIO SIMET-USACH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12345678-9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ALFREDO ARTIGAS 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"prueba" cuyo alcance es el siguiente:</w:t>
      </w:r>
    </w:p>
    <w:p w:rsidR="00BC6535" w:rsidRDefault="00BC6535" w:rsidP="009743FE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CE3308">
        <w:rPr>
          <w:rFonts w:ascii="Arial" w:hAnsi="Arial" w:cs="Arial"/>
          <w:sz w:val="20"/>
          <w:szCs w:val="20"/>
        </w:rPr>
        <w:t xml:space="preserve">a) </w:t>
        <w:br/>
        <w:t xml:space="preserve"/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1) Se realizar?n las mediciones necesarias, con los instrumentos indicados para la confirmaci?n o ratificaci?n de las medidas especificadas por normas, planos y/o especificaci?n del cliente.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66751870" name="Picture 1" descr="../../ft/R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RPM.png"/>
                    <pic:cNvPicPr/>
                  </pic:nvPicPr>
                  <pic:blipFill>
                    <a:blip r:embed="rId703335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Ra?l Palma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Marzo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Marzo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OFE-16379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LABORATORIO SIMET-USACH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OFE-16379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LABORATORIO SIMET-USACH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78">
    <w:multiLevelType w:val="hybridMultilevel"/>
    <w:lvl w:ilvl="0" w:tplc="61645383">
      <w:start w:val="1"/>
      <w:numFmt w:val="decimal"/>
      <w:lvlText w:val="%1."/>
      <w:lvlJc w:val="left"/>
      <w:pPr>
        <w:ind w:left="720" w:hanging="360"/>
      </w:pPr>
    </w:lvl>
    <w:lvl w:ilvl="1" w:tplc="61645383" w:tentative="1">
      <w:start w:val="1"/>
      <w:numFmt w:val="lowerLetter"/>
      <w:lvlText w:val="%2."/>
      <w:lvlJc w:val="left"/>
      <w:pPr>
        <w:ind w:left="1440" w:hanging="360"/>
      </w:pPr>
    </w:lvl>
    <w:lvl w:ilvl="2" w:tplc="61645383" w:tentative="1">
      <w:start w:val="1"/>
      <w:numFmt w:val="lowerRoman"/>
      <w:lvlText w:val="%3."/>
      <w:lvlJc w:val="right"/>
      <w:pPr>
        <w:ind w:left="2160" w:hanging="180"/>
      </w:pPr>
    </w:lvl>
    <w:lvl w:ilvl="3" w:tplc="61645383" w:tentative="1">
      <w:start w:val="1"/>
      <w:numFmt w:val="decimal"/>
      <w:lvlText w:val="%4."/>
      <w:lvlJc w:val="left"/>
      <w:pPr>
        <w:ind w:left="2880" w:hanging="360"/>
      </w:pPr>
    </w:lvl>
    <w:lvl w:ilvl="4" w:tplc="61645383" w:tentative="1">
      <w:start w:val="1"/>
      <w:numFmt w:val="lowerLetter"/>
      <w:lvlText w:val="%5."/>
      <w:lvlJc w:val="left"/>
      <w:pPr>
        <w:ind w:left="3600" w:hanging="360"/>
      </w:pPr>
    </w:lvl>
    <w:lvl w:ilvl="5" w:tplc="61645383" w:tentative="1">
      <w:start w:val="1"/>
      <w:numFmt w:val="lowerRoman"/>
      <w:lvlText w:val="%6."/>
      <w:lvlJc w:val="right"/>
      <w:pPr>
        <w:ind w:left="4320" w:hanging="180"/>
      </w:pPr>
    </w:lvl>
    <w:lvl w:ilvl="6" w:tplc="61645383" w:tentative="1">
      <w:start w:val="1"/>
      <w:numFmt w:val="decimal"/>
      <w:lvlText w:val="%7."/>
      <w:lvlJc w:val="left"/>
      <w:pPr>
        <w:ind w:left="5040" w:hanging="360"/>
      </w:pPr>
    </w:lvl>
    <w:lvl w:ilvl="7" w:tplc="61645383" w:tentative="1">
      <w:start w:val="1"/>
      <w:numFmt w:val="lowerLetter"/>
      <w:lvlText w:val="%8."/>
      <w:lvlJc w:val="left"/>
      <w:pPr>
        <w:ind w:left="5760" w:hanging="360"/>
      </w:pPr>
    </w:lvl>
    <w:lvl w:ilvl="8" w:tplc="616453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7">
    <w:multiLevelType w:val="hybridMultilevel"/>
    <w:lvl w:ilvl="0" w:tplc="61621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977">
    <w:abstractNumId w:val="6977"/>
  </w:num>
  <w:num w:numId="6978">
    <w:abstractNumId w:val="69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55091532" Type="http://schemas.openxmlformats.org/officeDocument/2006/relationships/comments" Target="comments.xml"/><Relationship Id="rId473725334" Type="http://schemas.microsoft.com/office/2011/relationships/commentsExtended" Target="commentsExtended.xml"/><Relationship Id="rId70333556" Type="http://schemas.openxmlformats.org/officeDocument/2006/relationships/image" Target="media/imgrId70333556.png"/><Relationship Id="rId90836054982233a4a" Type="http://schemas.openxmlformats.org/officeDocument/2006/relationships/image" Target="media/img90836054982233a4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Alfredo Artigas</cp:lastModifiedBy>
  <cp:revision>60</cp:revision>
  <dcterms:created xsi:type="dcterms:W3CDTF">2020-01-20T18:46:00Z</dcterms:created>
  <dcterms:modified xsi:type="dcterms:W3CDTF">2020-01-29T13:40:00Z</dcterms:modified>
</cp:coreProperties>
</file>