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109263582e3a48c98" o:bwmode="white" o:targetscreensize="800,600">
      <v:fill r:id="rId500363582e3a48c93" o:title="tit_676363582e3a48c9a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Thermowell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METHANEX CHILE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19079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19079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METHANEX CHILE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25-10-2022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25-10-2022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David Poblete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METHANEX CHILE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76030472-7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David Poblete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dpoblete@methanex.com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del daño y la deformación detectada en Thermoweel."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2.3.2.-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2.3.3.- Ensayos de Dureza: Dependiendo de la naturaleza del an?lisis, se podr?n realizar ensayos de microdureza Vickers o durezas de otros tipos, como Brinell, Rockwell A, B o C, etc.</w:t>
        <w:br/>
        <w:t xml:space="preserve">2.3.4.-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78.00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418428832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894586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25 de Octubre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25 de Octubre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OFE-19079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METHANEX CHILE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OFE-19079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METHANEX CHILE SPA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327">
    <w:multiLevelType w:val="hybridMultilevel"/>
    <w:lvl w:ilvl="0" w:tplc="14419250">
      <w:start w:val="1"/>
      <w:numFmt w:val="decimal"/>
      <w:lvlText w:val="%1."/>
      <w:lvlJc w:val="left"/>
      <w:pPr>
        <w:ind w:left="720" w:hanging="360"/>
      </w:pPr>
    </w:lvl>
    <w:lvl w:ilvl="1" w:tplc="14419250" w:tentative="1">
      <w:start w:val="1"/>
      <w:numFmt w:val="lowerLetter"/>
      <w:lvlText w:val="%2."/>
      <w:lvlJc w:val="left"/>
      <w:pPr>
        <w:ind w:left="1440" w:hanging="360"/>
      </w:pPr>
    </w:lvl>
    <w:lvl w:ilvl="2" w:tplc="14419250" w:tentative="1">
      <w:start w:val="1"/>
      <w:numFmt w:val="lowerRoman"/>
      <w:lvlText w:val="%3."/>
      <w:lvlJc w:val="right"/>
      <w:pPr>
        <w:ind w:left="2160" w:hanging="180"/>
      </w:pPr>
    </w:lvl>
    <w:lvl w:ilvl="3" w:tplc="14419250" w:tentative="1">
      <w:start w:val="1"/>
      <w:numFmt w:val="decimal"/>
      <w:lvlText w:val="%4."/>
      <w:lvlJc w:val="left"/>
      <w:pPr>
        <w:ind w:left="2880" w:hanging="360"/>
      </w:pPr>
    </w:lvl>
    <w:lvl w:ilvl="4" w:tplc="14419250" w:tentative="1">
      <w:start w:val="1"/>
      <w:numFmt w:val="lowerLetter"/>
      <w:lvlText w:val="%5."/>
      <w:lvlJc w:val="left"/>
      <w:pPr>
        <w:ind w:left="3600" w:hanging="360"/>
      </w:pPr>
    </w:lvl>
    <w:lvl w:ilvl="5" w:tplc="14419250" w:tentative="1">
      <w:start w:val="1"/>
      <w:numFmt w:val="lowerRoman"/>
      <w:lvlText w:val="%6."/>
      <w:lvlJc w:val="right"/>
      <w:pPr>
        <w:ind w:left="4320" w:hanging="180"/>
      </w:pPr>
    </w:lvl>
    <w:lvl w:ilvl="6" w:tplc="14419250" w:tentative="1">
      <w:start w:val="1"/>
      <w:numFmt w:val="decimal"/>
      <w:lvlText w:val="%7."/>
      <w:lvlJc w:val="left"/>
      <w:pPr>
        <w:ind w:left="5040" w:hanging="360"/>
      </w:pPr>
    </w:lvl>
    <w:lvl w:ilvl="7" w:tplc="14419250" w:tentative="1">
      <w:start w:val="1"/>
      <w:numFmt w:val="lowerLetter"/>
      <w:lvlText w:val="%8."/>
      <w:lvlJc w:val="left"/>
      <w:pPr>
        <w:ind w:left="5760" w:hanging="360"/>
      </w:pPr>
    </w:lvl>
    <w:lvl w:ilvl="8" w:tplc="144192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26">
    <w:multiLevelType w:val="hybridMultilevel"/>
    <w:lvl w:ilvl="0" w:tplc="355322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7326">
    <w:abstractNumId w:val="27326"/>
  </w:num>
  <w:num w:numId="27327">
    <w:abstractNumId w:val="273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91986083" Type="http://schemas.openxmlformats.org/officeDocument/2006/relationships/comments" Target="comments.xml"/><Relationship Id="rId243673705" Type="http://schemas.microsoft.com/office/2011/relationships/commentsExtended" Target="commentsExtended.xml"/><Relationship Id="rId89458619" Type="http://schemas.openxmlformats.org/officeDocument/2006/relationships/image" Target="media/imgrId89458619.png"/><Relationship Id="rId500363582e3a48c93" Type="http://schemas.openxmlformats.org/officeDocument/2006/relationships/image" Target="media/img500363582e3a48c93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