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7061114b9b6c3ab" o:bwmode="white" o:targetscreensize="800,600">
      <v:fill r:id="rId772661114b9b6c3a9" o:title="tit_449161114b9b6c3a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engranaje helicoidal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POWER TRAIN TECHNOLOGIES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17008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17008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POWER TRAIN TECHNOLOGIES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Gonzalo Quilodran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POWER TRAIN TECHNOLOGIES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96849300-0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 Quilodran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gonzalo.quilodran@ptt.cl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engranaje fracturado"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Fractogr?fico: Se analizar? la superficie de fractura de la o las piezas en estudio.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Macrograf?as: Se realizar? un an?lisis macrogr?fico para evaluar los sectores de inter?s observando posibles discontinuidades, defectos, tratamientos t?rmicos, etc.</w:t>
        <w:br/>
        <w:t xml:space="preserve">2.3.4.-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Electr?nica de Barrido: Se realizar? microscopia electr?nica para observar las zonas de inter?s y adem?s, si es necesario, se realizar? cuantificaci?n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36044667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4899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Agosto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Agosto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OFE-17008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POWER TRAIN TECHNOLOGIES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OFE-17008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POWER TRAIN TECHNOLOGIES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72">
    <w:multiLevelType w:val="hybridMultilevel"/>
    <w:lvl w:ilvl="0" w:tplc="46755455">
      <w:start w:val="1"/>
      <w:numFmt w:val="decimal"/>
      <w:lvlText w:val="%1."/>
      <w:lvlJc w:val="left"/>
      <w:pPr>
        <w:ind w:left="720" w:hanging="360"/>
      </w:pPr>
    </w:lvl>
    <w:lvl w:ilvl="1" w:tplc="46755455" w:tentative="1">
      <w:start w:val="1"/>
      <w:numFmt w:val="lowerLetter"/>
      <w:lvlText w:val="%2."/>
      <w:lvlJc w:val="left"/>
      <w:pPr>
        <w:ind w:left="1440" w:hanging="360"/>
      </w:pPr>
    </w:lvl>
    <w:lvl w:ilvl="2" w:tplc="46755455" w:tentative="1">
      <w:start w:val="1"/>
      <w:numFmt w:val="lowerRoman"/>
      <w:lvlText w:val="%3."/>
      <w:lvlJc w:val="right"/>
      <w:pPr>
        <w:ind w:left="2160" w:hanging="180"/>
      </w:pPr>
    </w:lvl>
    <w:lvl w:ilvl="3" w:tplc="46755455" w:tentative="1">
      <w:start w:val="1"/>
      <w:numFmt w:val="decimal"/>
      <w:lvlText w:val="%4."/>
      <w:lvlJc w:val="left"/>
      <w:pPr>
        <w:ind w:left="2880" w:hanging="360"/>
      </w:pPr>
    </w:lvl>
    <w:lvl w:ilvl="4" w:tplc="46755455" w:tentative="1">
      <w:start w:val="1"/>
      <w:numFmt w:val="lowerLetter"/>
      <w:lvlText w:val="%5."/>
      <w:lvlJc w:val="left"/>
      <w:pPr>
        <w:ind w:left="3600" w:hanging="360"/>
      </w:pPr>
    </w:lvl>
    <w:lvl w:ilvl="5" w:tplc="46755455" w:tentative="1">
      <w:start w:val="1"/>
      <w:numFmt w:val="lowerRoman"/>
      <w:lvlText w:val="%6."/>
      <w:lvlJc w:val="right"/>
      <w:pPr>
        <w:ind w:left="4320" w:hanging="180"/>
      </w:pPr>
    </w:lvl>
    <w:lvl w:ilvl="6" w:tplc="46755455" w:tentative="1">
      <w:start w:val="1"/>
      <w:numFmt w:val="decimal"/>
      <w:lvlText w:val="%7."/>
      <w:lvlJc w:val="left"/>
      <w:pPr>
        <w:ind w:left="5040" w:hanging="360"/>
      </w:pPr>
    </w:lvl>
    <w:lvl w:ilvl="7" w:tplc="46755455" w:tentative="1">
      <w:start w:val="1"/>
      <w:numFmt w:val="lowerLetter"/>
      <w:lvlText w:val="%8."/>
      <w:lvlJc w:val="left"/>
      <w:pPr>
        <w:ind w:left="5760" w:hanging="360"/>
      </w:pPr>
    </w:lvl>
    <w:lvl w:ilvl="8" w:tplc="467554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71">
    <w:multiLevelType w:val="hybridMultilevel"/>
    <w:lvl w:ilvl="0" w:tplc="19167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3671">
    <w:abstractNumId w:val="13671"/>
  </w:num>
  <w:num w:numId="13672">
    <w:abstractNumId w:val="136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09481800" Type="http://schemas.openxmlformats.org/officeDocument/2006/relationships/comments" Target="comments.xml"/><Relationship Id="rId123723359" Type="http://schemas.microsoft.com/office/2011/relationships/commentsExtended" Target="commentsExtended.xml"/><Relationship Id="rId84899149" Type="http://schemas.openxmlformats.org/officeDocument/2006/relationships/image" Target="media/imgrId84899149.png"/><Relationship Id="rId772661114b9b6c3a9" Type="http://schemas.openxmlformats.org/officeDocument/2006/relationships/image" Target="media/img772661114b9b6c3a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