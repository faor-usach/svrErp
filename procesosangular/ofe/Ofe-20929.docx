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93176538311cc5b5b" o:bwmode="white" o:targetscreensize="800,600">
      <v:fill r:id="rId16566538311cc5b55" o:title="tit_67896538311cc5b5f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muñón fracturado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ALEXIS CHRISTIAN VASSILIU SONDERBURG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20929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20929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ALEXIS CHRISTIAN VASSILIU SONDERBURG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24-10-2023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24-10-2023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Alexis Vassiliú Sonderburg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ALEXIS CHRISTIAN VASSILIU SONDERBURG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7669389-7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Alexis Vassiliú Sonderburg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avassilister@gmail.com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muñón de furgón CHANGAN M201"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>2.3.6.- Ensayo de Impacto: El ensayo de impacto Charpy será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55.00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24 de Octubre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24 de Octubre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OFE-20929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ALEXIS CHRISTIAN VASSILIU SONDERBURG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OFE-20929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ALEXIS CHRISTIAN VASSILIU SONDERBURG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078">
    <w:multiLevelType w:val="hybridMultilevel"/>
    <w:lvl w:ilvl="0" w:tplc="88612670">
      <w:start w:val="1"/>
      <w:numFmt w:val="decimal"/>
      <w:lvlText w:val="%1."/>
      <w:lvlJc w:val="left"/>
      <w:pPr>
        <w:ind w:left="720" w:hanging="360"/>
      </w:pPr>
    </w:lvl>
    <w:lvl w:ilvl="1" w:tplc="88612670" w:tentative="1">
      <w:start w:val="1"/>
      <w:numFmt w:val="lowerLetter"/>
      <w:lvlText w:val="%2."/>
      <w:lvlJc w:val="left"/>
      <w:pPr>
        <w:ind w:left="1440" w:hanging="360"/>
      </w:pPr>
    </w:lvl>
    <w:lvl w:ilvl="2" w:tplc="88612670" w:tentative="1">
      <w:start w:val="1"/>
      <w:numFmt w:val="lowerRoman"/>
      <w:lvlText w:val="%3."/>
      <w:lvlJc w:val="right"/>
      <w:pPr>
        <w:ind w:left="2160" w:hanging="180"/>
      </w:pPr>
    </w:lvl>
    <w:lvl w:ilvl="3" w:tplc="88612670" w:tentative="1">
      <w:start w:val="1"/>
      <w:numFmt w:val="decimal"/>
      <w:lvlText w:val="%4."/>
      <w:lvlJc w:val="left"/>
      <w:pPr>
        <w:ind w:left="2880" w:hanging="360"/>
      </w:pPr>
    </w:lvl>
    <w:lvl w:ilvl="4" w:tplc="88612670" w:tentative="1">
      <w:start w:val="1"/>
      <w:numFmt w:val="lowerLetter"/>
      <w:lvlText w:val="%5."/>
      <w:lvlJc w:val="left"/>
      <w:pPr>
        <w:ind w:left="3600" w:hanging="360"/>
      </w:pPr>
    </w:lvl>
    <w:lvl w:ilvl="5" w:tplc="88612670" w:tentative="1">
      <w:start w:val="1"/>
      <w:numFmt w:val="lowerRoman"/>
      <w:lvlText w:val="%6."/>
      <w:lvlJc w:val="right"/>
      <w:pPr>
        <w:ind w:left="4320" w:hanging="180"/>
      </w:pPr>
    </w:lvl>
    <w:lvl w:ilvl="6" w:tplc="88612670" w:tentative="1">
      <w:start w:val="1"/>
      <w:numFmt w:val="decimal"/>
      <w:lvlText w:val="%7."/>
      <w:lvlJc w:val="left"/>
      <w:pPr>
        <w:ind w:left="5040" w:hanging="360"/>
      </w:pPr>
    </w:lvl>
    <w:lvl w:ilvl="7" w:tplc="88612670" w:tentative="1">
      <w:start w:val="1"/>
      <w:numFmt w:val="lowerLetter"/>
      <w:lvlText w:val="%8."/>
      <w:lvlJc w:val="left"/>
      <w:pPr>
        <w:ind w:left="5760" w:hanging="360"/>
      </w:pPr>
    </w:lvl>
    <w:lvl w:ilvl="8" w:tplc="886126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77">
    <w:multiLevelType w:val="hybridMultilevel"/>
    <w:lvl w:ilvl="0" w:tplc="75239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8077">
    <w:abstractNumId w:val="18077"/>
  </w:num>
  <w:num w:numId="18078">
    <w:abstractNumId w:val="180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05001830" Type="http://schemas.openxmlformats.org/officeDocument/2006/relationships/comments" Target="comments.xml"/><Relationship Id="rId760827636" Type="http://schemas.microsoft.com/office/2011/relationships/commentsExtended" Target="commentsExtended.xml"/><Relationship Id="rId16566538311cc5b55" Type="http://schemas.openxmlformats.org/officeDocument/2006/relationships/image" Target="media/img16566538311cc5b55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