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30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e261c3c67db2" o:bwmode="white" o:targetscreensize="800,600">
      <v:fill r:id="rId15e261c3c67dac" o:title="tit_15e261c3c67db5" recolor="t" type="frame"/>
    </v:background>
  </w:background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64380C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64380C">
        <w:rPr>
          <w:rFonts w:ascii="Neuropolitical" w:hAnsi="Neuropolitical" w:cs="Arial"/>
          <w:noProof/>
          <w:sz w:val="40"/>
          <w:szCs w:val="40"/>
          <w:lang w:eastAsia="es-CL"/>
        </w:rPr>
        <w:t xml:space="preserve">ANALISIS DE FALLA DE EJES DE BOMBA</w:t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WELLFORD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14455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14455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WELLFORD CHILE SPA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8C1089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8C1089" w:rsidRDefault="00E517D6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E517D6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Jaime Alfaro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6A5024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C6535" w:rsidRDefault="006A5024">
      <w:pPr>
        <w:rPr>
          <w:rFonts w:ascii="Arial" w:hAnsi="Arial" w:cs="Arial"/>
          <w:color w:val="5B9BD5" w:themeColor="accent5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br w:type="page"/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3539BB">
      <w:pPr>
        <w:rPr>
          <w:rFonts w:ascii="Arial" w:hAnsi="Arial" w:cs="Arial"/>
          <w:color w:val="5B9BD5" w:themeColor="accent5"/>
          <w:lang w:val="es-ES"/>
        </w:rPr>
      </w:pPr>
      <w:r w:rsidRPr="006F0A43">
        <w:rPr>
          <w:rFonts w:ascii="Neuropolitical" w:hAnsi="Neuropolitical" w:cs="Arial"/>
          <w:noProof/>
          <w:color w:val="5B9BD5" w:themeColor="accent5"/>
          <w:sz w:val="48"/>
          <w:szCs w:val="4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1E443" wp14:editId="3DAE9723">
                <wp:simplePos x="0" y="0"/>
                <wp:positionH relativeFrom="column">
                  <wp:posOffset>66040</wp:posOffset>
                </wp:positionH>
                <wp:positionV relativeFrom="paragraph">
                  <wp:posOffset>6985</wp:posOffset>
                </wp:positionV>
                <wp:extent cx="1381125" cy="3048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65" w:rsidRPr="006F0A43" w:rsidRDefault="00E07365">
                            <w:pPr>
                              <w:rPr>
                                <w:rFonts w:ascii="Neuropolitical" w:hAnsi="Neuropolitical"/>
                                <w:color w:val="D9D9D9" w:themeColor="background1" w:themeShade="D9"/>
                              </w:rPr>
                            </w:pPr>
                            <w:r w:rsidRPr="006F0A43">
                              <w:rPr>
                                <w:rFonts w:ascii="Neuropolitical" w:hAnsi="Neuropolitical"/>
                                <w:color w:val="D9D9D9" w:themeColor="background1" w:themeShade="D9"/>
                              </w:rPr>
                              <w:t>RESÚMEN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2pt;margin-top:.55pt;width:10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" filled="f" strokecolor="#d8d8d8 [2732]" strokeweight="2pt">
                <v:textbox>
                  <w:txbxContent>
                    <w:p w:rsidR="00E07365" w:rsidRPr="006F0A43" w:rsidRDefault="00E07365">
                      <w:pPr>
                        <w:rPr>
                          <w:rFonts w:ascii="Neuropolitical" w:hAnsi="Neuropolitical"/>
                          <w:color w:val="D9D9D9" w:themeColor="background1" w:themeShade="D9"/>
                        </w:rPr>
                      </w:pPr>
                      <w:r w:rsidRPr="006F0A43">
                        <w:rPr>
                          <w:rFonts w:ascii="Neuropolitical" w:hAnsi="Neuropolitical"/>
                          <w:color w:val="D9D9D9" w:themeColor="background1" w:themeShade="D9"/>
                        </w:rPr>
                        <w:t>RESÚMEN</w:t>
                      </w:r>
                    </w:p>
                  </w:txbxContent>
                </v:textbox>
              </v:shape>
            </w:pict>
          </mc:Fallback>
        </mc:AlternateContent>
      </w:r>
    </w:p>
    <w:p w:rsidR="00BC6535" w:rsidRDefault="00BC6535" w:rsidP="00BC6535">
      <w:pPr>
        <w:rPr>
          <w:rFonts w:ascii="Arial" w:hAnsi="Arial" w:cs="Arial"/>
          <w:b/>
          <w:sz w:val="20"/>
          <w:szCs w:val="20"/>
        </w:rPr>
      </w:pPr>
    </w:p>
    <w:p w:rsidR="003539BB" w:rsidRDefault="003539BB" w:rsidP="00BC6535">
      <w:pPr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BC6535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WELLFORD CHILE SPA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96546520-0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Jaime Alfaro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jalfaro@wellford.cl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BC6535">
      <w:pPr>
        <w:ind w:left="284" w:hanging="1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ejes de bomba"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el origen de la falla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BC6535">
      <w:pPr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BC6535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207.50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lastRenderedPageBreak/>
        <w:tab/>
      </w:r>
    </w:p>
    <w:p w:rsidR="00854B9C" w:rsidRDefault="00854B9C" w:rsidP="00854B9C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854B9C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854B9C">
      <w:pPr>
        <w:pStyle w:val="blancosubtitulo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854B9C">
      <w:pPr>
        <w:pStyle w:val="blancosubtitulos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54B9C" w:rsidRPr="008642B0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Pr="00D84CAA" w:rsidRDefault="00854B9C" w:rsidP="00AD7C31">
      <w:pPr>
        <w:pStyle w:val="blancosubtitulos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506931" cy="848563"/>
            <wp:effectExtent l="0" t="0" r="0" b="0"/>
            <wp:wrapSquare wrapText="bothSides"/>
            <wp:docPr id="582327270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46615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E816D3" w:rsidRDefault="00E816D3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8E3C6" wp14:editId="4466E817">
                <wp:simplePos x="0" y="0"/>
                <wp:positionH relativeFrom="column">
                  <wp:posOffset>3630930</wp:posOffset>
                </wp:positionH>
                <wp:positionV relativeFrom="paragraph">
                  <wp:posOffset>97790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7.7pt" to="53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lastRenderedPageBreak/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 xml:space="preserve">Alejandro Castillo A.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815BD2"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9D6087" w:rsidP="009D6087">
      <w:pPr>
        <w:pStyle w:val="blancosubtitulos"/>
        <w:tabs>
          <w:tab w:val="left" w:pos="2410"/>
        </w:tabs>
        <w:ind w:left="708"/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FA56F2"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bookmarkStart w:id="0" w:name="_GoBack"/>
      <w:bookmarkEnd w:id="0"/>
      <w:r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92187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656" w:right="616" w:bottom="1956" w:left="567" w:header="708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65" w:rsidRDefault="00E07365" w:rsidP="009D2B3B">
      <w:r>
        <w:separator/>
      </w:r>
    </w:p>
  </w:endnote>
  <w:endnote w:type="continuationSeparator" w:id="0">
    <w:p w:rsidR="00E07365" w:rsidRDefault="00E07365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5D28B4B4" wp14:editId="7DA93773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0D2655" w:rsidRDefault="00E07365" w:rsidP="006A5024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E07365" w:rsidRPr="000D2655" w:rsidRDefault="00E07365" w:rsidP="006A5024">
    <w:pPr>
      <w:spacing w:before="10" w:line="259" w:lineRule="auto"/>
      <w:ind w:left="599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2576" behindDoc="0" locked="0" layoutInCell="1" allowOverlap="1" wp14:anchorId="592C838C" wp14:editId="1BBF74D8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proofErr w:type="spellStart"/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</w:t>
    </w:r>
    <w:proofErr w:type="spellEnd"/>
    <w:r w:rsidRPr="000D2655">
      <w:rPr>
        <w:rFonts w:eastAsia="Myriad Pro" w:cs="Myriad Pro"/>
        <w:color w:val="656568"/>
        <w:sz w:val="20"/>
        <w:szCs w:val="20"/>
      </w:rPr>
      <w:t xml:space="preserve">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07365" w:rsidRPr="000D2655" w:rsidRDefault="00E07365" w:rsidP="006A5024">
    <w:pPr>
      <w:spacing w:before="10" w:line="259" w:lineRule="auto"/>
      <w:ind w:left="4820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65" w:rsidRDefault="00E07365" w:rsidP="009D2B3B">
      <w:r>
        <w:separator/>
      </w:r>
    </w:p>
  </w:footnote>
  <w:footnote w:type="continuationSeparator" w:id="0">
    <w:p w:rsidR="00E07365" w:rsidRDefault="00E07365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FA56F2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E6D0B5" wp14:editId="3EE1ACE2">
              <wp:simplePos x="0" y="0"/>
              <wp:positionH relativeFrom="column">
                <wp:posOffset>4907280</wp:posOffset>
              </wp:positionH>
              <wp:positionV relativeFrom="paragraph">
                <wp:posOffset>-268605</wp:posOffset>
              </wp:positionV>
              <wp:extent cx="1943100" cy="8204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20 de Enero de 2020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0.-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FA56F2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3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FA56F2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4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386.4pt;margin-top:-21.15pt;width:153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" fillcolor="white [3212]" stroked="f" strokeweight=".5pt">
              <v:textbox>
                <w:txbxContent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20 de Enero de 2020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0.-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FA56F2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3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FA56F2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4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B24120" wp14:editId="3B795F76">
              <wp:simplePos x="0" y="0"/>
              <wp:positionH relativeFrom="column">
                <wp:posOffset>2859405</wp:posOffset>
              </wp:positionH>
              <wp:positionV relativeFrom="paragraph">
                <wp:posOffset>-241300</wp:posOffset>
              </wp:positionV>
              <wp:extent cx="2032000" cy="820420"/>
              <wp:effectExtent l="0" t="0" r="635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B72119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OFERTA ECONÓMICA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OFE-14455</w:t>
                          </w:r>
                        </w:p>
                        <w:p w:rsidR="00E07365" w:rsidRPr="00C21EEB" w:rsidRDefault="00E07365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WELLFORD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3" o:spid="_x0000_s1028" type="#_x0000_t202" style="position:absolute;margin-left:225.15pt;margin-top:-19pt;width:160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" fillcolor="white [3212]" stroked="f" strokeweight=".5pt">
              <v:textbox>
                <w:txbxContent>
                  <w:p w:rsidR="00E07365" w:rsidRPr="00C21EEB" w:rsidRDefault="00B72119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OFERTA ECONÓMICA</w:t>
                    </w:r>
                  </w:p>
                  <w:p w:rsidR="00E07365" w:rsidRPr="00C21EEB" w:rsidRDefault="00E07365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OFE-14455</w:t>
                    </w:r>
                  </w:p>
                  <w:p w:rsidR="00E07365" w:rsidRPr="00C21EEB" w:rsidRDefault="00E07365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WELLFORD CHILE SPA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A500F01" wp14:editId="2C5C6ABD">
          <wp:simplePos x="0" y="0"/>
          <wp:positionH relativeFrom="column">
            <wp:posOffset>-44450</wp:posOffset>
          </wp:positionH>
          <wp:positionV relativeFrom="paragraph">
            <wp:posOffset>-317500</wp:posOffset>
          </wp:positionV>
          <wp:extent cx="2311400" cy="922020"/>
          <wp:effectExtent l="0" t="0" r="0" b="0"/>
          <wp:wrapThrough wrapText="bothSides">
            <wp:wrapPolygon edited="0">
              <wp:start x="0" y="0"/>
              <wp:lineTo x="0" y="20975"/>
              <wp:lineTo x="21363" y="20975"/>
              <wp:lineTo x="2136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56F2"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7077922C" wp14:editId="362FA70F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6A5024">
    <w:pPr>
      <w:pStyle w:val="Encabezado"/>
      <w:tabs>
        <w:tab w:val="center" w:pos="5528"/>
        <w:tab w:val="left" w:pos="8040"/>
      </w:tabs>
    </w:pPr>
    <w:r>
      <w:tab/>
    </w:r>
    <w:r w:rsidR="00FA56F2"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inline distT="0" distB="0" distL="0" distR="0" wp14:anchorId="5FC143B7" wp14:editId="144FB6F3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512A383B" wp14:editId="5BBC12DD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047852">
    <w:multiLevelType w:val="hybridMultilevel"/>
    <w:lvl w:ilvl="0" w:tplc="83339233">
      <w:start w:val="1"/>
      <w:numFmt w:val="decimal"/>
      <w:lvlText w:val="%1."/>
      <w:lvlJc w:val="left"/>
      <w:pPr>
        <w:ind w:left="720" w:hanging="360"/>
      </w:pPr>
    </w:lvl>
    <w:lvl w:ilvl="1" w:tplc="83339233" w:tentative="1">
      <w:start w:val="1"/>
      <w:numFmt w:val="lowerLetter"/>
      <w:lvlText w:val="%2."/>
      <w:lvlJc w:val="left"/>
      <w:pPr>
        <w:ind w:left="1440" w:hanging="360"/>
      </w:pPr>
    </w:lvl>
    <w:lvl w:ilvl="2" w:tplc="83339233" w:tentative="1">
      <w:start w:val="1"/>
      <w:numFmt w:val="lowerRoman"/>
      <w:lvlText w:val="%3."/>
      <w:lvlJc w:val="right"/>
      <w:pPr>
        <w:ind w:left="2160" w:hanging="180"/>
      </w:pPr>
    </w:lvl>
    <w:lvl w:ilvl="3" w:tplc="83339233" w:tentative="1">
      <w:start w:val="1"/>
      <w:numFmt w:val="decimal"/>
      <w:lvlText w:val="%4."/>
      <w:lvlJc w:val="left"/>
      <w:pPr>
        <w:ind w:left="2880" w:hanging="360"/>
      </w:pPr>
    </w:lvl>
    <w:lvl w:ilvl="4" w:tplc="83339233" w:tentative="1">
      <w:start w:val="1"/>
      <w:numFmt w:val="lowerLetter"/>
      <w:lvlText w:val="%5."/>
      <w:lvlJc w:val="left"/>
      <w:pPr>
        <w:ind w:left="3600" w:hanging="360"/>
      </w:pPr>
    </w:lvl>
    <w:lvl w:ilvl="5" w:tplc="83339233" w:tentative="1">
      <w:start w:val="1"/>
      <w:numFmt w:val="lowerRoman"/>
      <w:lvlText w:val="%6."/>
      <w:lvlJc w:val="right"/>
      <w:pPr>
        <w:ind w:left="4320" w:hanging="180"/>
      </w:pPr>
    </w:lvl>
    <w:lvl w:ilvl="6" w:tplc="83339233" w:tentative="1">
      <w:start w:val="1"/>
      <w:numFmt w:val="decimal"/>
      <w:lvlText w:val="%7."/>
      <w:lvlJc w:val="left"/>
      <w:pPr>
        <w:ind w:left="5040" w:hanging="360"/>
      </w:pPr>
    </w:lvl>
    <w:lvl w:ilvl="7" w:tplc="83339233" w:tentative="1">
      <w:start w:val="1"/>
      <w:numFmt w:val="lowerLetter"/>
      <w:lvlText w:val="%8."/>
      <w:lvlJc w:val="left"/>
      <w:pPr>
        <w:ind w:left="5760" w:hanging="360"/>
      </w:pPr>
    </w:lvl>
    <w:lvl w:ilvl="8" w:tplc="833392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047851">
    <w:multiLevelType w:val="hybridMultilevel"/>
    <w:lvl w:ilvl="0" w:tplc="826223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4047851">
    <w:abstractNumId w:val="84047851"/>
  </w:num>
  <w:num w:numId="84047852">
    <w:abstractNumId w:val="840478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A2683"/>
    <w:rsid w:val="000C5B39"/>
    <w:rsid w:val="000D2655"/>
    <w:rsid w:val="00126A6C"/>
    <w:rsid w:val="00230DC6"/>
    <w:rsid w:val="00275CE5"/>
    <w:rsid w:val="002C68BE"/>
    <w:rsid w:val="00321351"/>
    <w:rsid w:val="003539BB"/>
    <w:rsid w:val="00383B02"/>
    <w:rsid w:val="003A558B"/>
    <w:rsid w:val="003E39CB"/>
    <w:rsid w:val="004003C9"/>
    <w:rsid w:val="0041383C"/>
    <w:rsid w:val="0043286F"/>
    <w:rsid w:val="00443521"/>
    <w:rsid w:val="00466486"/>
    <w:rsid w:val="004C7E42"/>
    <w:rsid w:val="00515D0B"/>
    <w:rsid w:val="005202A4"/>
    <w:rsid w:val="005410D9"/>
    <w:rsid w:val="005D1293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C1089"/>
    <w:rsid w:val="008D01CC"/>
    <w:rsid w:val="0092187A"/>
    <w:rsid w:val="009252D9"/>
    <w:rsid w:val="009D2B3B"/>
    <w:rsid w:val="009D6087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94420"/>
    <w:rsid w:val="00D66B52"/>
    <w:rsid w:val="00DC53C2"/>
    <w:rsid w:val="00DF0666"/>
    <w:rsid w:val="00E01A9D"/>
    <w:rsid w:val="00E07365"/>
    <w:rsid w:val="00E517D6"/>
    <w:rsid w:val="00E816D3"/>
    <w:rsid w:val="00E90C75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simet@usach.c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756954955" Type="http://schemas.openxmlformats.org/officeDocument/2006/relationships/comments" Target="comments.xml"/><Relationship Id="rId34661560" Type="http://schemas.openxmlformats.org/officeDocument/2006/relationships/image" Target="media/imgrId34661560.png"/><Relationship Id="rId15e261c3c67dac" Type="http://schemas.openxmlformats.org/officeDocument/2006/relationships/image" Target="media/img15e261c3c67da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USACH</cp:lastModifiedBy>
  <cp:revision>36</cp:revision>
  <dcterms:created xsi:type="dcterms:W3CDTF">2020-01-20T18:46:00Z</dcterms:created>
  <dcterms:modified xsi:type="dcterms:W3CDTF">2020-01-20T21:31:00Z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