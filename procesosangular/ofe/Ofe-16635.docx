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21760a41a77044c7" o:bwmode="white" o:targetscreensize="800,600">
      <v:fill r:id="rId128460a41a77044c5" o:title="tit_909360a41a77044c9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CORPORACION NACIONAL DEL COBRE DE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16635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16635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CORPORACION NACIONAL DEL COBRE DE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18-05-2021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Pablo Bustos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CORPORACION NACIONAL DEL COBRE DE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61704000-K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Pablo Bustos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PBust002@codelco.cl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"Caracterizar 02 revestimiento de caucho"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de tracción: Los ensayos de tracción se realizaran en base a la norma ASTM E8, o equivalente dependiendo de los requerimientos (API, AWS, ASME, ASTMA 370, etc.).</w:t>
        <w:br/>
        <w:t xml:space="preserve">2.3.2.- Ensayos de Dureza: Dependiendo de la naturaleza del análisis, se podrán realizar ensayos de microdureza Vickers o durezas de otros tipos, como Brinell, Rockwell A, B o C, etc.</w:t>
        <w:br/>
        <w:t xml:space="preserve">2.3.3.-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54614993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657496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18 de Mayo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18 de Mayo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OFE-16635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CORPORACION NACIONAL DEL COBRE DE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OFE-16635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CORPORACION NACIONAL DEL COBRE DE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561">
    <w:multiLevelType w:val="hybridMultilevel"/>
    <w:lvl w:ilvl="0" w:tplc="10486685">
      <w:start w:val="1"/>
      <w:numFmt w:val="decimal"/>
      <w:lvlText w:val="%1."/>
      <w:lvlJc w:val="left"/>
      <w:pPr>
        <w:ind w:left="720" w:hanging="360"/>
      </w:pPr>
    </w:lvl>
    <w:lvl w:ilvl="1" w:tplc="10486685" w:tentative="1">
      <w:start w:val="1"/>
      <w:numFmt w:val="lowerLetter"/>
      <w:lvlText w:val="%2."/>
      <w:lvlJc w:val="left"/>
      <w:pPr>
        <w:ind w:left="1440" w:hanging="360"/>
      </w:pPr>
    </w:lvl>
    <w:lvl w:ilvl="2" w:tplc="10486685" w:tentative="1">
      <w:start w:val="1"/>
      <w:numFmt w:val="lowerRoman"/>
      <w:lvlText w:val="%3."/>
      <w:lvlJc w:val="right"/>
      <w:pPr>
        <w:ind w:left="2160" w:hanging="180"/>
      </w:pPr>
    </w:lvl>
    <w:lvl w:ilvl="3" w:tplc="10486685" w:tentative="1">
      <w:start w:val="1"/>
      <w:numFmt w:val="decimal"/>
      <w:lvlText w:val="%4."/>
      <w:lvlJc w:val="left"/>
      <w:pPr>
        <w:ind w:left="2880" w:hanging="360"/>
      </w:pPr>
    </w:lvl>
    <w:lvl w:ilvl="4" w:tplc="10486685" w:tentative="1">
      <w:start w:val="1"/>
      <w:numFmt w:val="lowerLetter"/>
      <w:lvlText w:val="%5."/>
      <w:lvlJc w:val="left"/>
      <w:pPr>
        <w:ind w:left="3600" w:hanging="360"/>
      </w:pPr>
    </w:lvl>
    <w:lvl w:ilvl="5" w:tplc="10486685" w:tentative="1">
      <w:start w:val="1"/>
      <w:numFmt w:val="lowerRoman"/>
      <w:lvlText w:val="%6."/>
      <w:lvlJc w:val="right"/>
      <w:pPr>
        <w:ind w:left="4320" w:hanging="180"/>
      </w:pPr>
    </w:lvl>
    <w:lvl w:ilvl="6" w:tplc="10486685" w:tentative="1">
      <w:start w:val="1"/>
      <w:numFmt w:val="decimal"/>
      <w:lvlText w:val="%7."/>
      <w:lvlJc w:val="left"/>
      <w:pPr>
        <w:ind w:left="5040" w:hanging="360"/>
      </w:pPr>
    </w:lvl>
    <w:lvl w:ilvl="7" w:tplc="10486685" w:tentative="1">
      <w:start w:val="1"/>
      <w:numFmt w:val="lowerLetter"/>
      <w:lvlText w:val="%8."/>
      <w:lvlJc w:val="left"/>
      <w:pPr>
        <w:ind w:left="5760" w:hanging="360"/>
      </w:pPr>
    </w:lvl>
    <w:lvl w:ilvl="8" w:tplc="1048668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60">
    <w:multiLevelType w:val="hybridMultilevel"/>
    <w:lvl w:ilvl="0" w:tplc="135870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560">
    <w:abstractNumId w:val="17560"/>
  </w:num>
  <w:num w:numId="17561">
    <w:abstractNumId w:val="17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91718742" Type="http://schemas.openxmlformats.org/officeDocument/2006/relationships/comments" Target="comments.xml"/><Relationship Id="rId991723430" Type="http://schemas.microsoft.com/office/2011/relationships/commentsExtended" Target="commentsExtended.xml"/><Relationship Id="rId65749608" Type="http://schemas.openxmlformats.org/officeDocument/2006/relationships/image" Target="media/imgrId65749608.png"/><Relationship Id="rId128460a41a77044c5" Type="http://schemas.openxmlformats.org/officeDocument/2006/relationships/image" Target="media/img128460a41a77044c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