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067648de374f08a0" o:bwmode="white" o:targetscreensize="800,600">
      <v:fill r:id="rId1956648de374f089c" o:title="tit_1521648de374f08a3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SOCIEDAD COMERCIAL METALMECáNICA SPA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20271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20271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SOCIEDAD COMERCIAL METALMECáNICA SPA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17-06-2023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17-06-2023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Marco Carrasco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SOCIEDAD COMERCIAL METALMECáNICA SPA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77166267-6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Marco Carrasco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mcarrasco@socomet.cl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"Análisis de falla a pieza fundida"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Ensayos no destructivos: Estos ensayos se pueden realizar mediante tintas, ultrasonido, partículas magnéticas, radiografías. La elección del tipo de ensayo se realiza en virtud del cumplimiento del objetivo a menos que el mandante estime lo contrario, lo cual debe ser establecido previamente entre las partes.</w:t>
        <w:br/>
        <w:t xml:space="preserve">2.3.2.- Análisis Fractográfico: Se analizará la superficie de fractura de la o las piezas en estudio.</w:t>
        <w:br/>
        <w:t xml:space="preserve">2.3.3.-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2.3.4.- Macrografías: Se realizará un análisis micrográfico para evaluar los sectores de interés observando posibles discontinuidades, defectos, tratamientos térmicos, etc.</w:t>
        <w:br/>
        <w:t xml:space="preserve">2.3.5.-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2.3.6.- Ensayos de tracción: Los ensayos de tracción se realizaran en base a la norma ASTM E8, o equivalente dependiendo de los requerimientos (API, AWS, ASME, ASTMA 370, etc.).</w:t>
        <w:br/>
        <w:t xml:space="preserve">2.3.7.- Ensayos de Dureza: Dependiendo de la naturaleza del an?lisis, se podr?n realizar ensayos de microdureza Vickers o durezas de otros tipos, como Brinell, Rockwell A, B o C, etc.</w:t>
        <w:br/>
        <w:t xml:space="preserve">2.3.8.-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108710784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958554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17 de Junio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17 de Junio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OFE-20271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SOCIEDAD COMERCIAL METALMECáNICA SPA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OFE-20271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SOCIEDAD COMERCIAL METALMECáNICA SPA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742">
    <w:multiLevelType w:val="hybridMultilevel"/>
    <w:lvl w:ilvl="0" w:tplc="66925659">
      <w:start w:val="1"/>
      <w:numFmt w:val="decimal"/>
      <w:lvlText w:val="%1."/>
      <w:lvlJc w:val="left"/>
      <w:pPr>
        <w:ind w:left="720" w:hanging="360"/>
      </w:pPr>
    </w:lvl>
    <w:lvl w:ilvl="1" w:tplc="66925659" w:tentative="1">
      <w:start w:val="1"/>
      <w:numFmt w:val="lowerLetter"/>
      <w:lvlText w:val="%2."/>
      <w:lvlJc w:val="left"/>
      <w:pPr>
        <w:ind w:left="1440" w:hanging="360"/>
      </w:pPr>
    </w:lvl>
    <w:lvl w:ilvl="2" w:tplc="66925659" w:tentative="1">
      <w:start w:val="1"/>
      <w:numFmt w:val="lowerRoman"/>
      <w:lvlText w:val="%3."/>
      <w:lvlJc w:val="right"/>
      <w:pPr>
        <w:ind w:left="2160" w:hanging="180"/>
      </w:pPr>
    </w:lvl>
    <w:lvl w:ilvl="3" w:tplc="66925659" w:tentative="1">
      <w:start w:val="1"/>
      <w:numFmt w:val="decimal"/>
      <w:lvlText w:val="%4."/>
      <w:lvlJc w:val="left"/>
      <w:pPr>
        <w:ind w:left="2880" w:hanging="360"/>
      </w:pPr>
    </w:lvl>
    <w:lvl w:ilvl="4" w:tplc="66925659" w:tentative="1">
      <w:start w:val="1"/>
      <w:numFmt w:val="lowerLetter"/>
      <w:lvlText w:val="%5."/>
      <w:lvlJc w:val="left"/>
      <w:pPr>
        <w:ind w:left="3600" w:hanging="360"/>
      </w:pPr>
    </w:lvl>
    <w:lvl w:ilvl="5" w:tplc="66925659" w:tentative="1">
      <w:start w:val="1"/>
      <w:numFmt w:val="lowerRoman"/>
      <w:lvlText w:val="%6."/>
      <w:lvlJc w:val="right"/>
      <w:pPr>
        <w:ind w:left="4320" w:hanging="180"/>
      </w:pPr>
    </w:lvl>
    <w:lvl w:ilvl="6" w:tplc="66925659" w:tentative="1">
      <w:start w:val="1"/>
      <w:numFmt w:val="decimal"/>
      <w:lvlText w:val="%7."/>
      <w:lvlJc w:val="left"/>
      <w:pPr>
        <w:ind w:left="5040" w:hanging="360"/>
      </w:pPr>
    </w:lvl>
    <w:lvl w:ilvl="7" w:tplc="66925659" w:tentative="1">
      <w:start w:val="1"/>
      <w:numFmt w:val="lowerLetter"/>
      <w:lvlText w:val="%8."/>
      <w:lvlJc w:val="left"/>
      <w:pPr>
        <w:ind w:left="5760" w:hanging="360"/>
      </w:pPr>
    </w:lvl>
    <w:lvl w:ilvl="8" w:tplc="6692565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41">
    <w:multiLevelType w:val="hybridMultilevel"/>
    <w:lvl w:ilvl="0" w:tplc="8422637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6741">
    <w:abstractNumId w:val="26741"/>
  </w:num>
  <w:num w:numId="26742">
    <w:abstractNumId w:val="267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303659056" Type="http://schemas.openxmlformats.org/officeDocument/2006/relationships/comments" Target="comments.xml"/><Relationship Id="rId601965331" Type="http://schemas.microsoft.com/office/2011/relationships/commentsExtended" Target="commentsExtended.xml"/><Relationship Id="rId95855408" Type="http://schemas.openxmlformats.org/officeDocument/2006/relationships/image" Target="media/imgrId95855408.png"/><Relationship Id="rId1956648de374f089c" Type="http://schemas.openxmlformats.org/officeDocument/2006/relationships/image" Target="media/img1956648de374f089c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