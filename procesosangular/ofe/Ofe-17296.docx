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24961532369c0317" o:bwmode="white" o:targetscreensize="800,600">
      <v:fill r:id="rId789261532369c0315" o:title="tit_985261532369c031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CEMENTO POLPAICO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17296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17296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CEMENTO POLPAICO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28-09-2021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28-09-2021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Guzmán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CEMENTO POLPAICO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91337000-7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Guzmán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ignacio.guzman@polpaico.cl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diagnostico de fractura de eje de reductor"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Dimensional: Se realizar?n las mediciones necesarias, con los instrumentos indicados para la confirmaci?n o ratificaci?n de las medidas especificadas por normas, planos y/o especificaci?n del cliente.</w:t>
        <w:br/>
        <w:t xml:space="preserve">2.3.2.-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Medici?n de Rugosidad Superficial: Se analizar? la rugosidad superficial del material para determinar los par?metros Ra y/o Rz, dependiendo de las caracter?sticas y necesidades del estudio.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54504427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75747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Septiembre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Septiembre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OFE-17296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CEMENTO POLPAICO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OFE-17296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CEMENTO POLPAICO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67">
    <w:multiLevelType w:val="hybridMultilevel"/>
    <w:lvl w:ilvl="0" w:tplc="99304495">
      <w:start w:val="1"/>
      <w:numFmt w:val="decimal"/>
      <w:lvlText w:val="%1."/>
      <w:lvlJc w:val="left"/>
      <w:pPr>
        <w:ind w:left="720" w:hanging="360"/>
      </w:pPr>
    </w:lvl>
    <w:lvl w:ilvl="1" w:tplc="99304495" w:tentative="1">
      <w:start w:val="1"/>
      <w:numFmt w:val="lowerLetter"/>
      <w:lvlText w:val="%2."/>
      <w:lvlJc w:val="left"/>
      <w:pPr>
        <w:ind w:left="1440" w:hanging="360"/>
      </w:pPr>
    </w:lvl>
    <w:lvl w:ilvl="2" w:tplc="99304495" w:tentative="1">
      <w:start w:val="1"/>
      <w:numFmt w:val="lowerRoman"/>
      <w:lvlText w:val="%3."/>
      <w:lvlJc w:val="right"/>
      <w:pPr>
        <w:ind w:left="2160" w:hanging="180"/>
      </w:pPr>
    </w:lvl>
    <w:lvl w:ilvl="3" w:tplc="99304495" w:tentative="1">
      <w:start w:val="1"/>
      <w:numFmt w:val="decimal"/>
      <w:lvlText w:val="%4."/>
      <w:lvlJc w:val="left"/>
      <w:pPr>
        <w:ind w:left="2880" w:hanging="360"/>
      </w:pPr>
    </w:lvl>
    <w:lvl w:ilvl="4" w:tplc="99304495" w:tentative="1">
      <w:start w:val="1"/>
      <w:numFmt w:val="lowerLetter"/>
      <w:lvlText w:val="%5."/>
      <w:lvlJc w:val="left"/>
      <w:pPr>
        <w:ind w:left="3600" w:hanging="360"/>
      </w:pPr>
    </w:lvl>
    <w:lvl w:ilvl="5" w:tplc="99304495" w:tentative="1">
      <w:start w:val="1"/>
      <w:numFmt w:val="lowerRoman"/>
      <w:lvlText w:val="%6."/>
      <w:lvlJc w:val="right"/>
      <w:pPr>
        <w:ind w:left="4320" w:hanging="180"/>
      </w:pPr>
    </w:lvl>
    <w:lvl w:ilvl="6" w:tplc="99304495" w:tentative="1">
      <w:start w:val="1"/>
      <w:numFmt w:val="decimal"/>
      <w:lvlText w:val="%7."/>
      <w:lvlJc w:val="left"/>
      <w:pPr>
        <w:ind w:left="5040" w:hanging="360"/>
      </w:pPr>
    </w:lvl>
    <w:lvl w:ilvl="7" w:tplc="99304495" w:tentative="1">
      <w:start w:val="1"/>
      <w:numFmt w:val="lowerLetter"/>
      <w:lvlText w:val="%8."/>
      <w:lvlJc w:val="left"/>
      <w:pPr>
        <w:ind w:left="5760" w:hanging="360"/>
      </w:pPr>
    </w:lvl>
    <w:lvl w:ilvl="8" w:tplc="993044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66">
    <w:multiLevelType w:val="hybridMultilevel"/>
    <w:lvl w:ilvl="0" w:tplc="3419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866">
    <w:abstractNumId w:val="11866"/>
  </w:num>
  <w:num w:numId="11867">
    <w:abstractNumId w:val="11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25280527" Type="http://schemas.openxmlformats.org/officeDocument/2006/relationships/comments" Target="comments.xml"/><Relationship Id="rId932944367" Type="http://schemas.microsoft.com/office/2011/relationships/commentsExtended" Target="commentsExtended.xml"/><Relationship Id="rId97574779" Type="http://schemas.openxmlformats.org/officeDocument/2006/relationships/image" Target="media/imgrId97574779.png"/><Relationship Id="rId789261532369c0315" Type="http://schemas.openxmlformats.org/officeDocument/2006/relationships/image" Target="media/img789261532369c031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