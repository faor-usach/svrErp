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245062e0301cd524d" o:bwmode="white" o:targetscreensize="800,600">
      <v:fill r:id="rId461962e0301cd5248" o:title="tit_884862e0301cd524f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CONTRACTUAL MINERA CANDELARIA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18666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18666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CONTRACTUAL MINERA CANDELARIA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26-07-2022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26-07-2022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Chávez Valenzuela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CONTRACTUAL MINERA CANDELARIA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85272800-0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Matías Chávez Valenzuela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matias.chavez@lundinmining.com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raiz de la falla de las placas de cilindro de molino de bolas"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2.3.3.- Análisis Fractográfico: Se analizará la superficie de fractura de la o las piezas en estudio.</w:t>
        <w:br/>
        <w:t xml:space="preserve">2.3.4.-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2.3.5.- Macrografías: Se realizará un análisis micrográfico para evaluar los sectores de interés observando posibles discontinuidades, defectos, tratamientos térmicos, etc.</w:t>
        <w:br/>
        <w:t xml:space="preserve">2.3.6.-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2.3.7.- Ensayos de Dureza: Dependiendo de la naturaleza del an?lisis, se podr?n realizar ensayos de microdureza Vickers o durezas de otros tipos, como Brinell, Rockwell A, B o C, etc.</w:t>
        <w:br/>
        <w:t xml:space="preserve">2.3.8.-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75223784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786013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26 de Julio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26 de Julio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OFE-18666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CONTRACTUAL MINERA CANDELARIA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OFE-18666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CONTRACTUAL MINERA CANDELARIA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50">
    <w:multiLevelType w:val="hybridMultilevel"/>
    <w:lvl w:ilvl="0" w:tplc="32071533">
      <w:start w:val="1"/>
      <w:numFmt w:val="decimal"/>
      <w:lvlText w:val="%1."/>
      <w:lvlJc w:val="left"/>
      <w:pPr>
        <w:ind w:left="720" w:hanging="360"/>
      </w:pPr>
    </w:lvl>
    <w:lvl w:ilvl="1" w:tplc="32071533" w:tentative="1">
      <w:start w:val="1"/>
      <w:numFmt w:val="lowerLetter"/>
      <w:lvlText w:val="%2."/>
      <w:lvlJc w:val="left"/>
      <w:pPr>
        <w:ind w:left="1440" w:hanging="360"/>
      </w:pPr>
    </w:lvl>
    <w:lvl w:ilvl="2" w:tplc="32071533" w:tentative="1">
      <w:start w:val="1"/>
      <w:numFmt w:val="lowerRoman"/>
      <w:lvlText w:val="%3."/>
      <w:lvlJc w:val="right"/>
      <w:pPr>
        <w:ind w:left="2160" w:hanging="180"/>
      </w:pPr>
    </w:lvl>
    <w:lvl w:ilvl="3" w:tplc="32071533" w:tentative="1">
      <w:start w:val="1"/>
      <w:numFmt w:val="decimal"/>
      <w:lvlText w:val="%4."/>
      <w:lvlJc w:val="left"/>
      <w:pPr>
        <w:ind w:left="2880" w:hanging="360"/>
      </w:pPr>
    </w:lvl>
    <w:lvl w:ilvl="4" w:tplc="32071533" w:tentative="1">
      <w:start w:val="1"/>
      <w:numFmt w:val="lowerLetter"/>
      <w:lvlText w:val="%5."/>
      <w:lvlJc w:val="left"/>
      <w:pPr>
        <w:ind w:left="3600" w:hanging="360"/>
      </w:pPr>
    </w:lvl>
    <w:lvl w:ilvl="5" w:tplc="32071533" w:tentative="1">
      <w:start w:val="1"/>
      <w:numFmt w:val="lowerRoman"/>
      <w:lvlText w:val="%6."/>
      <w:lvlJc w:val="right"/>
      <w:pPr>
        <w:ind w:left="4320" w:hanging="180"/>
      </w:pPr>
    </w:lvl>
    <w:lvl w:ilvl="6" w:tplc="32071533" w:tentative="1">
      <w:start w:val="1"/>
      <w:numFmt w:val="decimal"/>
      <w:lvlText w:val="%7."/>
      <w:lvlJc w:val="left"/>
      <w:pPr>
        <w:ind w:left="5040" w:hanging="360"/>
      </w:pPr>
    </w:lvl>
    <w:lvl w:ilvl="7" w:tplc="32071533" w:tentative="1">
      <w:start w:val="1"/>
      <w:numFmt w:val="lowerLetter"/>
      <w:lvlText w:val="%8."/>
      <w:lvlJc w:val="left"/>
      <w:pPr>
        <w:ind w:left="5760" w:hanging="360"/>
      </w:pPr>
    </w:lvl>
    <w:lvl w:ilvl="8" w:tplc="320715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049">
    <w:multiLevelType w:val="hybridMultilevel"/>
    <w:lvl w:ilvl="0" w:tplc="6974090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7049">
    <w:abstractNumId w:val="27049"/>
  </w:num>
  <w:num w:numId="27050">
    <w:abstractNumId w:val="270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40786742" Type="http://schemas.openxmlformats.org/officeDocument/2006/relationships/comments" Target="comments.xml"/><Relationship Id="rId314508055" Type="http://schemas.microsoft.com/office/2011/relationships/commentsExtended" Target="commentsExtended.xml"/><Relationship Id="rId78601380" Type="http://schemas.openxmlformats.org/officeDocument/2006/relationships/image" Target="media/imgrId78601380.png"/><Relationship Id="rId461962e0301cd5248" Type="http://schemas.openxmlformats.org/officeDocument/2006/relationships/image" Target="media/img461962e0301cd5248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