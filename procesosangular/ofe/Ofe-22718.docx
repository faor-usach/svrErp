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391466e3551ed933f" o:bwmode="white" o:targetscreensize="800,600">
      <v:fill r:id="rId596666e3551ed933a" o:title="tit_504566e3551ed9342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ACEROS AZA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22718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22718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ACEROS AZA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12-09-2024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12-09-2024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Raúl Campusano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ACEROS AZA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92176000-0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Raúl Campusano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raul.campusano@aza.cl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"Estudio de corrosión de barras enterradas"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Microscopia Electrónica de Barrido: Se realizará microscopia electrónica para observar las zonas de interés y además, si es necesario, se realizará cuantificación de elementos por microsonda (EDS).</w:t>
        <w:br/>
        <w:t xml:space="preserve">2.3.5.- Curvas de Polarización: Como resultado de este estudio, además de determinar las curvas de polarización, se pueden determinar la corriente y potencial de corrosión en distintos medios, además con los mismos datos es posible determinar la velocidad de corrosión en MPY.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180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1400.00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Innovación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12 de Septiembre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12 de Septiembre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OFE-22718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ACEROS AZA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OFE-22718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ACEROS AZA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146">
    <w:multiLevelType w:val="hybridMultilevel"/>
    <w:lvl w:ilvl="0" w:tplc="97657165">
      <w:start w:val="1"/>
      <w:numFmt w:val="decimal"/>
      <w:lvlText w:val="%1."/>
      <w:lvlJc w:val="left"/>
      <w:pPr>
        <w:ind w:left="720" w:hanging="360"/>
      </w:pPr>
    </w:lvl>
    <w:lvl w:ilvl="1" w:tplc="97657165" w:tentative="1">
      <w:start w:val="1"/>
      <w:numFmt w:val="lowerLetter"/>
      <w:lvlText w:val="%2."/>
      <w:lvlJc w:val="left"/>
      <w:pPr>
        <w:ind w:left="1440" w:hanging="360"/>
      </w:pPr>
    </w:lvl>
    <w:lvl w:ilvl="2" w:tplc="97657165" w:tentative="1">
      <w:start w:val="1"/>
      <w:numFmt w:val="lowerRoman"/>
      <w:lvlText w:val="%3."/>
      <w:lvlJc w:val="right"/>
      <w:pPr>
        <w:ind w:left="2160" w:hanging="180"/>
      </w:pPr>
    </w:lvl>
    <w:lvl w:ilvl="3" w:tplc="97657165" w:tentative="1">
      <w:start w:val="1"/>
      <w:numFmt w:val="decimal"/>
      <w:lvlText w:val="%4."/>
      <w:lvlJc w:val="left"/>
      <w:pPr>
        <w:ind w:left="2880" w:hanging="360"/>
      </w:pPr>
    </w:lvl>
    <w:lvl w:ilvl="4" w:tplc="97657165" w:tentative="1">
      <w:start w:val="1"/>
      <w:numFmt w:val="lowerLetter"/>
      <w:lvlText w:val="%5."/>
      <w:lvlJc w:val="left"/>
      <w:pPr>
        <w:ind w:left="3600" w:hanging="360"/>
      </w:pPr>
    </w:lvl>
    <w:lvl w:ilvl="5" w:tplc="97657165" w:tentative="1">
      <w:start w:val="1"/>
      <w:numFmt w:val="lowerRoman"/>
      <w:lvlText w:val="%6."/>
      <w:lvlJc w:val="right"/>
      <w:pPr>
        <w:ind w:left="4320" w:hanging="180"/>
      </w:pPr>
    </w:lvl>
    <w:lvl w:ilvl="6" w:tplc="97657165" w:tentative="1">
      <w:start w:val="1"/>
      <w:numFmt w:val="decimal"/>
      <w:lvlText w:val="%7."/>
      <w:lvlJc w:val="left"/>
      <w:pPr>
        <w:ind w:left="5040" w:hanging="360"/>
      </w:pPr>
    </w:lvl>
    <w:lvl w:ilvl="7" w:tplc="97657165" w:tentative="1">
      <w:start w:val="1"/>
      <w:numFmt w:val="lowerLetter"/>
      <w:lvlText w:val="%8."/>
      <w:lvlJc w:val="left"/>
      <w:pPr>
        <w:ind w:left="5760" w:hanging="360"/>
      </w:pPr>
    </w:lvl>
    <w:lvl w:ilvl="8" w:tplc="9765716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45">
    <w:multiLevelType w:val="hybridMultilevel"/>
    <w:lvl w:ilvl="0" w:tplc="6553039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0145">
    <w:abstractNumId w:val="20145"/>
  </w:num>
  <w:num w:numId="20146">
    <w:abstractNumId w:val="201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68188476" Type="http://schemas.openxmlformats.org/officeDocument/2006/relationships/comments" Target="comments.xml"/><Relationship Id="rId259109496" Type="http://schemas.microsoft.com/office/2011/relationships/commentsExtended" Target="commentsExtended.xml"/><Relationship Id="rId596666e3551ed933a" Type="http://schemas.openxmlformats.org/officeDocument/2006/relationships/image" Target="media/img596666e3551ed933a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