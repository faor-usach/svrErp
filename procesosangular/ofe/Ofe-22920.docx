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9246671958424d0df" o:bwmode="white" o:targetscreensize="800,600">
      <v:fill r:id="rId7407671958424d0db" o:title="tit_8693671958424d0e2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cable fracturado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COMERCIAL Y SERVICIOS VERNE SPA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22920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22920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COMERCIAL Y SERVICIOS VERNE SPA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23-10-2024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23-10-2024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Edgardo Yuretic Pérez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COMERCIAL Y SERVICIOS VERNE SPA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76034722-1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Edgardo Yuretic Pérez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eyuretic@verne.cl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la fractura de cable de levante de pala eléctrica"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2.3.4.- Ensayos de tracción: Los ensayos de tracción se realizaran en base a la norma ASTM E8, o equivalente dependiendo de los requerimientos (API, AWS, ASME, ASTMA 370, etc.).</w:t>
        <w:br/>
        <w:t xml:space="preserve">2.3.5.- Ensayos de Dureza: Dependiendo de la naturaleza del an?lisis, se podr?n realizar ensayos de microdureza Vickers o durezas de otros tipos, como Brinell, Rockwell A, B o C, etc.</w:t>
        <w:br/>
        <w:t xml:space="preserve">2.3.6.-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46.00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Subgerente de Calidad/ISO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23 de Octubre de 2024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23 de Octubre de 2024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OFE-22920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COMERCIAL Y SERVICIOS VERNE SPA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OFE-22920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COMERCIAL Y SERVICIOS VERNE SPA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337">
    <w:multiLevelType w:val="hybridMultilevel"/>
    <w:lvl w:ilvl="0" w:tplc="13985290">
      <w:start w:val="1"/>
      <w:numFmt w:val="decimal"/>
      <w:lvlText w:val="%1."/>
      <w:lvlJc w:val="left"/>
      <w:pPr>
        <w:ind w:left="720" w:hanging="360"/>
      </w:pPr>
    </w:lvl>
    <w:lvl w:ilvl="1" w:tplc="13985290" w:tentative="1">
      <w:start w:val="1"/>
      <w:numFmt w:val="lowerLetter"/>
      <w:lvlText w:val="%2."/>
      <w:lvlJc w:val="left"/>
      <w:pPr>
        <w:ind w:left="1440" w:hanging="360"/>
      </w:pPr>
    </w:lvl>
    <w:lvl w:ilvl="2" w:tplc="13985290" w:tentative="1">
      <w:start w:val="1"/>
      <w:numFmt w:val="lowerRoman"/>
      <w:lvlText w:val="%3."/>
      <w:lvlJc w:val="right"/>
      <w:pPr>
        <w:ind w:left="2160" w:hanging="180"/>
      </w:pPr>
    </w:lvl>
    <w:lvl w:ilvl="3" w:tplc="13985290" w:tentative="1">
      <w:start w:val="1"/>
      <w:numFmt w:val="decimal"/>
      <w:lvlText w:val="%4."/>
      <w:lvlJc w:val="left"/>
      <w:pPr>
        <w:ind w:left="2880" w:hanging="360"/>
      </w:pPr>
    </w:lvl>
    <w:lvl w:ilvl="4" w:tplc="13985290" w:tentative="1">
      <w:start w:val="1"/>
      <w:numFmt w:val="lowerLetter"/>
      <w:lvlText w:val="%5."/>
      <w:lvlJc w:val="left"/>
      <w:pPr>
        <w:ind w:left="3600" w:hanging="360"/>
      </w:pPr>
    </w:lvl>
    <w:lvl w:ilvl="5" w:tplc="13985290" w:tentative="1">
      <w:start w:val="1"/>
      <w:numFmt w:val="lowerRoman"/>
      <w:lvlText w:val="%6."/>
      <w:lvlJc w:val="right"/>
      <w:pPr>
        <w:ind w:left="4320" w:hanging="180"/>
      </w:pPr>
    </w:lvl>
    <w:lvl w:ilvl="6" w:tplc="13985290" w:tentative="1">
      <w:start w:val="1"/>
      <w:numFmt w:val="decimal"/>
      <w:lvlText w:val="%7."/>
      <w:lvlJc w:val="left"/>
      <w:pPr>
        <w:ind w:left="5040" w:hanging="360"/>
      </w:pPr>
    </w:lvl>
    <w:lvl w:ilvl="7" w:tplc="13985290" w:tentative="1">
      <w:start w:val="1"/>
      <w:numFmt w:val="lowerLetter"/>
      <w:lvlText w:val="%8."/>
      <w:lvlJc w:val="left"/>
      <w:pPr>
        <w:ind w:left="5760" w:hanging="360"/>
      </w:pPr>
    </w:lvl>
    <w:lvl w:ilvl="8" w:tplc="139852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336">
    <w:multiLevelType w:val="hybridMultilevel"/>
    <w:lvl w:ilvl="0" w:tplc="746710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8336">
    <w:abstractNumId w:val="28336"/>
  </w:num>
  <w:num w:numId="28337">
    <w:abstractNumId w:val="283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465844725" Type="http://schemas.openxmlformats.org/officeDocument/2006/relationships/comments" Target="comments.xml"/><Relationship Id="rId603640746" Type="http://schemas.microsoft.com/office/2011/relationships/commentsExtended" Target="commentsExtended.xml"/><Relationship Id="rId7407671958424d0db" Type="http://schemas.openxmlformats.org/officeDocument/2006/relationships/image" Target="media/img7407671958424d0db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