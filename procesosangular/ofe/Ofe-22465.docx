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76266abdc12ea798" o:bwmode="white" o:targetscreensize="800,600">
      <v:fill r:id="rId853466abdc12ea791" o:title="tit_918866abdc12ea79b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ACCIONA AGUA SAU. AGENCIA EN CHILE 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22465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22465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Alfredo Artigas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ACCIONA AGUA SAU. AGENCIA EN CHILE 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01-08-2024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01-08-2024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José Cañas Serrano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ACCIONA AGUA SAU. AGENCIA EN CHILE 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59061500-5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José Cañas Serrano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josevicente.canas.serrano@acciona.com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el análisis de falla de un perno y realizar una caracterización comparativa con pernos sin 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Ensayos no destructivos: Estos ensayos se pueden realizar mediante tintas, ultrasonido, partículas magnéticas, radiografías. La elección del tipo de ensayo se realiza en virtud del cumplimiento del objetivo a menos que el mandante estime lo contrario, lo cual debe ser establecido previamente entre las partes.</w:t>
        <w:br/>
        <w:t xml:space="preserve">2.3.2.- Análisis Fractográfico: Se analizará la superficie de fractura de la o las piezas en estudio.</w:t>
        <w:br/>
        <w:t xml:space="preserve">2.3.3.-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2.3.4.-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2.3.5.- Ensayos de tracción: Los ensayos de tracción se realizaran en base a la norma ASTM E8, o equivalente dependiendo de los requerimientos (API, AWS, ASME, ASTMA 370, etc.).</w:t>
        <w:br/>
        <w:t xml:space="preserve">2.3.6.- Ensayos de Dureza: Dependiendo de la naturaleza del an?lisis, se podr?n realizar ensayos de microdureza Vickers o durezas de otros tipos, como Brinell, Rockwell A, B o C, etc.</w:t>
        <w:br/>
        <w:t xml:space="preserve">2.3.7.-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115.00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Subgerente de Innovación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01 de Agosto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01 de Agosto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OFE-22465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ACCIONA AGUA SAU. AGENCIA EN CHILE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OFE-22465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ACCIONA AGUA SAU. AGENCIA EN CHILE 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680">
    <w:multiLevelType w:val="hybridMultilevel"/>
    <w:lvl w:ilvl="0" w:tplc="75659790">
      <w:start w:val="1"/>
      <w:numFmt w:val="decimal"/>
      <w:lvlText w:val="%1."/>
      <w:lvlJc w:val="left"/>
      <w:pPr>
        <w:ind w:left="720" w:hanging="360"/>
      </w:pPr>
    </w:lvl>
    <w:lvl w:ilvl="1" w:tplc="75659790" w:tentative="1">
      <w:start w:val="1"/>
      <w:numFmt w:val="lowerLetter"/>
      <w:lvlText w:val="%2."/>
      <w:lvlJc w:val="left"/>
      <w:pPr>
        <w:ind w:left="1440" w:hanging="360"/>
      </w:pPr>
    </w:lvl>
    <w:lvl w:ilvl="2" w:tplc="75659790" w:tentative="1">
      <w:start w:val="1"/>
      <w:numFmt w:val="lowerRoman"/>
      <w:lvlText w:val="%3."/>
      <w:lvlJc w:val="right"/>
      <w:pPr>
        <w:ind w:left="2160" w:hanging="180"/>
      </w:pPr>
    </w:lvl>
    <w:lvl w:ilvl="3" w:tplc="75659790" w:tentative="1">
      <w:start w:val="1"/>
      <w:numFmt w:val="decimal"/>
      <w:lvlText w:val="%4."/>
      <w:lvlJc w:val="left"/>
      <w:pPr>
        <w:ind w:left="2880" w:hanging="360"/>
      </w:pPr>
    </w:lvl>
    <w:lvl w:ilvl="4" w:tplc="75659790" w:tentative="1">
      <w:start w:val="1"/>
      <w:numFmt w:val="lowerLetter"/>
      <w:lvlText w:val="%5."/>
      <w:lvlJc w:val="left"/>
      <w:pPr>
        <w:ind w:left="3600" w:hanging="360"/>
      </w:pPr>
    </w:lvl>
    <w:lvl w:ilvl="5" w:tplc="75659790" w:tentative="1">
      <w:start w:val="1"/>
      <w:numFmt w:val="lowerRoman"/>
      <w:lvlText w:val="%6."/>
      <w:lvlJc w:val="right"/>
      <w:pPr>
        <w:ind w:left="4320" w:hanging="180"/>
      </w:pPr>
    </w:lvl>
    <w:lvl w:ilvl="6" w:tplc="75659790" w:tentative="1">
      <w:start w:val="1"/>
      <w:numFmt w:val="decimal"/>
      <w:lvlText w:val="%7."/>
      <w:lvlJc w:val="left"/>
      <w:pPr>
        <w:ind w:left="5040" w:hanging="360"/>
      </w:pPr>
    </w:lvl>
    <w:lvl w:ilvl="7" w:tplc="75659790" w:tentative="1">
      <w:start w:val="1"/>
      <w:numFmt w:val="lowerLetter"/>
      <w:lvlText w:val="%8."/>
      <w:lvlJc w:val="left"/>
      <w:pPr>
        <w:ind w:left="5760" w:hanging="360"/>
      </w:pPr>
    </w:lvl>
    <w:lvl w:ilvl="8" w:tplc="756597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79">
    <w:multiLevelType w:val="hybridMultilevel"/>
    <w:lvl w:ilvl="0" w:tplc="916860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9679">
    <w:abstractNumId w:val="19679"/>
  </w:num>
  <w:num w:numId="19680">
    <w:abstractNumId w:val="196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655111693" Type="http://schemas.openxmlformats.org/officeDocument/2006/relationships/comments" Target="comments.xml"/><Relationship Id="rId716552734" Type="http://schemas.microsoft.com/office/2011/relationships/commentsExtended" Target="commentsExtended.xml"/><Relationship Id="rId853466abdc12ea791" Type="http://schemas.openxmlformats.org/officeDocument/2006/relationships/image" Target="media/img853466abdc12ea791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