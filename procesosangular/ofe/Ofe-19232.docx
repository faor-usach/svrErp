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318963850e6506a05" o:bwmode="white" o:targetscreensize="800,600">
      <v:fill r:id="rId250863850e6506a01" o:title="tit_621563850e6506a08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SOUTHAM FREEZE DRY SPA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19232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19232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SOUTHAM FREEZE DRY SPA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28-11-2022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Ramon Vidal 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SOUTHAM FREEZE DRY SPA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99563660-3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Ramon Vidal 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rvidal@southam.cl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origen de la falla de placas de equipo deshidratador"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Dureza: Dependiendo de la naturaleza del an?lisis, se podr?n realizar ensayos de microdureza Vickers o durezas de otros tipos, como Brinell, Rockwell A, B o C, etc.</w:t>
        <w:br/>
        <w:t xml:space="preserve">2.3.5.-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124.00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465988646" name="Picture 1" descr="../../ft/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ca.png"/>
                    <pic:cNvPicPr/>
                  </pic:nvPicPr>
                  <pic:blipFill>
                    <a:blip r:embed="rId309893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28 de Noviembre de 2022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28 de Noviembre de 2022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OFE-19232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SOUTHAM FREEZE DRY SPA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OFE-19232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SOUTHAM FREEZE DRY SPA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362">
    <w:multiLevelType w:val="hybridMultilevel"/>
    <w:lvl w:ilvl="0" w:tplc="73987121">
      <w:start w:val="1"/>
      <w:numFmt w:val="decimal"/>
      <w:lvlText w:val="%1."/>
      <w:lvlJc w:val="left"/>
      <w:pPr>
        <w:ind w:left="720" w:hanging="360"/>
      </w:pPr>
    </w:lvl>
    <w:lvl w:ilvl="1" w:tplc="73987121" w:tentative="1">
      <w:start w:val="1"/>
      <w:numFmt w:val="lowerLetter"/>
      <w:lvlText w:val="%2."/>
      <w:lvlJc w:val="left"/>
      <w:pPr>
        <w:ind w:left="1440" w:hanging="360"/>
      </w:pPr>
    </w:lvl>
    <w:lvl w:ilvl="2" w:tplc="73987121" w:tentative="1">
      <w:start w:val="1"/>
      <w:numFmt w:val="lowerRoman"/>
      <w:lvlText w:val="%3."/>
      <w:lvlJc w:val="right"/>
      <w:pPr>
        <w:ind w:left="2160" w:hanging="180"/>
      </w:pPr>
    </w:lvl>
    <w:lvl w:ilvl="3" w:tplc="73987121" w:tentative="1">
      <w:start w:val="1"/>
      <w:numFmt w:val="decimal"/>
      <w:lvlText w:val="%4."/>
      <w:lvlJc w:val="left"/>
      <w:pPr>
        <w:ind w:left="2880" w:hanging="360"/>
      </w:pPr>
    </w:lvl>
    <w:lvl w:ilvl="4" w:tplc="73987121" w:tentative="1">
      <w:start w:val="1"/>
      <w:numFmt w:val="lowerLetter"/>
      <w:lvlText w:val="%5."/>
      <w:lvlJc w:val="left"/>
      <w:pPr>
        <w:ind w:left="3600" w:hanging="360"/>
      </w:pPr>
    </w:lvl>
    <w:lvl w:ilvl="5" w:tplc="73987121" w:tentative="1">
      <w:start w:val="1"/>
      <w:numFmt w:val="lowerRoman"/>
      <w:lvlText w:val="%6."/>
      <w:lvlJc w:val="right"/>
      <w:pPr>
        <w:ind w:left="4320" w:hanging="180"/>
      </w:pPr>
    </w:lvl>
    <w:lvl w:ilvl="6" w:tplc="73987121" w:tentative="1">
      <w:start w:val="1"/>
      <w:numFmt w:val="decimal"/>
      <w:lvlText w:val="%7."/>
      <w:lvlJc w:val="left"/>
      <w:pPr>
        <w:ind w:left="5040" w:hanging="360"/>
      </w:pPr>
    </w:lvl>
    <w:lvl w:ilvl="7" w:tplc="73987121" w:tentative="1">
      <w:start w:val="1"/>
      <w:numFmt w:val="lowerLetter"/>
      <w:lvlText w:val="%8."/>
      <w:lvlJc w:val="left"/>
      <w:pPr>
        <w:ind w:left="5760" w:hanging="360"/>
      </w:pPr>
    </w:lvl>
    <w:lvl w:ilvl="8" w:tplc="7398712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61">
    <w:multiLevelType w:val="hybridMultilevel"/>
    <w:lvl w:ilvl="0" w:tplc="950122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1361">
    <w:abstractNumId w:val="21361"/>
  </w:num>
  <w:num w:numId="21362">
    <w:abstractNumId w:val="213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533465575" Type="http://schemas.openxmlformats.org/officeDocument/2006/relationships/comments" Target="comments.xml"/><Relationship Id="rId127438353" Type="http://schemas.microsoft.com/office/2011/relationships/commentsExtended" Target="commentsExtended.xml"/><Relationship Id="rId30989380" Type="http://schemas.openxmlformats.org/officeDocument/2006/relationships/image" Target="media/imgrId30989380.png"/><Relationship Id="rId250863850e6506a01" Type="http://schemas.openxmlformats.org/officeDocument/2006/relationships/image" Target="media/img250863850e6506a01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