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7356124f58a8672f" o:bwmode="white" o:targetscreensize="800,600">
      <v:fill r:id="rId69066124f58a8672d" o:title="tit_82396124f58a8673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flange de 12 "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VULCO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17106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17106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VULCO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Alberto Fuenmayor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VULCO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91619000-K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Alberto Fuenmayor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alberto.fuenmayor@mail.weir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flange de 12"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part?culas magn?ticas, radiograf?as. La elecci?n del tipo de ensayo se realiza en virtud del cumplimiento del objetivo a menos que el mandante estime lo contrario, lo cual debe ser establecido previamente entre las partes.</w:t>
        <w:br/>
        <w:t xml:space="preserve">2.3.2.- An?lisis Fractogr?fico: Se analizar? la superficie de fractura de la o las piezas en estudio.</w:t>
        <w:br/>
        <w:t xml:space="preserve">2.3.3.-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2.3.4.- Macrograf?as: Se realizar? un an?lisis macrogr?fico para evaluar los sectores de inter?s observando posibles discontinuidades, defectos, tratamientos t?rmicos, etc.</w:t>
        <w:br/>
        <w:t xml:space="preserve">2.3.5.-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7505186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68835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OFE-17106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VULCO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OFE-17106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VULCO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26">
    <w:multiLevelType w:val="hybridMultilevel"/>
    <w:lvl w:ilvl="0" w:tplc="29082208">
      <w:start w:val="1"/>
      <w:numFmt w:val="decimal"/>
      <w:lvlText w:val="%1."/>
      <w:lvlJc w:val="left"/>
      <w:pPr>
        <w:ind w:left="720" w:hanging="360"/>
      </w:pPr>
    </w:lvl>
    <w:lvl w:ilvl="1" w:tplc="29082208" w:tentative="1">
      <w:start w:val="1"/>
      <w:numFmt w:val="lowerLetter"/>
      <w:lvlText w:val="%2."/>
      <w:lvlJc w:val="left"/>
      <w:pPr>
        <w:ind w:left="1440" w:hanging="360"/>
      </w:pPr>
    </w:lvl>
    <w:lvl w:ilvl="2" w:tplc="29082208" w:tentative="1">
      <w:start w:val="1"/>
      <w:numFmt w:val="lowerRoman"/>
      <w:lvlText w:val="%3."/>
      <w:lvlJc w:val="right"/>
      <w:pPr>
        <w:ind w:left="2160" w:hanging="180"/>
      </w:pPr>
    </w:lvl>
    <w:lvl w:ilvl="3" w:tplc="29082208" w:tentative="1">
      <w:start w:val="1"/>
      <w:numFmt w:val="decimal"/>
      <w:lvlText w:val="%4."/>
      <w:lvlJc w:val="left"/>
      <w:pPr>
        <w:ind w:left="2880" w:hanging="360"/>
      </w:pPr>
    </w:lvl>
    <w:lvl w:ilvl="4" w:tplc="29082208" w:tentative="1">
      <w:start w:val="1"/>
      <w:numFmt w:val="lowerLetter"/>
      <w:lvlText w:val="%5."/>
      <w:lvlJc w:val="left"/>
      <w:pPr>
        <w:ind w:left="3600" w:hanging="360"/>
      </w:pPr>
    </w:lvl>
    <w:lvl w:ilvl="5" w:tplc="29082208" w:tentative="1">
      <w:start w:val="1"/>
      <w:numFmt w:val="lowerRoman"/>
      <w:lvlText w:val="%6."/>
      <w:lvlJc w:val="right"/>
      <w:pPr>
        <w:ind w:left="4320" w:hanging="180"/>
      </w:pPr>
    </w:lvl>
    <w:lvl w:ilvl="6" w:tplc="29082208" w:tentative="1">
      <w:start w:val="1"/>
      <w:numFmt w:val="decimal"/>
      <w:lvlText w:val="%7."/>
      <w:lvlJc w:val="left"/>
      <w:pPr>
        <w:ind w:left="5040" w:hanging="360"/>
      </w:pPr>
    </w:lvl>
    <w:lvl w:ilvl="7" w:tplc="29082208" w:tentative="1">
      <w:start w:val="1"/>
      <w:numFmt w:val="lowerLetter"/>
      <w:lvlText w:val="%8."/>
      <w:lvlJc w:val="left"/>
      <w:pPr>
        <w:ind w:left="5760" w:hanging="360"/>
      </w:pPr>
    </w:lvl>
    <w:lvl w:ilvl="8" w:tplc="290822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25">
    <w:multiLevelType w:val="hybridMultilevel"/>
    <w:lvl w:ilvl="0" w:tplc="182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325">
    <w:abstractNumId w:val="28325"/>
  </w:num>
  <w:num w:numId="28326">
    <w:abstractNumId w:val="28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1097988" Type="http://schemas.openxmlformats.org/officeDocument/2006/relationships/comments" Target="comments.xml"/><Relationship Id="rId465813276" Type="http://schemas.microsoft.com/office/2011/relationships/commentsExtended" Target="commentsExtended.xml"/><Relationship Id="rId96883561" Type="http://schemas.openxmlformats.org/officeDocument/2006/relationships/image" Target="media/imgrId96883561.png"/><Relationship Id="rId69066124f58a8672d" Type="http://schemas.openxmlformats.org/officeDocument/2006/relationships/image" Target="media/img69066124f58a8672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