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9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e2b0ce87132b" o:bwmode="white" o:targetscreensize="800,600">
      <v:fill r:id="rId15e2b0ce8712ef" o:title="tit_15e2b0ce87133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64380C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 w:rsidRPr="0064380C">
        <w:rPr>
          <w:rFonts w:ascii="Neuropolitical" w:hAnsi="Neuropolitical" w:cs="Arial"/>
          <w:noProof/>
          <w:sz w:val="40"/>
          <w:szCs w:val="40"/>
          <w:lang w:eastAsia="es-CL"/>
        </w:rPr>
        <w:t xml:space="preserve">Oferta Económica</w:t>
      </w: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KUPFER HERMANOS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14464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14464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KUPFER HERMANOS S.A.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8C1089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8C1089" w:rsidRDefault="00E517D6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E517D6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23-01-2020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6A5024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C6535" w:rsidRDefault="006A5024">
      <w:pPr>
        <w:rPr>
          <w:rFonts w:ascii="Arial" w:hAnsi="Arial" w:cs="Arial"/>
          <w:color w:val="5B9BD5" w:themeColor="accent5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br w:type="page"/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KUPFER HERMANOS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90844000-5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informes es de 6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lastRenderedPageBreak/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8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506931" cy="848563"/>
            <wp:effectExtent l="0" t="0" r="0" b="0"/>
            <wp:wrapSquare wrapText="bothSides"/>
            <wp:docPr id="5268187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11678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4A540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805" w:right="2034" w:bottom="1956" w:left="1701" w:header="708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Pr="009743FE" w:rsidRDefault="00955861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6BF6D019" wp14:editId="769A3FFF">
          <wp:simplePos x="0" y="0"/>
          <wp:positionH relativeFrom="column">
            <wp:posOffset>5672455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261FC8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3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261FC8" w:rsidP="009D2B3B">
    <w:pPr>
      <w:pStyle w:val="Encabezado"/>
      <w:ind w:right="49"/>
    </w:pPr>
    <w:r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30592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89984" behindDoc="0" locked="0" layoutInCell="1" allowOverlap="1" wp14:anchorId="11ACCD9D" wp14:editId="2D58CA11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24CB356" wp14:editId="1388B6D2">
              <wp:simplePos x="0" y="0"/>
              <wp:positionH relativeFrom="column">
                <wp:posOffset>1647190</wp:posOffset>
              </wp:positionH>
              <wp:positionV relativeFrom="paragraph">
                <wp:posOffset>-268605</wp:posOffset>
              </wp:positionV>
              <wp:extent cx="2348865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865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4A5408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OFERTA ECONÓMICA</w:t>
                          </w:r>
                        </w:p>
                        <w:p w:rsidR="00E07365" w:rsidRPr="004A5408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OFE-14464</w:t>
                          </w:r>
                        </w:p>
                        <w:p w:rsidR="00E07365" w:rsidRPr="004A5408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KUPFER HERMANOS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129.7pt;margin-top:-21.15pt;width:184.95pt;height:4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" fillcolor="white [3212]" stroked="f" strokeweight=".5pt">
              <v:textbox>
                <w:txbxContent>
                  <w:p w:rsidR="00E07365" w:rsidRPr="004A5408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4A540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OFERTA ECONÓMICA</w:t>
                    </w:r>
                  </w:p>
                  <w:p w:rsidR="00E07365" w:rsidRPr="004A5408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4A540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OFE-14464</w:t>
                    </w:r>
                  </w:p>
                  <w:p w:rsidR="00E07365" w:rsidRPr="004A5408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4A540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KUPFER HERMANOS S.A.</w:t>
                    </w:r>
                  </w:p>
                </w:txbxContent>
              </v:textbox>
            </v:shape>
          </w:pict>
        </mc:Fallback>
      </mc:AlternateContent>
    </w:r>
    <w:r w:rsidR="004A5408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DA6230" wp14:editId="1AF5CBB8">
              <wp:simplePos x="0" y="0"/>
              <wp:positionH relativeFrom="column">
                <wp:posOffset>3996427</wp:posOffset>
              </wp:positionH>
              <wp:positionV relativeFrom="paragraph">
                <wp:posOffset>-260985</wp:posOffset>
              </wp:positionV>
              <wp:extent cx="1560195" cy="542925"/>
              <wp:effectExtent l="0" t="0" r="190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0195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4A5408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24 de Enero de 2020</w:t>
                          </w:r>
                        </w:p>
                        <w:p w:rsidR="00E07365" w:rsidRPr="004A5408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261FC8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4A540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261FC8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4</w:t>
                          </w:r>
                          <w:r w:rsidRPr="004A540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314.7pt;margin-top:-20.55pt;width:122.8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" fillcolor="white [3212]" stroked="f" strokeweight=".5pt">
              <v:textbox>
                <w:txbxContent>
                  <w:p w:rsidR="00E07365" w:rsidRPr="004A5408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4A540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4A540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24 de Enero de 2020</w:t>
                    </w:r>
                  </w:p>
                  <w:p w:rsidR="00E07365" w:rsidRPr="004A5408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4A540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4A540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4A540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261FC8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4A540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261FC8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4</w:t>
                    </w:r>
                    <w:r w:rsidRPr="004A540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261FC8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3673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87936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357422">
    <w:multiLevelType w:val="hybridMultilevel"/>
    <w:lvl w:ilvl="0" w:tplc="18344116">
      <w:start w:val="1"/>
      <w:numFmt w:val="decimal"/>
      <w:lvlText w:val="%1."/>
      <w:lvlJc w:val="left"/>
      <w:pPr>
        <w:ind w:left="720" w:hanging="360"/>
      </w:pPr>
    </w:lvl>
    <w:lvl w:ilvl="1" w:tplc="18344116" w:tentative="1">
      <w:start w:val="1"/>
      <w:numFmt w:val="lowerLetter"/>
      <w:lvlText w:val="%2."/>
      <w:lvlJc w:val="left"/>
      <w:pPr>
        <w:ind w:left="1440" w:hanging="360"/>
      </w:pPr>
    </w:lvl>
    <w:lvl w:ilvl="2" w:tplc="18344116" w:tentative="1">
      <w:start w:val="1"/>
      <w:numFmt w:val="lowerRoman"/>
      <w:lvlText w:val="%3."/>
      <w:lvlJc w:val="right"/>
      <w:pPr>
        <w:ind w:left="2160" w:hanging="180"/>
      </w:pPr>
    </w:lvl>
    <w:lvl w:ilvl="3" w:tplc="18344116" w:tentative="1">
      <w:start w:val="1"/>
      <w:numFmt w:val="decimal"/>
      <w:lvlText w:val="%4."/>
      <w:lvlJc w:val="left"/>
      <w:pPr>
        <w:ind w:left="2880" w:hanging="360"/>
      </w:pPr>
    </w:lvl>
    <w:lvl w:ilvl="4" w:tplc="18344116" w:tentative="1">
      <w:start w:val="1"/>
      <w:numFmt w:val="lowerLetter"/>
      <w:lvlText w:val="%5."/>
      <w:lvlJc w:val="left"/>
      <w:pPr>
        <w:ind w:left="3600" w:hanging="360"/>
      </w:pPr>
    </w:lvl>
    <w:lvl w:ilvl="5" w:tplc="18344116" w:tentative="1">
      <w:start w:val="1"/>
      <w:numFmt w:val="lowerRoman"/>
      <w:lvlText w:val="%6."/>
      <w:lvlJc w:val="right"/>
      <w:pPr>
        <w:ind w:left="4320" w:hanging="180"/>
      </w:pPr>
    </w:lvl>
    <w:lvl w:ilvl="6" w:tplc="18344116" w:tentative="1">
      <w:start w:val="1"/>
      <w:numFmt w:val="decimal"/>
      <w:lvlText w:val="%7."/>
      <w:lvlJc w:val="left"/>
      <w:pPr>
        <w:ind w:left="5040" w:hanging="360"/>
      </w:pPr>
    </w:lvl>
    <w:lvl w:ilvl="7" w:tplc="18344116" w:tentative="1">
      <w:start w:val="1"/>
      <w:numFmt w:val="lowerLetter"/>
      <w:lvlText w:val="%8."/>
      <w:lvlJc w:val="left"/>
      <w:pPr>
        <w:ind w:left="5760" w:hanging="360"/>
      </w:pPr>
    </w:lvl>
    <w:lvl w:ilvl="8" w:tplc="18344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357421">
    <w:multiLevelType w:val="hybridMultilevel"/>
    <w:lvl w:ilvl="0" w:tplc="318655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6357421">
    <w:abstractNumId w:val="76357421"/>
  </w:num>
  <w:num w:numId="76357422">
    <w:abstractNumId w:val="763574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A2683"/>
    <w:rsid w:val="000C187D"/>
    <w:rsid w:val="000C5B39"/>
    <w:rsid w:val="000D2655"/>
    <w:rsid w:val="00126A6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1383C"/>
    <w:rsid w:val="0043286F"/>
    <w:rsid w:val="00443521"/>
    <w:rsid w:val="00466486"/>
    <w:rsid w:val="004A5408"/>
    <w:rsid w:val="004C7E42"/>
    <w:rsid w:val="00515D0B"/>
    <w:rsid w:val="005202A4"/>
    <w:rsid w:val="005410D9"/>
    <w:rsid w:val="005D1293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2187A"/>
    <w:rsid w:val="009252D9"/>
    <w:rsid w:val="00955861"/>
    <w:rsid w:val="009743FE"/>
    <w:rsid w:val="009D2B3B"/>
    <w:rsid w:val="009D6087"/>
    <w:rsid w:val="00A44DB5"/>
    <w:rsid w:val="00A6463D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72B44"/>
    <w:rsid w:val="00C94420"/>
    <w:rsid w:val="00D66B52"/>
    <w:rsid w:val="00DC53C2"/>
    <w:rsid w:val="00DF0666"/>
    <w:rsid w:val="00E01A9D"/>
    <w:rsid w:val="00E07365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simet@usach.c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787277221" Type="http://schemas.openxmlformats.org/officeDocument/2006/relationships/comments" Target="comments.xml"/><Relationship Id="rId11678161" Type="http://schemas.openxmlformats.org/officeDocument/2006/relationships/image" Target="media/imgrId11678161.png"/><Relationship Id="rId15e2b0ce8712ef" Type="http://schemas.openxmlformats.org/officeDocument/2006/relationships/image" Target="media/img15e2b0ce8712e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USACH</cp:lastModifiedBy>
  <cp:revision>44</cp:revision>
  <dcterms:created xsi:type="dcterms:W3CDTF">2020-01-20T18:46:00Z</dcterms:created>
  <dcterms:modified xsi:type="dcterms:W3CDTF">2020-01-24T14:12:00Z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