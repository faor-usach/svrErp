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6507625f2e7038eaf" o:bwmode="white" o:targetscreensize="800,600">
      <v:fill r:id="rId7508625f2e7038ead" o:title="tit_3785625f2e7038eb0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XYLEM WATER SOLUTIONS CHILE SA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18234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18234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XYLEM WATER SOLUTIONS CHILE SA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19-04-2022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Javier Gutiérrez Rodríguez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XYLEM WATER SOLUTIONS CHILE SA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79961910-5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Javier Gutiérrez Rodríguez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javier.gutierrez@xyleminc.com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estudio de corrosión"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2.3.2.-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2.3.3.- Ensayos de tracción: Los ensayos de tracción se realizaran en base a la norma ASTM E8, o equivalente dependiendo de los requerimientos (API, AWS, ASME, ASTMA 370, etc.).</w:t>
        <w:br/>
        <w:t xml:space="preserve">2.3.4.- Microscopia Electrónica de Barrido: Se realizará microscopia electrónica para observar las zonas de interés y además, si es necesario, se realizará cuantificación de elementos por microsonda (EDS).</w:t>
        <w:br/>
        <w:t xml:space="preserve">2.3.5.- Curvas de Polarización: Como resultado de este estudio, además de determinar las curvas de polarización, se pueden determinar la corriente y potencial de corrosión en distintos medios, además con los mismos datos es posible determinar la velocidad de corrosión en MPY.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56.00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845755081" name="Picture 1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847739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19 de Abril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19 de Abril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OFE-18234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XYLEM WATER SOLUTIONS CHILE SA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OFE-18234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XYLEM WATER SOLUTIONS CHILE SA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835">
    <w:multiLevelType w:val="hybridMultilevel"/>
    <w:lvl w:ilvl="0" w:tplc="35842822">
      <w:start w:val="1"/>
      <w:numFmt w:val="decimal"/>
      <w:lvlText w:val="%1."/>
      <w:lvlJc w:val="left"/>
      <w:pPr>
        <w:ind w:left="720" w:hanging="360"/>
      </w:pPr>
    </w:lvl>
    <w:lvl w:ilvl="1" w:tplc="35842822" w:tentative="1">
      <w:start w:val="1"/>
      <w:numFmt w:val="lowerLetter"/>
      <w:lvlText w:val="%2."/>
      <w:lvlJc w:val="left"/>
      <w:pPr>
        <w:ind w:left="1440" w:hanging="360"/>
      </w:pPr>
    </w:lvl>
    <w:lvl w:ilvl="2" w:tplc="35842822" w:tentative="1">
      <w:start w:val="1"/>
      <w:numFmt w:val="lowerRoman"/>
      <w:lvlText w:val="%3."/>
      <w:lvlJc w:val="right"/>
      <w:pPr>
        <w:ind w:left="2160" w:hanging="180"/>
      </w:pPr>
    </w:lvl>
    <w:lvl w:ilvl="3" w:tplc="35842822" w:tentative="1">
      <w:start w:val="1"/>
      <w:numFmt w:val="decimal"/>
      <w:lvlText w:val="%4."/>
      <w:lvlJc w:val="left"/>
      <w:pPr>
        <w:ind w:left="2880" w:hanging="360"/>
      </w:pPr>
    </w:lvl>
    <w:lvl w:ilvl="4" w:tplc="35842822" w:tentative="1">
      <w:start w:val="1"/>
      <w:numFmt w:val="lowerLetter"/>
      <w:lvlText w:val="%5."/>
      <w:lvlJc w:val="left"/>
      <w:pPr>
        <w:ind w:left="3600" w:hanging="360"/>
      </w:pPr>
    </w:lvl>
    <w:lvl w:ilvl="5" w:tplc="35842822" w:tentative="1">
      <w:start w:val="1"/>
      <w:numFmt w:val="lowerRoman"/>
      <w:lvlText w:val="%6."/>
      <w:lvlJc w:val="right"/>
      <w:pPr>
        <w:ind w:left="4320" w:hanging="180"/>
      </w:pPr>
    </w:lvl>
    <w:lvl w:ilvl="6" w:tplc="35842822" w:tentative="1">
      <w:start w:val="1"/>
      <w:numFmt w:val="decimal"/>
      <w:lvlText w:val="%7."/>
      <w:lvlJc w:val="left"/>
      <w:pPr>
        <w:ind w:left="5040" w:hanging="360"/>
      </w:pPr>
    </w:lvl>
    <w:lvl w:ilvl="7" w:tplc="35842822" w:tentative="1">
      <w:start w:val="1"/>
      <w:numFmt w:val="lowerLetter"/>
      <w:lvlText w:val="%8."/>
      <w:lvlJc w:val="left"/>
      <w:pPr>
        <w:ind w:left="5760" w:hanging="360"/>
      </w:pPr>
    </w:lvl>
    <w:lvl w:ilvl="8" w:tplc="358428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34">
    <w:multiLevelType w:val="hybridMultilevel"/>
    <w:lvl w:ilvl="0" w:tplc="62354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8834">
    <w:abstractNumId w:val="18834"/>
  </w:num>
  <w:num w:numId="18835">
    <w:abstractNumId w:val="188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209631189" Type="http://schemas.openxmlformats.org/officeDocument/2006/relationships/comments" Target="comments.xml"/><Relationship Id="rId380457748" Type="http://schemas.microsoft.com/office/2011/relationships/commentsExtended" Target="commentsExtended.xml"/><Relationship Id="rId84773969" Type="http://schemas.openxmlformats.org/officeDocument/2006/relationships/image" Target="media/imgrId84773969.png"/><Relationship Id="rId7508625f2e7038ead" Type="http://schemas.openxmlformats.org/officeDocument/2006/relationships/image" Target="media/img7508625f2e7038ead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