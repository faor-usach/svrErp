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2492622a46a19d0fc" o:bwmode="white" o:targetscreensize="800,600">
      <v:fill r:id="rId1644622a46a19d0f9" o:title="tit_6757622a46a19d0fd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y caracterización de rodamientos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MOLIBDENOS Y METALES S 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18033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18033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MOLIBDENOS Y METALES S 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09-03-2022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10-03-2022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Gonzalo Saldaño Vargas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MOLIBDENOS Y METALES S 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93628000-5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Gonzalo Saldaño Vargas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gonzalo.saldano@molymet.cl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falla de rodamientos"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Dureza: Dependiendo de la naturaleza del an?lisis, se podr?n realizar ensayos de microdureza Vickers o durezas de otros tipos, como Brinell, Rockwell A, B o C, etc.</w:t>
        <w:br/>
        <w:t xml:space="preserve">2.3.5.-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100.00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215236262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379370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10 de Marzo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10 de Marzo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OFE-18033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MOLIBDENOS Y METALES S 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OFE-18033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MOLIBDENOS Y METALES S 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248">
    <w:multiLevelType w:val="hybridMultilevel"/>
    <w:lvl w:ilvl="0" w:tplc="14628956">
      <w:start w:val="1"/>
      <w:numFmt w:val="decimal"/>
      <w:lvlText w:val="%1."/>
      <w:lvlJc w:val="left"/>
      <w:pPr>
        <w:ind w:left="720" w:hanging="360"/>
      </w:pPr>
    </w:lvl>
    <w:lvl w:ilvl="1" w:tplc="14628956" w:tentative="1">
      <w:start w:val="1"/>
      <w:numFmt w:val="lowerLetter"/>
      <w:lvlText w:val="%2."/>
      <w:lvlJc w:val="left"/>
      <w:pPr>
        <w:ind w:left="1440" w:hanging="360"/>
      </w:pPr>
    </w:lvl>
    <w:lvl w:ilvl="2" w:tplc="14628956" w:tentative="1">
      <w:start w:val="1"/>
      <w:numFmt w:val="lowerRoman"/>
      <w:lvlText w:val="%3."/>
      <w:lvlJc w:val="right"/>
      <w:pPr>
        <w:ind w:left="2160" w:hanging="180"/>
      </w:pPr>
    </w:lvl>
    <w:lvl w:ilvl="3" w:tplc="14628956" w:tentative="1">
      <w:start w:val="1"/>
      <w:numFmt w:val="decimal"/>
      <w:lvlText w:val="%4."/>
      <w:lvlJc w:val="left"/>
      <w:pPr>
        <w:ind w:left="2880" w:hanging="360"/>
      </w:pPr>
    </w:lvl>
    <w:lvl w:ilvl="4" w:tplc="14628956" w:tentative="1">
      <w:start w:val="1"/>
      <w:numFmt w:val="lowerLetter"/>
      <w:lvlText w:val="%5."/>
      <w:lvlJc w:val="left"/>
      <w:pPr>
        <w:ind w:left="3600" w:hanging="360"/>
      </w:pPr>
    </w:lvl>
    <w:lvl w:ilvl="5" w:tplc="14628956" w:tentative="1">
      <w:start w:val="1"/>
      <w:numFmt w:val="lowerRoman"/>
      <w:lvlText w:val="%6."/>
      <w:lvlJc w:val="right"/>
      <w:pPr>
        <w:ind w:left="4320" w:hanging="180"/>
      </w:pPr>
    </w:lvl>
    <w:lvl w:ilvl="6" w:tplc="14628956" w:tentative="1">
      <w:start w:val="1"/>
      <w:numFmt w:val="decimal"/>
      <w:lvlText w:val="%7."/>
      <w:lvlJc w:val="left"/>
      <w:pPr>
        <w:ind w:left="5040" w:hanging="360"/>
      </w:pPr>
    </w:lvl>
    <w:lvl w:ilvl="7" w:tplc="14628956" w:tentative="1">
      <w:start w:val="1"/>
      <w:numFmt w:val="lowerLetter"/>
      <w:lvlText w:val="%8."/>
      <w:lvlJc w:val="left"/>
      <w:pPr>
        <w:ind w:left="5760" w:hanging="360"/>
      </w:pPr>
    </w:lvl>
    <w:lvl w:ilvl="8" w:tplc="146289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47">
    <w:multiLevelType w:val="hybridMultilevel"/>
    <w:lvl w:ilvl="0" w:tplc="43759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8247">
    <w:abstractNumId w:val="18247"/>
  </w:num>
  <w:num w:numId="18248">
    <w:abstractNumId w:val="182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417081370" Type="http://schemas.openxmlformats.org/officeDocument/2006/relationships/comments" Target="comments.xml"/><Relationship Id="rId928003571" Type="http://schemas.microsoft.com/office/2011/relationships/commentsExtended" Target="commentsExtended.xml"/><Relationship Id="rId37937005" Type="http://schemas.openxmlformats.org/officeDocument/2006/relationships/image" Target="media/imgrId37937005.png"/><Relationship Id="rId1644622a46a19d0f9" Type="http://schemas.openxmlformats.org/officeDocument/2006/relationships/image" Target="media/img1644622a46a19d0f9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