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296665b7eb019eb51" o:bwmode="white" o:targetscreensize="800,600">
      <v:fill r:id="rId843565b7eb019eb4a" o:title="tit_718865b7eb019eb56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FRANCISCO JAVIER ALISTER HERDENER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21443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21443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Sofía Cáceres M.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FRANCISCO JAVIER ALISTER HERDENER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29-01-2024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29-01-2024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Francisco Javier Alister Herdener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FRANCISCO JAVIER ALISTER HERDENER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15242893-6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Francisco Javier Alister Herdener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falister@hotmail.com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"Caracterizar una tuberia API 5L 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2.3.2.-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2.3.3.- Ensayos de tracción: Los ensayos de tracción se realizaran en base a la norma ASTM E8, o equivalente dependiendo de los requerimientos (API, AWS, ASME, ASTMA 370, etc.).</w:t>
        <w:br/>
        <w:t xml:space="preserve">2.3.4.- Ensayos de Doblado: Los ensayos de doblado se realizaran según norma que corresponda (API, AWS, ASME, ASTM, etc.).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Otros ensayos: Los ensayos adicionales a realizar son los siguiente:</w:t>
        <w:br/>
        <w:t xml:space="preserve">2.3.7.- Ensayo de Impacto: El ensayo de impacto Charpy será realizado bajo las condiciones y exigencias basadas en la norma ASTM E23.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75.00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Sofía Cáceres M.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Ingeniera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29 de Enero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29 de Enero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OFE-21443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FRANCISCO JAVIER ALISTER HERDENER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OFE-21443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FRANCISCO JAVIER ALISTER HERDENER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891">
    <w:multiLevelType w:val="hybridMultilevel"/>
    <w:lvl w:ilvl="0" w:tplc="79971923">
      <w:start w:val="1"/>
      <w:numFmt w:val="decimal"/>
      <w:lvlText w:val="%1."/>
      <w:lvlJc w:val="left"/>
      <w:pPr>
        <w:ind w:left="720" w:hanging="360"/>
      </w:pPr>
    </w:lvl>
    <w:lvl w:ilvl="1" w:tplc="79971923" w:tentative="1">
      <w:start w:val="1"/>
      <w:numFmt w:val="lowerLetter"/>
      <w:lvlText w:val="%2."/>
      <w:lvlJc w:val="left"/>
      <w:pPr>
        <w:ind w:left="1440" w:hanging="360"/>
      </w:pPr>
    </w:lvl>
    <w:lvl w:ilvl="2" w:tplc="79971923" w:tentative="1">
      <w:start w:val="1"/>
      <w:numFmt w:val="lowerRoman"/>
      <w:lvlText w:val="%3."/>
      <w:lvlJc w:val="right"/>
      <w:pPr>
        <w:ind w:left="2160" w:hanging="180"/>
      </w:pPr>
    </w:lvl>
    <w:lvl w:ilvl="3" w:tplc="79971923" w:tentative="1">
      <w:start w:val="1"/>
      <w:numFmt w:val="decimal"/>
      <w:lvlText w:val="%4."/>
      <w:lvlJc w:val="left"/>
      <w:pPr>
        <w:ind w:left="2880" w:hanging="360"/>
      </w:pPr>
    </w:lvl>
    <w:lvl w:ilvl="4" w:tplc="79971923" w:tentative="1">
      <w:start w:val="1"/>
      <w:numFmt w:val="lowerLetter"/>
      <w:lvlText w:val="%5."/>
      <w:lvlJc w:val="left"/>
      <w:pPr>
        <w:ind w:left="3600" w:hanging="360"/>
      </w:pPr>
    </w:lvl>
    <w:lvl w:ilvl="5" w:tplc="79971923" w:tentative="1">
      <w:start w:val="1"/>
      <w:numFmt w:val="lowerRoman"/>
      <w:lvlText w:val="%6."/>
      <w:lvlJc w:val="right"/>
      <w:pPr>
        <w:ind w:left="4320" w:hanging="180"/>
      </w:pPr>
    </w:lvl>
    <w:lvl w:ilvl="6" w:tplc="79971923" w:tentative="1">
      <w:start w:val="1"/>
      <w:numFmt w:val="decimal"/>
      <w:lvlText w:val="%7."/>
      <w:lvlJc w:val="left"/>
      <w:pPr>
        <w:ind w:left="5040" w:hanging="360"/>
      </w:pPr>
    </w:lvl>
    <w:lvl w:ilvl="7" w:tplc="79971923" w:tentative="1">
      <w:start w:val="1"/>
      <w:numFmt w:val="lowerLetter"/>
      <w:lvlText w:val="%8."/>
      <w:lvlJc w:val="left"/>
      <w:pPr>
        <w:ind w:left="5760" w:hanging="360"/>
      </w:pPr>
    </w:lvl>
    <w:lvl w:ilvl="8" w:tplc="7997192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90">
    <w:multiLevelType w:val="hybridMultilevel"/>
    <w:lvl w:ilvl="0" w:tplc="251803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8890">
    <w:abstractNumId w:val="18890"/>
  </w:num>
  <w:num w:numId="18891">
    <w:abstractNumId w:val="188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602212523" Type="http://schemas.openxmlformats.org/officeDocument/2006/relationships/comments" Target="comments.xml"/><Relationship Id="rId659918212" Type="http://schemas.microsoft.com/office/2011/relationships/commentsExtended" Target="commentsExtended.xml"/><Relationship Id="rId843565b7eb019eb4a" Type="http://schemas.openxmlformats.org/officeDocument/2006/relationships/image" Target="media/img843565b7eb019eb4a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