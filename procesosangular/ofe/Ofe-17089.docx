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504611ed3e9b8bc7" o:bwmode="white" o:targetscreensize="800,600">
      <v:fill r:id="rId6193611ed3e9b8bc4" o:title="tit_9015611ed3e9b8bc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17089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17089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Alfonso Poffan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 Poffan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alfonso.poffan@global.komatsu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componente denominado HUB"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2.3.2.- Ensayos de tracci?n: Los ensayos de tracci?n se realizaran en base a la norma ASTM E8, o equivalente dependiendo de los requerimientos (API, AWS, ASME, ASTMA 370, etc.).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Otros ensayos: Los ensayos adicionales a realizar son los siguiente:</w:t>
        <w:br/>
        <w:t xml:space="preserve">2.3.5.- Ensayo de Impacto: El ensayo de impacto Charpy ser?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19836161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251009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Agosto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Agosto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OFE-17089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OFE-17089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30">
    <w:multiLevelType w:val="hybridMultilevel"/>
    <w:lvl w:ilvl="0" w:tplc="90549183">
      <w:start w:val="1"/>
      <w:numFmt w:val="decimal"/>
      <w:lvlText w:val="%1."/>
      <w:lvlJc w:val="left"/>
      <w:pPr>
        <w:ind w:left="720" w:hanging="360"/>
      </w:pPr>
    </w:lvl>
    <w:lvl w:ilvl="1" w:tplc="90549183" w:tentative="1">
      <w:start w:val="1"/>
      <w:numFmt w:val="lowerLetter"/>
      <w:lvlText w:val="%2."/>
      <w:lvlJc w:val="left"/>
      <w:pPr>
        <w:ind w:left="1440" w:hanging="360"/>
      </w:pPr>
    </w:lvl>
    <w:lvl w:ilvl="2" w:tplc="90549183" w:tentative="1">
      <w:start w:val="1"/>
      <w:numFmt w:val="lowerRoman"/>
      <w:lvlText w:val="%3."/>
      <w:lvlJc w:val="right"/>
      <w:pPr>
        <w:ind w:left="2160" w:hanging="180"/>
      </w:pPr>
    </w:lvl>
    <w:lvl w:ilvl="3" w:tplc="90549183" w:tentative="1">
      <w:start w:val="1"/>
      <w:numFmt w:val="decimal"/>
      <w:lvlText w:val="%4."/>
      <w:lvlJc w:val="left"/>
      <w:pPr>
        <w:ind w:left="2880" w:hanging="360"/>
      </w:pPr>
    </w:lvl>
    <w:lvl w:ilvl="4" w:tplc="90549183" w:tentative="1">
      <w:start w:val="1"/>
      <w:numFmt w:val="lowerLetter"/>
      <w:lvlText w:val="%5."/>
      <w:lvlJc w:val="left"/>
      <w:pPr>
        <w:ind w:left="3600" w:hanging="360"/>
      </w:pPr>
    </w:lvl>
    <w:lvl w:ilvl="5" w:tplc="90549183" w:tentative="1">
      <w:start w:val="1"/>
      <w:numFmt w:val="lowerRoman"/>
      <w:lvlText w:val="%6."/>
      <w:lvlJc w:val="right"/>
      <w:pPr>
        <w:ind w:left="4320" w:hanging="180"/>
      </w:pPr>
    </w:lvl>
    <w:lvl w:ilvl="6" w:tplc="90549183" w:tentative="1">
      <w:start w:val="1"/>
      <w:numFmt w:val="decimal"/>
      <w:lvlText w:val="%7."/>
      <w:lvlJc w:val="left"/>
      <w:pPr>
        <w:ind w:left="5040" w:hanging="360"/>
      </w:pPr>
    </w:lvl>
    <w:lvl w:ilvl="7" w:tplc="90549183" w:tentative="1">
      <w:start w:val="1"/>
      <w:numFmt w:val="lowerLetter"/>
      <w:lvlText w:val="%8."/>
      <w:lvlJc w:val="left"/>
      <w:pPr>
        <w:ind w:left="5760" w:hanging="360"/>
      </w:pPr>
    </w:lvl>
    <w:lvl w:ilvl="8" w:tplc="905491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29">
    <w:multiLevelType w:val="hybridMultilevel"/>
    <w:lvl w:ilvl="0" w:tplc="49108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829">
    <w:abstractNumId w:val="26829"/>
  </w:num>
  <w:num w:numId="26830">
    <w:abstractNumId w:val="26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55888673" Type="http://schemas.openxmlformats.org/officeDocument/2006/relationships/comments" Target="comments.xml"/><Relationship Id="rId509825256" Type="http://schemas.microsoft.com/office/2011/relationships/commentsExtended" Target="commentsExtended.xml"/><Relationship Id="rId25100956" Type="http://schemas.openxmlformats.org/officeDocument/2006/relationships/image" Target="media/imgrId25100956.png"/><Relationship Id="rId6193611ed3e9b8bc4" Type="http://schemas.openxmlformats.org/officeDocument/2006/relationships/image" Target="media/img6193611ed3e9b8bc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