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785560a417b4c3463" o:bwmode="white" o:targetscreensize="800,600">
      <v:fill r:id="rId768260a417b4c3461" o:title="tit_753260a417b4c3464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revestimientos de molino vertical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CEMENTOS BICENTENARIO S.A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16634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16634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CEMENTOS BICENTENARIO S.A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18-05-2021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18-05-2021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Luis Vargas Moya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CEMENTOS BICENTENARIO S.A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76084154-4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Luis Vargas Moya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Luis.Vargas@hormigonesbsa.onmicrosoft.com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"caracterizar y analizar el revestimiento de mesas y rodillos con Hardfacing"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2.3.2.- Macrografías: Se realizará un análisis macrográfico para evaluar los sectores de interés observando posibles discontinuidades, defectos, tratamientos térmicos, etc.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Dureza: Dependiendo de la naturaleza del análisis, se podrán realizar ensayos de microdureza Vickers o durezas de otros tipos, como Brinell, Rockwell A, B o C, etc.</w:t>
        <w:br/>
        <w:t xml:space="preserve">2.3.5.-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18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130.00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386635440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574276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18 de Mayo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18 de Mayo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OFE-16634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CEMENTOS BICENTENARIO S.A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OFE-16634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CEMENTOS BICENTENARIO S.A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55">
    <w:multiLevelType w:val="hybridMultilevel"/>
    <w:lvl w:ilvl="0" w:tplc="67642920">
      <w:start w:val="1"/>
      <w:numFmt w:val="decimal"/>
      <w:lvlText w:val="%1."/>
      <w:lvlJc w:val="left"/>
      <w:pPr>
        <w:ind w:left="720" w:hanging="360"/>
      </w:pPr>
    </w:lvl>
    <w:lvl w:ilvl="1" w:tplc="67642920" w:tentative="1">
      <w:start w:val="1"/>
      <w:numFmt w:val="lowerLetter"/>
      <w:lvlText w:val="%2."/>
      <w:lvlJc w:val="left"/>
      <w:pPr>
        <w:ind w:left="1440" w:hanging="360"/>
      </w:pPr>
    </w:lvl>
    <w:lvl w:ilvl="2" w:tplc="67642920" w:tentative="1">
      <w:start w:val="1"/>
      <w:numFmt w:val="lowerRoman"/>
      <w:lvlText w:val="%3."/>
      <w:lvlJc w:val="right"/>
      <w:pPr>
        <w:ind w:left="2160" w:hanging="180"/>
      </w:pPr>
    </w:lvl>
    <w:lvl w:ilvl="3" w:tplc="67642920" w:tentative="1">
      <w:start w:val="1"/>
      <w:numFmt w:val="decimal"/>
      <w:lvlText w:val="%4."/>
      <w:lvlJc w:val="left"/>
      <w:pPr>
        <w:ind w:left="2880" w:hanging="360"/>
      </w:pPr>
    </w:lvl>
    <w:lvl w:ilvl="4" w:tplc="67642920" w:tentative="1">
      <w:start w:val="1"/>
      <w:numFmt w:val="lowerLetter"/>
      <w:lvlText w:val="%5."/>
      <w:lvlJc w:val="left"/>
      <w:pPr>
        <w:ind w:left="3600" w:hanging="360"/>
      </w:pPr>
    </w:lvl>
    <w:lvl w:ilvl="5" w:tplc="67642920" w:tentative="1">
      <w:start w:val="1"/>
      <w:numFmt w:val="lowerRoman"/>
      <w:lvlText w:val="%6."/>
      <w:lvlJc w:val="right"/>
      <w:pPr>
        <w:ind w:left="4320" w:hanging="180"/>
      </w:pPr>
    </w:lvl>
    <w:lvl w:ilvl="6" w:tplc="67642920" w:tentative="1">
      <w:start w:val="1"/>
      <w:numFmt w:val="decimal"/>
      <w:lvlText w:val="%7."/>
      <w:lvlJc w:val="left"/>
      <w:pPr>
        <w:ind w:left="5040" w:hanging="360"/>
      </w:pPr>
    </w:lvl>
    <w:lvl w:ilvl="7" w:tplc="67642920" w:tentative="1">
      <w:start w:val="1"/>
      <w:numFmt w:val="lowerLetter"/>
      <w:lvlText w:val="%8."/>
      <w:lvlJc w:val="left"/>
      <w:pPr>
        <w:ind w:left="5760" w:hanging="360"/>
      </w:pPr>
    </w:lvl>
    <w:lvl w:ilvl="8" w:tplc="676429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54">
    <w:multiLevelType w:val="hybridMultilevel"/>
    <w:lvl w:ilvl="0" w:tplc="42438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5754">
    <w:abstractNumId w:val="5754"/>
  </w:num>
  <w:num w:numId="5755">
    <w:abstractNumId w:val="57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484945506" Type="http://schemas.openxmlformats.org/officeDocument/2006/relationships/comments" Target="comments.xml"/><Relationship Id="rId950147402" Type="http://schemas.microsoft.com/office/2011/relationships/commentsExtended" Target="commentsExtended.xml"/><Relationship Id="rId57427688" Type="http://schemas.openxmlformats.org/officeDocument/2006/relationships/image" Target="media/imgrId57427688.png"/><Relationship Id="rId768260a417b4c3461" Type="http://schemas.openxmlformats.org/officeDocument/2006/relationships/image" Target="media/img768260a417b4c3461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