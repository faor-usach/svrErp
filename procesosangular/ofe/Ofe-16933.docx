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37560f9e36254c57" o:bwmode="white" o:targetscreensize="800,600">
      <v:fill r:id="rId342160f9e36254c54" o:title="tit_323060f9e36254c5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16933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16933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Mariana Araya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Mariana Araya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mparaya@collahuasi.cl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01 eslabón de cadena"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tracci?n: Los ensayos de tracci?n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Electr?nica de Barrido: Se realizar? microscopia electr?nica para observar las zonas de inter?s y adem?s, si es necesario, se realizar? cuantificaci?n de elementos por microsonda (EDS).</w:t>
        <w:br/>
        <w:t xml:space="preserve">2.3.7.- Ensayo de Impacto: El ensayo de impacto Charpy ser?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4457948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31514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OFE-16933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OFE-16933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4">
    <w:multiLevelType w:val="hybridMultilevel"/>
    <w:lvl w:ilvl="0" w:tplc="25983202">
      <w:start w:val="1"/>
      <w:numFmt w:val="decimal"/>
      <w:lvlText w:val="%1."/>
      <w:lvlJc w:val="left"/>
      <w:pPr>
        <w:ind w:left="720" w:hanging="360"/>
      </w:pPr>
    </w:lvl>
    <w:lvl w:ilvl="1" w:tplc="25983202" w:tentative="1">
      <w:start w:val="1"/>
      <w:numFmt w:val="lowerLetter"/>
      <w:lvlText w:val="%2."/>
      <w:lvlJc w:val="left"/>
      <w:pPr>
        <w:ind w:left="1440" w:hanging="360"/>
      </w:pPr>
    </w:lvl>
    <w:lvl w:ilvl="2" w:tplc="25983202" w:tentative="1">
      <w:start w:val="1"/>
      <w:numFmt w:val="lowerRoman"/>
      <w:lvlText w:val="%3."/>
      <w:lvlJc w:val="right"/>
      <w:pPr>
        <w:ind w:left="2160" w:hanging="180"/>
      </w:pPr>
    </w:lvl>
    <w:lvl w:ilvl="3" w:tplc="25983202" w:tentative="1">
      <w:start w:val="1"/>
      <w:numFmt w:val="decimal"/>
      <w:lvlText w:val="%4."/>
      <w:lvlJc w:val="left"/>
      <w:pPr>
        <w:ind w:left="2880" w:hanging="360"/>
      </w:pPr>
    </w:lvl>
    <w:lvl w:ilvl="4" w:tplc="25983202" w:tentative="1">
      <w:start w:val="1"/>
      <w:numFmt w:val="lowerLetter"/>
      <w:lvlText w:val="%5."/>
      <w:lvlJc w:val="left"/>
      <w:pPr>
        <w:ind w:left="3600" w:hanging="360"/>
      </w:pPr>
    </w:lvl>
    <w:lvl w:ilvl="5" w:tplc="25983202" w:tentative="1">
      <w:start w:val="1"/>
      <w:numFmt w:val="lowerRoman"/>
      <w:lvlText w:val="%6."/>
      <w:lvlJc w:val="right"/>
      <w:pPr>
        <w:ind w:left="4320" w:hanging="180"/>
      </w:pPr>
    </w:lvl>
    <w:lvl w:ilvl="6" w:tplc="25983202" w:tentative="1">
      <w:start w:val="1"/>
      <w:numFmt w:val="decimal"/>
      <w:lvlText w:val="%7."/>
      <w:lvlJc w:val="left"/>
      <w:pPr>
        <w:ind w:left="5040" w:hanging="360"/>
      </w:pPr>
    </w:lvl>
    <w:lvl w:ilvl="7" w:tplc="25983202" w:tentative="1">
      <w:start w:val="1"/>
      <w:numFmt w:val="lowerLetter"/>
      <w:lvlText w:val="%8."/>
      <w:lvlJc w:val="left"/>
      <w:pPr>
        <w:ind w:left="5760" w:hanging="360"/>
      </w:pPr>
    </w:lvl>
    <w:lvl w:ilvl="8" w:tplc="259832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3">
    <w:multiLevelType w:val="hybridMultilevel"/>
    <w:lvl w:ilvl="0" w:tplc="80603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653">
    <w:abstractNumId w:val="4653"/>
  </w:num>
  <w:num w:numId="4654">
    <w:abstractNumId w:val="4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2796908" Type="http://schemas.openxmlformats.org/officeDocument/2006/relationships/comments" Target="comments.xml"/><Relationship Id="rId116610107" Type="http://schemas.microsoft.com/office/2011/relationships/commentsExtended" Target="commentsExtended.xml"/><Relationship Id="rId63151486" Type="http://schemas.openxmlformats.org/officeDocument/2006/relationships/image" Target="media/imgrId63151486.png"/><Relationship Id="rId342160f9e36254c54" Type="http://schemas.openxmlformats.org/officeDocument/2006/relationships/image" Target="media/img342160f9e36254c5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