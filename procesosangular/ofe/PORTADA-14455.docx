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276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25fba71b001" o:bwmode="white" o:targetscreensize="800,600">
      <v:fill r:id="rId15e25fba71affa" o:title="tit_15e25fba71b005" recolor="t" type="frame"/>
    </v:background>
  </w:background>
  <w:body>
    <w:sdt>
      <w:sdtPr>
        <w:rPr>
          <w:rFonts w:ascii="Arial" w:hAnsi="Arial" w:cs="Arial"/>
        </w:rPr>
        <w:id w:val="20744947"/>
        <w:docPartObj>
          <w:docPartGallery w:val="Cover Pages"/>
          <w:docPartUnique/>
        </w:docPartObj>
      </w:sdtPr>
      <w:sdtEndPr/>
      <w:sdtContent>
        <w:p w:rsidR="00763C14" w:rsidRPr="000B29C7" w:rsidRDefault="00D53B3A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L" w:eastAsia="es-CL"/>
            </w:rPr>
            <w:drawing>
              <wp:anchor distT="0" distB="0" distL="114300" distR="114300" simplePos="0" relativeHeight="251666432" behindDoc="0" locked="0" layoutInCell="1" allowOverlap="1" wp14:anchorId="440D16AD" wp14:editId="452BD279">
                <wp:simplePos x="0" y="0"/>
                <wp:positionH relativeFrom="column">
                  <wp:posOffset>-3810</wp:posOffset>
                </wp:positionH>
                <wp:positionV relativeFrom="paragraph">
                  <wp:posOffset>-52705</wp:posOffset>
                </wp:positionV>
                <wp:extent cx="3735705" cy="1323975"/>
                <wp:effectExtent l="0" t="0" r="0" b="0"/>
                <wp:wrapThrough wrapText="bothSides">
                  <wp:wrapPolygon edited="0">
                    <wp:start x="4406" y="0"/>
                    <wp:lineTo x="881" y="5283"/>
                    <wp:lineTo x="551" y="7459"/>
                    <wp:lineTo x="661" y="9635"/>
                    <wp:lineTo x="1212" y="10567"/>
                    <wp:lineTo x="110" y="11810"/>
                    <wp:lineTo x="110" y="15229"/>
                    <wp:lineTo x="2313" y="16472"/>
                    <wp:lineTo x="4406" y="21445"/>
                    <wp:lineTo x="19606" y="21445"/>
                    <wp:lineTo x="19606" y="20512"/>
                    <wp:lineTo x="20047" y="16472"/>
                    <wp:lineTo x="19606" y="15850"/>
                    <wp:lineTo x="19606" y="10567"/>
                    <wp:lineTo x="21369" y="5905"/>
                    <wp:lineTo x="21479" y="3108"/>
                    <wp:lineTo x="20598" y="3108"/>
                    <wp:lineTo x="6499" y="0"/>
                    <wp:lineTo x="4406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RANSPARENTE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5705" cy="1323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65045" w:rsidRPr="000B29C7">
            <w:rPr>
              <w:rFonts w:ascii="Arial" w:hAnsi="Arial" w:cs="Arial"/>
              <w:noProof/>
              <w:lang w:val="es-CL" w:eastAsia="es-CL"/>
            </w:rPr>
            <w:drawing>
              <wp:anchor distT="0" distB="0" distL="114300" distR="114300" simplePos="0" relativeHeight="251649024" behindDoc="0" locked="0" layoutInCell="1" allowOverlap="1" wp14:anchorId="5B877DF6" wp14:editId="77F81F14">
                <wp:simplePos x="0" y="0"/>
                <wp:positionH relativeFrom="column">
                  <wp:posOffset>3872865</wp:posOffset>
                </wp:positionH>
                <wp:positionV relativeFrom="paragraph">
                  <wp:posOffset>-119380</wp:posOffset>
                </wp:positionV>
                <wp:extent cx="1638300" cy="2352675"/>
                <wp:effectExtent l="0" t="0" r="0" b="0"/>
                <wp:wrapThrough wrapText="bothSides">
                  <wp:wrapPolygon edited="0">
                    <wp:start x="3014" y="1224"/>
                    <wp:lineTo x="3014" y="4023"/>
                    <wp:lineTo x="4772" y="6821"/>
                    <wp:lineTo x="5023" y="9619"/>
                    <wp:lineTo x="3767" y="12418"/>
                    <wp:lineTo x="2763" y="13992"/>
                    <wp:lineTo x="2763" y="19239"/>
                    <wp:lineTo x="6028" y="20463"/>
                    <wp:lineTo x="9795" y="20463"/>
                    <wp:lineTo x="11051" y="20463"/>
                    <wp:lineTo x="15321" y="20463"/>
                    <wp:lineTo x="19340" y="19239"/>
                    <wp:lineTo x="19340" y="18015"/>
                    <wp:lineTo x="18837" y="15741"/>
                    <wp:lineTo x="18837" y="14691"/>
                    <wp:lineTo x="18335" y="13117"/>
                    <wp:lineTo x="17581" y="12418"/>
                    <wp:lineTo x="16326" y="9619"/>
                    <wp:lineTo x="16577" y="6821"/>
                    <wp:lineTo x="19340" y="4198"/>
                    <wp:lineTo x="19842" y="1574"/>
                    <wp:lineTo x="17581" y="1224"/>
                    <wp:lineTo x="4521" y="1224"/>
                    <wp:lineTo x="3014" y="1224"/>
                  </wp:wrapPolygon>
                </wp:wrapThrough>
                <wp:docPr id="9" name="8 Imagen" descr="UDS-CNRJ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DS-CNRJ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2352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147FAF" w:rsidRPr="000B29C7" w:rsidRDefault="00147FAF">
          <w:pPr>
            <w:rPr>
              <w:rFonts w:ascii="Arial" w:hAnsi="Arial" w:cs="Arial"/>
              <w:noProof/>
              <w:lang w:val="es-CL" w:eastAsia="es-CL"/>
            </w:rPr>
          </w:pPr>
        </w:p>
        <w:p w:rsidR="00147FAF" w:rsidRPr="000B29C7" w:rsidRDefault="00147FAF">
          <w:pPr>
            <w:rPr>
              <w:rFonts w:ascii="Arial" w:hAnsi="Arial" w:cs="Arial"/>
              <w:noProof/>
              <w:lang w:val="es-CL" w:eastAsia="es-CL"/>
            </w:rPr>
          </w:pPr>
        </w:p>
        <w:p w:rsidR="00147FAF" w:rsidRPr="000B29C7" w:rsidRDefault="00147FAF">
          <w:pPr>
            <w:rPr>
              <w:rFonts w:ascii="Arial" w:hAnsi="Arial" w:cs="Arial"/>
              <w:noProof/>
              <w:lang w:val="es-CL" w:eastAsia="es-CL"/>
            </w:rPr>
          </w:pPr>
        </w:p>
        <w:p w:rsidR="00D64C4D" w:rsidRDefault="00D64C4D">
          <w:pPr>
            <w:rPr>
              <w:rFonts w:ascii="Arial" w:hAnsi="Arial" w:cs="Arial"/>
              <w:noProof/>
              <w:sz w:val="40"/>
              <w:szCs w:val="40"/>
              <w:lang w:val="es-CL" w:eastAsia="es-CL"/>
            </w:rPr>
          </w:pPr>
        </w:p>
        <w:p w:rsidR="00D64C4D" w:rsidRDefault="00D64C4D">
          <w:pPr>
            <w:rPr>
              <w:rFonts w:ascii="Arial" w:hAnsi="Arial" w:cs="Arial"/>
              <w:noProof/>
              <w:sz w:val="40"/>
              <w:szCs w:val="40"/>
              <w:lang w:val="es-CL" w:eastAsia="es-CL"/>
            </w:rPr>
          </w:pPr>
        </w:p>
        <w:p w:rsidR="00147FAF" w:rsidRPr="00F845E0" w:rsidRDefault="0048344E">
          <w:pPr>
            <w:rPr>
              <w:rFonts w:ascii="Arial" w:hAnsi="Arial" w:cs="Arial"/>
              <w:noProof/>
              <w:sz w:val="40"/>
              <w:szCs w:val="40"/>
              <w:lang w:val="es-CL" w:eastAsia="es-CL"/>
            </w:rPr>
          </w:pPr>
          <w:r w:rsidRPr="00F845E0">
            <w:rPr>
              <w:rFonts w:ascii="Arial" w:hAnsi="Arial" w:cs="Arial"/>
              <w:noProof/>
              <w:sz w:val="40"/>
              <w:szCs w:val="40"/>
              <w:lang w:val="es-CL" w:eastAsia="es-CL"/>
            </w:rPr>
            <w:t xml:space="preserve">ANALISIS DE FALLA DE EJES DE BOMBA</w:t>
          </w: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075309" w:rsidRPr="000B29C7" w:rsidRDefault="00147FAF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  <w:r w:rsidRPr="000B29C7"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  <w:t xml:space="preserve">Empresa : </w:t>
          </w:r>
          <w:r w:rsidRPr="000F4F5A">
            <w:rPr>
              <w:rFonts w:ascii="Arial" w:hAnsi="Arial" w:cs="Arial"/>
              <w:b/>
              <w:noProof/>
              <w:sz w:val="28"/>
              <w:szCs w:val="28"/>
              <w:lang w:val="es-CL" w:eastAsia="es-CL"/>
            </w:rPr>
            <w:t xml:space="preserve">WELLFORD CHILE SPA</w:t>
          </w:r>
        </w:p>
        <w:p w:rsidR="00147FAF" w:rsidRPr="000B29C7" w:rsidRDefault="00147FAF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147FAF" w:rsidRPr="000B29C7" w:rsidRDefault="00147FAF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tbl>
          <w:tblPr>
            <w:tblStyle w:val="Tablaconcuadrcula"/>
            <w:tblW w:w="0" w:type="auto"/>
            <w:jc w:val="right"/>
            <w:tblLook w:val="04A0" w:firstRow="1" w:lastRow="0" w:firstColumn="1" w:lastColumn="0" w:noHBand="0" w:noVBand="1"/>
          </w:tblPr>
          <w:tblGrid>
            <w:gridCol w:w="4803"/>
            <w:gridCol w:w="2535"/>
          </w:tblGrid>
          <w:tr w:rsidR="00147FAF" w:rsidRPr="000B29C7" w:rsidTr="00147FAF">
            <w:trPr>
              <w:jc w:val="right"/>
            </w:trPr>
            <w:tc>
              <w:tcPr>
                <w:tcW w:w="4803" w:type="dxa"/>
                <w:tcBorders>
                  <w:top w:val="nil"/>
                  <w:left w:val="nil"/>
                  <w:bottom w:val="double" w:sz="4" w:space="0" w:color="auto"/>
                </w:tcBorders>
              </w:tcPr>
              <w:p w:rsidR="00147FAF" w:rsidRPr="000B29C7" w:rsidRDefault="00147FAF" w:rsidP="00BC1DB6">
                <w:pPr>
                  <w:jc w:val="center"/>
                  <w:rPr>
                    <w:rFonts w:ascii="Arial" w:hAnsi="Arial" w:cs="Arial"/>
                    <w:b/>
                    <w:noProof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lang w:val="es-CL" w:eastAsia="es-CL"/>
                  </w:rPr>
                  <w:t xml:space="preserve">Ref: </w:t>
                </w:r>
                <w:r w:rsidR="00BC1DB6">
                  <w:rPr>
                    <w:rFonts w:ascii="Arial" w:hAnsi="Arial" w:cs="Arial"/>
                    <w:b/>
                    <w:noProof/>
                    <w:lang w:val="es-CL" w:eastAsia="es-CL"/>
                  </w:rPr>
                  <w:t>OFE-</w:t>
                </w:r>
                <w:r w:rsidRPr="000B29C7">
                  <w:rPr>
                    <w:rFonts w:ascii="Arial" w:hAnsi="Arial" w:cs="Arial"/>
                    <w:b/>
                    <w:noProof/>
                    <w:lang w:val="es-CL" w:eastAsia="es-CL"/>
                  </w:rPr>
                  <w:t xml:space="preserve">14455</w:t>
                </w:r>
              </w:p>
            </w:tc>
            <w:tc>
              <w:tcPr>
                <w:tcW w:w="2535" w:type="dxa"/>
                <w:tcBorders>
                  <w:top w:val="nil"/>
                  <w:bottom w:val="double" w:sz="4" w:space="0" w:color="auto"/>
                  <w:right w:val="nil"/>
                </w:tcBorders>
              </w:tcPr>
              <w:p w:rsidR="00147FAF" w:rsidRPr="000B29C7" w:rsidRDefault="00147FAF">
                <w:pPr>
                  <w:rPr>
                    <w:rFonts w:ascii="Arial" w:hAnsi="Arial" w:cs="Arial"/>
                    <w:b/>
                    <w:noProof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lang w:val="es-CL" w:eastAsia="es-CL"/>
                  </w:rPr>
                  <w:t>N° Página</w:t>
                </w:r>
                <w:r w:rsidR="00D23C4E">
                  <w:rPr>
                    <w:rFonts w:ascii="Arial" w:hAnsi="Arial" w:cs="Arial"/>
                    <w:b/>
                    <w:noProof/>
                    <w:lang w:val="es-CL" w:eastAsia="es-CL"/>
                  </w:rPr>
                  <w:t>s</w:t>
                </w:r>
                <w:r w:rsidRPr="000B29C7">
                  <w:rPr>
                    <w:rFonts w:ascii="Arial" w:hAnsi="Arial" w:cs="Arial"/>
                    <w:b/>
                    <w:noProof/>
                    <w:lang w:val="es-CL" w:eastAsia="es-CL"/>
                  </w:rPr>
                  <w:t xml:space="preserve">: </w:t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fldChar w:fldCharType="begin"/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instrText xml:space="preserve"> NUMPAGES   \* MERGEFORMAT </w:instrText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fldChar w:fldCharType="separate"/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t>3</w:t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fldChar w:fldCharType="end"/>
                </w:r>
              </w:p>
            </w:tc>
          </w:tr>
          <w:tr w:rsidR="0048344E" w:rsidRPr="000B29C7" w:rsidTr="00134FCF">
            <w:trPr>
              <w:trHeight w:val="490"/>
              <w:jc w:val="right"/>
            </w:trPr>
            <w:tc>
              <w:tcPr>
                <w:tcW w:w="4803" w:type="dxa"/>
                <w:tcBorders>
                  <w:top w:val="double" w:sz="4" w:space="0" w:color="auto"/>
                  <w:lef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noProof/>
                    <w:sz w:val="20"/>
                    <w:szCs w:val="20"/>
                    <w:lang w:val="es-CL" w:eastAsia="es-CL"/>
                  </w:rPr>
                  <w:t>Elaborado:</w:t>
                </w:r>
              </w:p>
              <w:p w:rsidR="0048344E" w:rsidRPr="000B29C7" w:rsidRDefault="0048344E" w:rsidP="0048344E">
                <w:pPr>
                  <w:tabs>
                    <w:tab w:val="left" w:pos="1125"/>
                  </w:tabs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Alejandro Castillo A.</w:t>
                </w:r>
              </w:p>
            </w:tc>
            <w:tc>
              <w:tcPr>
                <w:tcW w:w="2535" w:type="dxa"/>
                <w:tcBorders>
                  <w:top w:val="double" w:sz="4" w:space="0" w:color="auto"/>
                  <w:righ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  <w:t>Fecha:</w:t>
                </w:r>
              </w:p>
              <w:p w:rsidR="0048344E" w:rsidRPr="000B29C7" w:rsidRDefault="00DF44EC" w:rsidP="0048344E">
                <w:pPr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16-01-2020</w:t>
                </w:r>
              </w:p>
            </w:tc>
          </w:tr>
          <w:tr w:rsidR="0048344E" w:rsidRPr="000B29C7" w:rsidTr="00BF6077">
            <w:trPr>
              <w:trHeight w:val="470"/>
              <w:jc w:val="right"/>
            </w:trPr>
            <w:tc>
              <w:tcPr>
                <w:tcW w:w="4803" w:type="dxa"/>
                <w:tcBorders>
                  <w:lef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</w:rPr>
                  <w:t>Revisado y Aprobado:</w:t>
                </w:r>
              </w:p>
              <w:p w:rsidR="0048344E" w:rsidRPr="000B29C7" w:rsidRDefault="0048344E" w:rsidP="0048344E">
                <w:pPr>
                  <w:tabs>
                    <w:tab w:val="left" w:pos="930"/>
                  </w:tabs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César Segovia</w:t>
                </w:r>
              </w:p>
            </w:tc>
            <w:tc>
              <w:tcPr>
                <w:tcW w:w="2535" w:type="dxa"/>
                <w:tcBorders>
                  <w:righ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  <w:t>Fecha:</w:t>
                </w:r>
              </w:p>
              <w:p w:rsidR="0048344E" w:rsidRPr="000B29C7" w:rsidRDefault="0048344E" w:rsidP="0048344E">
                <w:pPr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16-01-2020</w:t>
                </w:r>
              </w:p>
            </w:tc>
          </w:tr>
          <w:tr w:rsidR="0048344E" w:rsidRPr="000B29C7" w:rsidTr="00435A06">
            <w:trPr>
              <w:trHeight w:val="470"/>
              <w:jc w:val="right"/>
            </w:trPr>
            <w:tc>
              <w:tcPr>
                <w:tcW w:w="4803" w:type="dxa"/>
                <w:tcBorders>
                  <w:lef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</w:rPr>
                  <w:t>Empresa Destinataria:</w:t>
                </w:r>
              </w:p>
              <w:p w:rsidR="0048344E" w:rsidRPr="000B29C7" w:rsidRDefault="0048344E" w:rsidP="000B29C7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</w:rPr>
                  <w:t xml:space="preserve">   WELLFORD CHILE SPA</w:t>
                </w:r>
              </w:p>
            </w:tc>
            <w:tc>
              <w:tcPr>
                <w:tcW w:w="2535" w:type="dxa"/>
                <w:tcBorders>
                  <w:righ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  <w:t>Atención:</w:t>
                </w:r>
              </w:p>
              <w:p w:rsidR="0048344E" w:rsidRPr="000B29C7" w:rsidRDefault="0048344E" w:rsidP="0048344E">
                <w:pPr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Jaime Alfaro</w:t>
                </w:r>
              </w:p>
            </w:tc>
          </w:tr>
        </w:tbl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763C14" w:rsidRPr="000B29C7" w:rsidRDefault="00763C14">
          <w:pPr>
            <w:rPr>
              <w:rFonts w:ascii="Arial" w:hAnsi="Arial" w:cs="Arial"/>
            </w:rPr>
          </w:pPr>
          <w:r w:rsidRPr="000B29C7">
            <w:rPr>
              <w:rFonts w:ascii="Arial" w:hAnsi="Arial" w:cs="Arial"/>
            </w:rPr>
            <w:br w:type="page"/>
          </w:r>
        </w:p>
      </w:sdtContent>
    </w:sdt>
    <w:p w:rsidR="00763C14" w:rsidRPr="00E20B84" w:rsidRDefault="000B29C7">
      <w:pPr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El servicio es solicitado por:</w:t>
      </w:r>
    </w:p>
    <w:p w:rsidR="000B29C7" w:rsidRPr="00E20B84" w:rsidRDefault="000B29C7" w:rsidP="000023BF">
      <w:pPr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WELLFORD CHILE SPA</w:t>
      </w:r>
    </w:p>
    <w:p w:rsidR="000B29C7" w:rsidRPr="00E20B84" w:rsidRDefault="000B29C7" w:rsidP="000023BF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96546520-0</w:t>
      </w:r>
    </w:p>
    <w:p w:rsidR="000B29C7" w:rsidRPr="00E20B84" w:rsidRDefault="000B29C7" w:rsidP="000023BF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Jaime Alfaro</w:t>
      </w:r>
    </w:p>
    <w:p w:rsidR="000B29C7" w:rsidRPr="00E20B84" w:rsidRDefault="000B29C7" w:rsidP="000023BF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="000023BF"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 xml:space="preserve">: jalfaro@wellford.cl</w:t>
      </w:r>
    </w:p>
    <w:p w:rsidR="0024397D" w:rsidRDefault="0024397D" w:rsidP="0024397D">
      <w:pPr>
        <w:rPr>
          <w:rFonts w:ascii="Arial" w:hAnsi="Arial" w:cs="Arial"/>
          <w:b/>
          <w:bCs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24397D" w:rsidRDefault="0024397D" w:rsidP="0024397D">
      <w:pPr>
        <w:ind w:left="284" w:hanging="1"/>
      </w:pPr>
      <w:r>
        <w:rPr>
          <w:rFonts w:ascii="Arial" w:hAnsi="Arial" w:cs="Arial"/>
          <w:sz w:val="20"/>
          <w:szCs w:val="20"/>
        </w:rPr>
        <w:t>El objetivo de esta propuesta es "</w:t>
      </w:r>
      <w:r w:rsidR="00B87B94">
        <w:rPr>
          <w:rFonts w:ascii="Arial" w:hAnsi="Arial" w:cs="Arial"/>
          <w:sz w:val="20"/>
          <w:szCs w:val="20"/>
        </w:rPr>
        <w:t xml:space="preserve">Realizar análisis de falla de ejes de bomba</w:t>
      </w:r>
      <w:r>
        <w:rPr>
          <w:rFonts w:ascii="Arial" w:hAnsi="Arial" w:cs="Arial"/>
          <w:sz w:val="20"/>
          <w:szCs w:val="20"/>
        </w:rPr>
        <w:t>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Determinar el origen de la falla</w:t>
      </w:r>
    </w:p>
    <w:p w:rsidR="00D56C47" w:rsidRPr="00CE3308" w:rsidRDefault="00D56C47" w:rsidP="00D56C47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24397D" w:rsidRDefault="0024397D" w:rsidP="0024397D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24397D" w:rsidRDefault="0024397D" w:rsidP="0024397D">
      <w:pPr>
        <w:ind w:left="709"/>
      </w:pPr>
    </w:p>
    <w:p w:rsidR="0024397D" w:rsidRDefault="0024397D" w:rsidP="0024397D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24397D" w:rsidRDefault="0024397D" w:rsidP="0024397D">
      <w:pPr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24397D" w:rsidRDefault="00612726" w:rsidP="0024397D">
      <w:pPr>
        <w:ind w:left="709"/>
        <w:jc w:val="both"/>
      </w:pPr>
      <w:r>
        <w:rPr>
          <w:rFonts w:ascii="Arial" w:hAnsi="Arial" w:cs="Arial"/>
          <w:sz w:val="20"/>
          <w:szCs w:val="20"/>
        </w:rPr>
        <w:t>Se inspeccionará</w:t>
      </w:r>
      <w:r w:rsidR="0024397D">
        <w:rPr>
          <w:rFonts w:ascii="Arial" w:hAnsi="Arial" w:cs="Arial"/>
          <w:sz w:val="20"/>
          <w:szCs w:val="20"/>
        </w:rPr>
        <w:t xml:space="preserve"> la(s) pieza(s), realizando un levantamiento general y de detalles, los resultados resguardados en imágenes digitales. Además se planificará, de ser necesario, los cortes para la extracción de muestras.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24397D" w:rsidRDefault="0024397D" w:rsidP="0024397D">
      <w:pPr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>
      <w:pPr>
        <w:widowControl w:val="on"/>
        <w:pBdr/>
        <w:spacing w:before="0" w:after="0" w:line="24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24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24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24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24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24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24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24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24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24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24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24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AA572A" w:rsidRDefault="00AA572A" w:rsidP="00AA572A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24397D" w:rsidRDefault="0024397D" w:rsidP="0024397D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24397D" w:rsidRDefault="00297F28" w:rsidP="0024397D">
      <w:pPr>
        <w:ind w:left="709"/>
        <w:jc w:val="both"/>
      </w:pPr>
      <w:r>
        <w:rPr>
          <w:rFonts w:ascii="Arial" w:hAnsi="Arial" w:cs="Arial"/>
          <w:sz w:val="20"/>
          <w:szCs w:val="20"/>
        </w:rPr>
        <w:t>Se realizará</w:t>
      </w:r>
      <w:r w:rsidR="0024397D">
        <w:rPr>
          <w:rFonts w:ascii="Arial" w:hAnsi="Arial" w:cs="Arial"/>
          <w:sz w:val="20"/>
          <w:szCs w:val="20"/>
        </w:rPr>
        <w:t xml:space="preserve"> un informe técnico que considere el cumplimiento del objetivo propuesto.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24397D" w:rsidRDefault="0024397D" w:rsidP="008642B0">
      <w:pPr>
        <w:ind w:left="284"/>
        <w:jc w:val="both"/>
      </w:pPr>
      <w:r>
        <w:rPr>
          <w:rFonts w:ascii="Arial" w:hAnsi="Arial" w:cs="Arial"/>
          <w:sz w:val="20"/>
          <w:szCs w:val="20"/>
        </w:rPr>
        <w:t>El plazo de entrega del inform</w:t>
      </w:r>
      <w:r w:rsidR="0041037D">
        <w:rPr>
          <w:rFonts w:ascii="Arial" w:hAnsi="Arial" w:cs="Arial"/>
          <w:sz w:val="20"/>
          <w:szCs w:val="20"/>
        </w:rPr>
        <w:t xml:space="preserve">es es de 30</w:t>
      </w:r>
      <w:r>
        <w:rPr>
          <w:rFonts w:ascii="Arial" w:hAnsi="Arial" w:cs="Arial"/>
          <w:sz w:val="20"/>
          <w:szCs w:val="20"/>
        </w:rPr>
        <w:t xml:space="preserve"> días hábiles, contados </w:t>
      </w:r>
      <w:r w:rsidR="00297F28">
        <w:rPr>
          <w:rFonts w:ascii="Arial" w:hAnsi="Arial" w:cs="Arial"/>
          <w:sz w:val="20"/>
          <w:szCs w:val="20"/>
        </w:rPr>
        <w:t xml:space="preserve">a partir </w:t>
      </w:r>
      <w:r>
        <w:rPr>
          <w:rFonts w:ascii="Arial" w:hAnsi="Arial" w:cs="Arial"/>
          <w:sz w:val="20"/>
          <w:szCs w:val="20"/>
        </w:rPr>
        <w:t xml:space="preserve">de </w:t>
      </w:r>
      <w:r w:rsidR="00297F28">
        <w:rPr>
          <w:rFonts w:ascii="Arial" w:hAnsi="Arial" w:cs="Arial"/>
          <w:sz w:val="20"/>
          <w:szCs w:val="20"/>
        </w:rPr>
        <w:t xml:space="preserve">la </w:t>
      </w:r>
      <w:r>
        <w:rPr>
          <w:rFonts w:ascii="Arial" w:hAnsi="Arial" w:cs="Arial"/>
          <w:sz w:val="20"/>
          <w:szCs w:val="20"/>
        </w:rPr>
        <w:t>recepción de</w:t>
      </w:r>
      <w:r w:rsidR="008B59F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las muestras y la aceptación formal del trabajo, con todos los antecedentes entregados por parte del mandante.  La entrega de resul</w:t>
      </w:r>
      <w:r w:rsidR="006A5F3D">
        <w:rPr>
          <w:rFonts w:ascii="Arial" w:hAnsi="Arial" w:cs="Arial"/>
          <w:sz w:val="20"/>
          <w:szCs w:val="20"/>
        </w:rPr>
        <w:t>tados y/o informes queda sujet</w:t>
      </w:r>
      <w:r>
        <w:rPr>
          <w:rFonts w:ascii="Arial" w:hAnsi="Arial" w:cs="Arial"/>
          <w:sz w:val="20"/>
          <w:szCs w:val="20"/>
        </w:rPr>
        <w:t>a la regularización de pago.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24397D" w:rsidRDefault="0024397D" w:rsidP="008642B0">
      <w:pPr>
        <w:ind w:left="284"/>
      </w:pPr>
      <w:r>
        <w:rPr>
          <w:rFonts w:ascii="Arial" w:hAnsi="Arial" w:cs="Arial"/>
          <w:sz w:val="20"/>
          <w:szCs w:val="20"/>
        </w:rPr>
        <w:t xml:space="preserve">El valor final del presente estudio es de </w:t>
      </w:r>
      <w:r w:rsidR="00EB6638" w:rsidRPr="00EB6638">
        <w:rPr>
          <w:rFonts w:ascii="Arial" w:hAnsi="Arial" w:cs="Arial"/>
          <w:b/>
          <w:sz w:val="20"/>
          <w:szCs w:val="20"/>
        </w:rPr>
        <w:t xml:space="preserve">207.50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="00EB6638"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24397D" w:rsidRDefault="0024397D" w:rsidP="0024397D">
      <w:r>
        <w:rPr>
          <w:rFonts w:ascii="Arial" w:hAnsi="Arial" w:cs="Arial"/>
          <w:sz w:val="20"/>
          <w:szCs w:val="20"/>
        </w:rPr>
        <w:tab/>
      </w:r>
    </w:p>
    <w:p w:rsidR="0024397D" w:rsidRDefault="0024397D" w:rsidP="008642B0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24397D" w:rsidRDefault="0024397D" w:rsidP="00B87B94">
      <w:pPr>
        <w:pStyle w:val="Prrafodelista"/>
        <w:numPr>
          <w:ilvl w:val="0"/>
          <w:numId w:val="9"/>
        </w:numPr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 w:rsidR="008B59F3"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24397D" w:rsidRPr="008642B0" w:rsidRDefault="0024397D" w:rsidP="00B87B94">
      <w:pPr>
        <w:pStyle w:val="Prrafodelista"/>
        <w:numPr>
          <w:ilvl w:val="0"/>
          <w:numId w:val="9"/>
        </w:numPr>
      </w:pPr>
      <w:r w:rsidRPr="008642B0">
        <w:rPr>
          <w:rFonts w:ascii="Arial" w:hAnsi="Arial" w:cs="Arial"/>
          <w:bCs/>
          <w:sz w:val="20"/>
          <w:szCs w:val="20"/>
        </w:rPr>
        <w:t>D</w:t>
      </w:r>
      <w:r w:rsidR="008B59F3">
        <w:rPr>
          <w:rFonts w:ascii="Arial" w:hAnsi="Arial" w:cs="Arial"/>
          <w:bCs/>
          <w:sz w:val="20"/>
          <w:szCs w:val="20"/>
        </w:rPr>
        <w:t xml:space="preserve">epartamento de Ingeniería </w:t>
      </w:r>
      <w:r w:rsidR="000E1617">
        <w:rPr>
          <w:rFonts w:ascii="Arial" w:hAnsi="Arial" w:cs="Arial"/>
          <w:bCs/>
          <w:sz w:val="20"/>
          <w:szCs w:val="20"/>
        </w:rPr>
        <w:t>Metalú</w:t>
      </w:r>
      <w:r w:rsidR="00B96192">
        <w:rPr>
          <w:rFonts w:ascii="Arial" w:hAnsi="Arial" w:cs="Arial"/>
          <w:bCs/>
          <w:sz w:val="20"/>
          <w:szCs w:val="20"/>
        </w:rPr>
        <w:t>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24397D" w:rsidRPr="008642B0" w:rsidRDefault="0024397D" w:rsidP="00B87B94">
      <w:pPr>
        <w:pStyle w:val="Prrafodelista"/>
        <w:numPr>
          <w:ilvl w:val="0"/>
          <w:numId w:val="9"/>
        </w:numPr>
        <w:jc w:val="both"/>
      </w:pPr>
      <w:r w:rsidRPr="008642B0">
        <w:rPr>
          <w:rFonts w:ascii="Arial" w:hAnsi="Arial" w:cs="Arial"/>
          <w:bCs/>
          <w:sz w:val="20"/>
          <w:szCs w:val="20"/>
        </w:rPr>
        <w:lastRenderedPageBreak/>
        <w:t xml:space="preserve">Horario de Atención: Lunes a Jueves 9:00 a 13:00 hrs // 14:00 a 18:00 hrs Viernes </w:t>
      </w:r>
      <w:r w:rsidR="0004048F"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642B0" w:rsidRPr="008642B0" w:rsidRDefault="008642B0" w:rsidP="008642B0">
      <w:pPr>
        <w:pStyle w:val="Prrafodelista"/>
        <w:ind w:left="1068"/>
        <w:jc w:val="both"/>
      </w:pPr>
    </w:p>
    <w:p w:rsidR="008642B0" w:rsidRPr="008642B0" w:rsidRDefault="008642B0" w:rsidP="000B29C7">
      <w:pPr>
        <w:pStyle w:val="blancosubtitulos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642B0" w:rsidRDefault="008642B0" w:rsidP="008642B0">
      <w:pPr>
        <w:pStyle w:val="blancosubtitulos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642B0" w:rsidRDefault="008642B0" w:rsidP="008642B0">
      <w:pPr>
        <w:pStyle w:val="blancosubtitulos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642B0" w:rsidRDefault="008642B0" w:rsidP="008642B0">
      <w:pPr>
        <w:pStyle w:val="blancosubtitulos"/>
        <w:numPr>
          <w:ilvl w:val="1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642B0" w:rsidRDefault="008642B0" w:rsidP="008642B0">
      <w:pPr>
        <w:pStyle w:val="blancosubtitulos"/>
        <w:numPr>
          <w:ilvl w:val="1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642B0" w:rsidRDefault="008642B0" w:rsidP="008642B0">
      <w:pPr>
        <w:pStyle w:val="blancosubtitulos"/>
        <w:numPr>
          <w:ilvl w:val="1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642B0" w:rsidRDefault="008642B0" w:rsidP="008642B0">
      <w:pPr>
        <w:pStyle w:val="blancosubtitulos"/>
        <w:rPr>
          <w:rFonts w:ascii="Arial" w:hAnsi="Arial" w:cs="Arial"/>
          <w:sz w:val="20"/>
          <w:szCs w:val="20"/>
        </w:rPr>
      </w:pPr>
    </w:p>
    <w:p w:rsidR="008642B0" w:rsidRDefault="008642B0" w:rsidP="008642B0">
      <w:pPr>
        <w:pStyle w:val="blancosubtitulos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642B0" w:rsidRDefault="008642B0" w:rsidP="00626AF4">
      <w:pPr>
        <w:pStyle w:val="blancosubtitulos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642B0" w:rsidRDefault="008642B0" w:rsidP="00626AF4">
      <w:pPr>
        <w:pStyle w:val="blancosubtitulos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0B29C7" w:rsidRPr="008642B0" w:rsidRDefault="008642B0" w:rsidP="00626AF4">
      <w:pPr>
        <w:pStyle w:val="blancosubtitulos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642B0" w:rsidRPr="008642B0" w:rsidRDefault="008642B0" w:rsidP="00626AF4">
      <w:pPr>
        <w:pStyle w:val="blancosubtitulos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En caso de realizar análisis de falla, el laboratorio se reserva el derecho de modificar el tipo y/o cantidad de ensayos.</w:t>
      </w:r>
    </w:p>
    <w:p w:rsidR="008642B0" w:rsidRPr="008642B0" w:rsidRDefault="008642B0" w:rsidP="000B29C7">
      <w:pPr>
        <w:pStyle w:val="blancosubtitulos"/>
        <w:rPr>
          <w:rFonts w:ascii="Arial" w:hAnsi="Arial" w:cs="Arial"/>
          <w:sz w:val="20"/>
          <w:szCs w:val="20"/>
        </w:rPr>
      </w:pPr>
    </w:p>
    <w:p w:rsidR="00626AF4" w:rsidRPr="00D84CAA" w:rsidRDefault="008642B0" w:rsidP="000B29C7">
      <w:pPr>
        <w:pStyle w:val="blancosubtitulos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027469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="00AE7C1A"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</w:t>
      </w:r>
      <w:r w:rsidR="00027469"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D84CAA" w:rsidRDefault="00027469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bookmarkStart w:id="0" w:name="_GoBack"/>
      <w:bookmarkEnd w:id="0"/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="008642B0" w:rsidRPr="00D84CAA">
        <w:rPr>
          <w:rFonts w:ascii="Arial" w:hAnsi="Arial" w:cs="Arial"/>
          <w:sz w:val="20"/>
          <w:szCs w:val="20"/>
        </w:rPr>
        <w:t xml:space="preserve"> </w:t>
      </w:r>
    </w:p>
    <w:p w:rsid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 w:rsid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626AF4" w:rsidRP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Avenida Libertador Bernardo O'Higgins 1611 </w:t>
      </w:r>
    </w:p>
    <w:p w:rsid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>: Emma Barceló Araos</w:t>
      </w:r>
    </w:p>
    <w:p w:rsidR="00626AF4" w:rsidRP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 w:rsidR="00D84CAA">
        <w:rPr>
          <w:rFonts w:ascii="Arial" w:hAnsi="Arial" w:cs="Arial"/>
          <w:sz w:val="20"/>
          <w:szCs w:val="20"/>
        </w:rPr>
        <w:tab/>
      </w:r>
      <w:r w:rsidR="00047178">
        <w:rPr>
          <w:rFonts w:ascii="Arial" w:hAnsi="Arial" w:cs="Arial"/>
          <w:sz w:val="20"/>
          <w:szCs w:val="20"/>
        </w:rPr>
        <w:t>: (56-2) 2323</w:t>
      </w:r>
      <w:r w:rsidR="008B59F3">
        <w:rPr>
          <w:rFonts w:ascii="Arial" w:hAnsi="Arial" w:cs="Arial"/>
          <w:sz w:val="20"/>
          <w:szCs w:val="20"/>
        </w:rPr>
        <w:t>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642B0" w:rsidRP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</w:t>
      </w:r>
      <w:hyperlink r:id="rId10" w:history="1">
        <w:r w:rsidR="0073736E"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B903EA" w:rsidRDefault="00B903EA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D84CAA" w:rsidRDefault="00D84CAA" w:rsidP="00D84CAA">
      <w:pPr>
        <w:pStyle w:val="blancosubtitulos"/>
        <w:tabs>
          <w:tab w:val="left" w:pos="2410"/>
        </w:tabs>
        <w:ind w:left="708"/>
        <w:jc w:val="right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D84CAA" w:rsidRDefault="00D84CAA" w:rsidP="00D84CAA">
      <w:pPr>
        <w:pStyle w:val="blancosubtitulos"/>
        <w:tabs>
          <w:tab w:val="left" w:pos="2410"/>
        </w:tabs>
        <w:ind w:left="708"/>
        <w:jc w:val="right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678119" cy="381853"/>
            <wp:effectExtent l="0" t="0" r="0" b="0"/>
            <wp:wrapSquare wrapText="bothSides"/>
            <wp:docPr id="292578246" name="0 Imagen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489877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19" cy="381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849" w:rsidRDefault="005A709B" w:rsidP="005A709B">
      <w:pPr>
        <w:pStyle w:val="blancosubtitulos"/>
        <w:tabs>
          <w:tab w:val="left" w:pos="2410"/>
        </w:tabs>
        <w:ind w:left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 xml:space="preserve">                           </w:t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C148EF">
        <w:rPr>
          <w:rFonts w:ascii="Arial" w:hAnsi="Arial" w:cs="Arial"/>
          <w:bCs/>
          <w:sz w:val="20"/>
          <w:szCs w:val="20"/>
          <w:lang w:val="es-ES"/>
        </w:rPr>
        <w:t xml:space="preserve">            </w:t>
      </w:r>
    </w:p>
    <w:p w:rsidR="009520EB" w:rsidRDefault="009520EB" w:rsidP="005A709B">
      <w:pPr>
        <w:pStyle w:val="blancosubtitulos"/>
        <w:tabs>
          <w:tab w:val="left" w:pos="2410"/>
        </w:tabs>
        <w:ind w:left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DE1849" w:rsidRDefault="00DE1849" w:rsidP="00DE1849">
      <w:pPr>
        <w:pStyle w:val="blancosubtitulos"/>
        <w:tabs>
          <w:tab w:val="left" w:pos="2410"/>
        </w:tabs>
        <w:ind w:left="5103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_____________________________</w:t>
      </w:r>
    </w:p>
    <w:p w:rsidR="00D84CAA" w:rsidRDefault="00D84CAA" w:rsidP="00DE1849">
      <w:pPr>
        <w:pStyle w:val="blancosubtitulos"/>
        <w:tabs>
          <w:tab w:val="left" w:pos="2410"/>
        </w:tabs>
        <w:ind w:left="5103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 xml:space="preserve">Alejandro Castillo A.</w:t>
      </w:r>
    </w:p>
    <w:p w:rsidR="00D84CAA" w:rsidRDefault="00D84CAA" w:rsidP="00DE1849">
      <w:pPr>
        <w:pStyle w:val="blancosubtitulos"/>
        <w:tabs>
          <w:tab w:val="left" w:pos="2410"/>
        </w:tabs>
        <w:ind w:left="5103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D84CAA" w:rsidRPr="00D84CAA" w:rsidRDefault="00D84CAA" w:rsidP="00DE1849">
      <w:pPr>
        <w:pStyle w:val="blancosubtitulos"/>
        <w:tabs>
          <w:tab w:val="left" w:pos="2410"/>
        </w:tabs>
        <w:ind w:left="5103"/>
        <w:jc w:val="center"/>
        <w:rPr>
          <w:rFonts w:ascii="Arial" w:hAnsi="Arial" w:cs="Arial"/>
          <w:b/>
          <w:bCs/>
          <w:i/>
          <w:sz w:val="20"/>
          <w:szCs w:val="20"/>
          <w:lang w:val="es-ES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D84CAA" w:rsidRPr="00D84CAA" w:rsidSect="00763C14">
      <w:headerReference w:type="even" r:id="rId11"/>
      <w:headerReference w:type="default" r:id="rId12"/>
      <w:footerReference w:type="even" r:id="rId13"/>
      <w:footerReference w:type="default" r:id="rId14"/>
      <w:pgSz w:w="12242" w:h="15842" w:code="1"/>
      <w:pgMar w:top="1418" w:right="2160" w:bottom="737" w:left="1701" w:header="425" w:footer="295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780" w:rsidRDefault="00507780">
      <w:r>
        <w:separator/>
      </w:r>
    </w:p>
  </w:endnote>
  <w:endnote w:type="continuationSeparator" w:id="0">
    <w:p w:rsidR="00507780" w:rsidRDefault="00507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Default="001A4824" w:rsidP="000C5AF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C0A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0AB2" w:rsidRDefault="006C0A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color w:val="808080"/>
        <w:sz w:val="18"/>
        <w:szCs w:val="18"/>
      </w:rPr>
      <w:t>UNIVERSIDAD DE SANTIAGO DE CHILE</w:t>
    </w:r>
  </w:p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5711190</wp:posOffset>
          </wp:positionH>
          <wp:positionV relativeFrom="paragraph">
            <wp:posOffset>37465</wp:posOffset>
          </wp:positionV>
          <wp:extent cx="866775" cy="304800"/>
          <wp:effectExtent l="19050" t="0" r="9525" b="0"/>
          <wp:wrapNone/>
          <wp:docPr id="16" name="Imagen 13" descr="Logo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Logo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47CE6">
      <w:rPr>
        <w:rFonts w:ascii="Arial" w:hAnsi="Arial" w:cs="Arial"/>
        <w:color w:val="808080"/>
        <w:sz w:val="18"/>
        <w:szCs w:val="18"/>
      </w:rPr>
      <w:t>Departamento de Ingeniería Metalúrgica</w:t>
    </w:r>
  </w:p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color w:val="808080"/>
        <w:sz w:val="18"/>
        <w:szCs w:val="18"/>
      </w:rPr>
      <w:t>Laboratorio de Ensayos e Investigación de Materiales SIMET-USACH</w:t>
    </w:r>
  </w:p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color w:val="808080"/>
        <w:sz w:val="18"/>
        <w:szCs w:val="18"/>
      </w:rPr>
      <w:t>Av. Ecuador 3769, Estación Central-Santiago-Chile</w:t>
    </w:r>
  </w:p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color w:val="808080"/>
        <w:sz w:val="18"/>
        <w:szCs w:val="18"/>
      </w:rPr>
      <w:t xml:space="preserve">Fono-Fax: 56-2-23234780, Email: </w:t>
    </w:r>
    <w:hyperlink r:id="rId2" w:history="1">
      <w:r w:rsidRPr="00D47CE6">
        <w:rPr>
          <w:rStyle w:val="Hipervnculo"/>
          <w:rFonts w:ascii="Arial" w:hAnsi="Arial" w:cs="Arial"/>
          <w:color w:val="808080"/>
          <w:sz w:val="18"/>
          <w:szCs w:val="18"/>
          <w:u w:val="none"/>
        </w:rPr>
        <w:t>simet@usach.cl</w:t>
      </w:r>
    </w:hyperlink>
  </w:p>
  <w:p w:rsidR="006C0AB2" w:rsidRPr="00486AC9" w:rsidRDefault="00027469" w:rsidP="00505FF5">
    <w:pPr>
      <w:jc w:val="right"/>
      <w:rPr>
        <w:rFonts w:ascii="Helvetica" w:hAnsi="Helvetica"/>
        <w:color w:val="808080"/>
        <w:sz w:val="18"/>
        <w:szCs w:val="18"/>
      </w:rPr>
    </w:pPr>
    <w:hyperlink r:id="rId3" w:history="1">
      <w:r w:rsidR="006C0AB2" w:rsidRPr="00D47CE6">
        <w:rPr>
          <w:rStyle w:val="Hipervnculo"/>
          <w:rFonts w:ascii="Arial" w:hAnsi="Arial" w:cs="Arial"/>
          <w:sz w:val="18"/>
          <w:szCs w:val="18"/>
        </w:rPr>
        <w:t>www.simet.cl</w:t>
      </w:r>
    </w:hyperlink>
  </w:p>
  <w:p w:rsidR="006C0AB2" w:rsidRDefault="006C0A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780" w:rsidRDefault="00507780">
      <w:r>
        <w:separator/>
      </w:r>
    </w:p>
  </w:footnote>
  <w:footnote w:type="continuationSeparator" w:id="0">
    <w:p w:rsidR="00507780" w:rsidRDefault="00507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Default="001A4824" w:rsidP="000C5AF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C0A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0AB2" w:rsidRDefault="006C0AB2" w:rsidP="0041785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Default="006C0AB2">
    <w:pPr>
      <w:pStyle w:val="Encabezado"/>
      <w:rPr>
        <w:rFonts w:ascii="Arial" w:hAnsi="Arial" w:cs="Arial"/>
        <w:sz w:val="20"/>
        <w:szCs w:val="20"/>
        <w:lang w:val="es-CL"/>
      </w:rPr>
    </w:pPr>
  </w:p>
  <w:tbl>
    <w:tblPr>
      <w:tblW w:w="8505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2046"/>
      <w:gridCol w:w="3404"/>
      <w:gridCol w:w="3055"/>
    </w:tblGrid>
    <w:tr w:rsidR="006C0AB2" w:rsidRPr="006B49FB" w:rsidTr="000B29C7">
      <w:trPr>
        <w:trHeight w:val="243"/>
        <w:jc w:val="center"/>
      </w:trPr>
      <w:tc>
        <w:tcPr>
          <w:tcW w:w="1203" w:type="pct"/>
          <w:vMerge w:val="restart"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ind w:right="3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63500</wp:posOffset>
                </wp:positionV>
                <wp:extent cx="975600" cy="331962"/>
                <wp:effectExtent l="19050" t="0" r="0" b="0"/>
                <wp:wrapNone/>
                <wp:docPr id="3" name="Imagen 12" descr="Logo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 descr="Logo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600" cy="331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001" w:type="pct"/>
          <w:tcBorders>
            <w:top w:val="single" w:sz="4" w:space="0" w:color="808080"/>
            <w:left w:val="single" w:sz="4" w:space="0" w:color="808080"/>
            <w:bottom w:val="nil"/>
            <w:right w:val="single" w:sz="4" w:space="0" w:color="808080"/>
          </w:tcBorders>
        </w:tcPr>
        <w:p w:rsidR="006C0AB2" w:rsidRPr="009716DD" w:rsidRDefault="000B29C7" w:rsidP="00C7593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OFERTA TÉCNICO ECONÓMICA</w:t>
          </w:r>
        </w:p>
      </w:tc>
      <w:tc>
        <w:tcPr>
          <w:tcW w:w="1797" w:type="pct"/>
          <w:tcBorders>
            <w:left w:val="single" w:sz="4" w:space="0" w:color="808080"/>
          </w:tcBorders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-456565</wp:posOffset>
                </wp:positionV>
                <wp:extent cx="1295400" cy="10020300"/>
                <wp:effectExtent l="19050" t="0" r="0" b="0"/>
                <wp:wrapNone/>
                <wp:docPr id="4" name="Imagen 5" descr="banercar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banercar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0020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0"/>
              <w:szCs w:val="20"/>
            </w:rPr>
            <w:t xml:space="preserve">Fecha: 20 de Enero de 2020</w:t>
          </w:r>
        </w:p>
      </w:tc>
    </w:tr>
    <w:tr w:rsidR="006C0AB2" w:rsidRPr="006B49FB" w:rsidTr="000B29C7">
      <w:trPr>
        <w:trHeight w:val="155"/>
        <w:jc w:val="center"/>
      </w:trPr>
      <w:tc>
        <w:tcPr>
          <w:tcW w:w="1203" w:type="pct"/>
          <w:vMerge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01" w:type="pct"/>
          <w:tcBorders>
            <w:top w:val="nil"/>
            <w:left w:val="single" w:sz="4" w:space="0" w:color="808080"/>
            <w:bottom w:val="nil"/>
            <w:right w:val="single" w:sz="4" w:space="0" w:color="808080"/>
          </w:tcBorders>
        </w:tcPr>
        <w:p w:rsidR="006C0AB2" w:rsidRPr="009716DD" w:rsidRDefault="006C0AB2" w:rsidP="000B29C7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9716DD">
            <w:rPr>
              <w:rFonts w:ascii="Arial" w:hAnsi="Arial" w:cs="Arial"/>
              <w:sz w:val="20"/>
              <w:szCs w:val="20"/>
            </w:rPr>
            <w:t xml:space="preserve">OFE-14455</w:t>
          </w:r>
        </w:p>
      </w:tc>
      <w:tc>
        <w:tcPr>
          <w:tcW w:w="1797" w:type="pct"/>
          <w:tcBorders>
            <w:left w:val="single" w:sz="4" w:space="0" w:color="808080"/>
          </w:tcBorders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Revisión: </w:t>
          </w:r>
          <w:r>
            <w:rPr>
              <w:rFonts w:ascii="Arial" w:hAnsi="Arial" w:cs="Arial"/>
              <w:sz w:val="20"/>
              <w:szCs w:val="20"/>
            </w:rPr>
            <w:t xml:space="preserve">0.-</w:t>
          </w:r>
        </w:p>
      </w:tc>
    </w:tr>
    <w:tr w:rsidR="006C0AB2" w:rsidRPr="006B49FB" w:rsidTr="000B29C7">
      <w:trPr>
        <w:trHeight w:val="155"/>
        <w:jc w:val="center"/>
      </w:trPr>
      <w:tc>
        <w:tcPr>
          <w:tcW w:w="1203" w:type="pct"/>
          <w:vMerge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01" w:type="pct"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6C0AB2" w:rsidRPr="009716DD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  <w:u w:val="single"/>
            </w:rPr>
          </w:pPr>
          <w:r w:rsidRPr="009716DD">
            <w:rPr>
              <w:rFonts w:ascii="Arial" w:hAnsi="Arial" w:cs="Arial"/>
              <w:sz w:val="20"/>
              <w:szCs w:val="20"/>
              <w:lang w:val="es-CL"/>
            </w:rPr>
            <w:t xml:space="preserve">WELLFORD CHILE SPA</w:t>
          </w:r>
        </w:p>
      </w:tc>
      <w:tc>
        <w:tcPr>
          <w:tcW w:w="1797" w:type="pct"/>
          <w:tcBorders>
            <w:left w:val="single" w:sz="4" w:space="0" w:color="808080"/>
          </w:tcBorders>
          <w:vAlign w:val="center"/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Página </w: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027469">
            <w:rPr>
              <w:rFonts w:ascii="Arial" w:hAnsi="Arial" w:cs="Arial"/>
              <w:noProof/>
              <w:sz w:val="20"/>
              <w:szCs w:val="20"/>
            </w:rPr>
            <w:t>3</w: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end"/>
          </w:r>
          <w:r w:rsidRPr="006B49FB">
            <w:rPr>
              <w:rFonts w:ascii="Arial" w:hAnsi="Arial" w:cs="Arial"/>
              <w:sz w:val="20"/>
              <w:szCs w:val="20"/>
            </w:rPr>
            <w:t xml:space="preserve"> de </w: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027469">
            <w:rPr>
              <w:rFonts w:ascii="Arial" w:hAnsi="Arial" w:cs="Arial"/>
              <w:noProof/>
              <w:sz w:val="20"/>
              <w:szCs w:val="20"/>
            </w:rPr>
            <w:t>3</w: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6C0AB2" w:rsidRPr="008B2424" w:rsidRDefault="006C0AB2">
    <w:pPr>
      <w:pStyle w:val="Encabezado"/>
      <w:rPr>
        <w:rFonts w:ascii="Arial" w:hAnsi="Arial" w:cs="Arial"/>
        <w:sz w:val="20"/>
        <w:szCs w:val="20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600586">
    <w:multiLevelType w:val="hybridMultilevel"/>
    <w:lvl w:ilvl="0" w:tplc="66376342">
      <w:start w:val="1"/>
      <w:numFmt w:val="decimal"/>
      <w:lvlText w:val="%1."/>
      <w:lvlJc w:val="left"/>
      <w:pPr>
        <w:ind w:left="720" w:hanging="360"/>
      </w:pPr>
    </w:lvl>
    <w:lvl w:ilvl="1" w:tplc="66376342" w:tentative="1">
      <w:start w:val="1"/>
      <w:numFmt w:val="lowerLetter"/>
      <w:lvlText w:val="%2."/>
      <w:lvlJc w:val="left"/>
      <w:pPr>
        <w:ind w:left="1440" w:hanging="360"/>
      </w:pPr>
    </w:lvl>
    <w:lvl w:ilvl="2" w:tplc="66376342" w:tentative="1">
      <w:start w:val="1"/>
      <w:numFmt w:val="lowerRoman"/>
      <w:lvlText w:val="%3."/>
      <w:lvlJc w:val="right"/>
      <w:pPr>
        <w:ind w:left="2160" w:hanging="180"/>
      </w:pPr>
    </w:lvl>
    <w:lvl w:ilvl="3" w:tplc="66376342" w:tentative="1">
      <w:start w:val="1"/>
      <w:numFmt w:val="decimal"/>
      <w:lvlText w:val="%4."/>
      <w:lvlJc w:val="left"/>
      <w:pPr>
        <w:ind w:left="2880" w:hanging="360"/>
      </w:pPr>
    </w:lvl>
    <w:lvl w:ilvl="4" w:tplc="66376342" w:tentative="1">
      <w:start w:val="1"/>
      <w:numFmt w:val="lowerLetter"/>
      <w:lvlText w:val="%5."/>
      <w:lvlJc w:val="left"/>
      <w:pPr>
        <w:ind w:left="3600" w:hanging="360"/>
      </w:pPr>
    </w:lvl>
    <w:lvl w:ilvl="5" w:tplc="66376342" w:tentative="1">
      <w:start w:val="1"/>
      <w:numFmt w:val="lowerRoman"/>
      <w:lvlText w:val="%6."/>
      <w:lvlJc w:val="right"/>
      <w:pPr>
        <w:ind w:left="4320" w:hanging="180"/>
      </w:pPr>
    </w:lvl>
    <w:lvl w:ilvl="6" w:tplc="66376342" w:tentative="1">
      <w:start w:val="1"/>
      <w:numFmt w:val="decimal"/>
      <w:lvlText w:val="%7."/>
      <w:lvlJc w:val="left"/>
      <w:pPr>
        <w:ind w:left="5040" w:hanging="360"/>
      </w:pPr>
    </w:lvl>
    <w:lvl w:ilvl="7" w:tplc="66376342" w:tentative="1">
      <w:start w:val="1"/>
      <w:numFmt w:val="lowerLetter"/>
      <w:lvlText w:val="%8."/>
      <w:lvlJc w:val="left"/>
      <w:pPr>
        <w:ind w:left="5760" w:hanging="360"/>
      </w:pPr>
    </w:lvl>
    <w:lvl w:ilvl="8" w:tplc="663763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600585">
    <w:multiLevelType w:val="hybridMultilevel"/>
    <w:lvl w:ilvl="0" w:tplc="11870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08195760"/>
    <w:multiLevelType w:val="hybridMultilevel"/>
    <w:tmpl w:val="B6DA4FCE"/>
    <w:lvl w:ilvl="0" w:tplc="0C0A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0A9652BA"/>
    <w:multiLevelType w:val="hybridMultilevel"/>
    <w:tmpl w:val="E04089B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C18622A"/>
    <w:multiLevelType w:val="hybridMultilevel"/>
    <w:tmpl w:val="6888A92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43B75F8"/>
    <w:multiLevelType w:val="hybridMultilevel"/>
    <w:tmpl w:val="1E4CAA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61869"/>
    <w:multiLevelType w:val="hybridMultilevel"/>
    <w:tmpl w:val="54D2593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C3F1859"/>
    <w:multiLevelType w:val="hybridMultilevel"/>
    <w:tmpl w:val="9ECA205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2077C9E"/>
    <w:multiLevelType w:val="hybridMultilevel"/>
    <w:tmpl w:val="09E6FD82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ADF2933"/>
    <w:multiLevelType w:val="hybridMultilevel"/>
    <w:tmpl w:val="765AE57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70600585">
    <w:abstractNumId w:val="70600585"/>
  </w:num>
  <w:num w:numId="70600586">
    <w:abstractNumId w:val="706005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2979"/>
    <w:rsid w:val="00000A68"/>
    <w:rsid w:val="000023BF"/>
    <w:rsid w:val="00004BFA"/>
    <w:rsid w:val="00005060"/>
    <w:rsid w:val="00007026"/>
    <w:rsid w:val="0001096E"/>
    <w:rsid w:val="000203AD"/>
    <w:rsid w:val="00023E99"/>
    <w:rsid w:val="00024986"/>
    <w:rsid w:val="00026C70"/>
    <w:rsid w:val="00027469"/>
    <w:rsid w:val="00027B56"/>
    <w:rsid w:val="0003050A"/>
    <w:rsid w:val="00030C15"/>
    <w:rsid w:val="00031812"/>
    <w:rsid w:val="00037B30"/>
    <w:rsid w:val="0004048F"/>
    <w:rsid w:val="00047178"/>
    <w:rsid w:val="00047883"/>
    <w:rsid w:val="00052499"/>
    <w:rsid w:val="00052D18"/>
    <w:rsid w:val="000536C2"/>
    <w:rsid w:val="00060270"/>
    <w:rsid w:val="0006033B"/>
    <w:rsid w:val="00060553"/>
    <w:rsid w:val="00064B10"/>
    <w:rsid w:val="00064EB2"/>
    <w:rsid w:val="00067084"/>
    <w:rsid w:val="00067DFE"/>
    <w:rsid w:val="00070B81"/>
    <w:rsid w:val="00071F3B"/>
    <w:rsid w:val="00072002"/>
    <w:rsid w:val="000720BB"/>
    <w:rsid w:val="00073597"/>
    <w:rsid w:val="00075309"/>
    <w:rsid w:val="000765A0"/>
    <w:rsid w:val="00082588"/>
    <w:rsid w:val="000855E2"/>
    <w:rsid w:val="00086760"/>
    <w:rsid w:val="00094977"/>
    <w:rsid w:val="00094ECC"/>
    <w:rsid w:val="00097BCE"/>
    <w:rsid w:val="00097D61"/>
    <w:rsid w:val="000A16F2"/>
    <w:rsid w:val="000A2C26"/>
    <w:rsid w:val="000A2E88"/>
    <w:rsid w:val="000A4E6A"/>
    <w:rsid w:val="000A51E1"/>
    <w:rsid w:val="000A7C23"/>
    <w:rsid w:val="000B24B5"/>
    <w:rsid w:val="000B26B1"/>
    <w:rsid w:val="000B29C7"/>
    <w:rsid w:val="000B4515"/>
    <w:rsid w:val="000B652F"/>
    <w:rsid w:val="000C0518"/>
    <w:rsid w:val="000C0747"/>
    <w:rsid w:val="000C0D27"/>
    <w:rsid w:val="000C1E81"/>
    <w:rsid w:val="000C22DB"/>
    <w:rsid w:val="000C5AFD"/>
    <w:rsid w:val="000D007A"/>
    <w:rsid w:val="000D13DD"/>
    <w:rsid w:val="000D23D8"/>
    <w:rsid w:val="000D3A76"/>
    <w:rsid w:val="000D4874"/>
    <w:rsid w:val="000D5501"/>
    <w:rsid w:val="000E1617"/>
    <w:rsid w:val="000E3557"/>
    <w:rsid w:val="000E6DE8"/>
    <w:rsid w:val="000E7F41"/>
    <w:rsid w:val="000F02FA"/>
    <w:rsid w:val="000F0BE1"/>
    <w:rsid w:val="000F1091"/>
    <w:rsid w:val="000F1917"/>
    <w:rsid w:val="000F1EFF"/>
    <w:rsid w:val="000F214F"/>
    <w:rsid w:val="000F22C8"/>
    <w:rsid w:val="000F25F4"/>
    <w:rsid w:val="000F3BAC"/>
    <w:rsid w:val="000F4F5A"/>
    <w:rsid w:val="000F53DA"/>
    <w:rsid w:val="0010005A"/>
    <w:rsid w:val="001037CE"/>
    <w:rsid w:val="00107265"/>
    <w:rsid w:val="001138C3"/>
    <w:rsid w:val="001163FE"/>
    <w:rsid w:val="0012160C"/>
    <w:rsid w:val="00121645"/>
    <w:rsid w:val="00122322"/>
    <w:rsid w:val="0012719F"/>
    <w:rsid w:val="00134286"/>
    <w:rsid w:val="0013446A"/>
    <w:rsid w:val="00135160"/>
    <w:rsid w:val="00136BFA"/>
    <w:rsid w:val="0014039C"/>
    <w:rsid w:val="00147FAF"/>
    <w:rsid w:val="00150B92"/>
    <w:rsid w:val="001536CB"/>
    <w:rsid w:val="00155FFA"/>
    <w:rsid w:val="00156892"/>
    <w:rsid w:val="001634BB"/>
    <w:rsid w:val="00165468"/>
    <w:rsid w:val="00166C8A"/>
    <w:rsid w:val="001670F9"/>
    <w:rsid w:val="00177450"/>
    <w:rsid w:val="00177B37"/>
    <w:rsid w:val="00182732"/>
    <w:rsid w:val="00190548"/>
    <w:rsid w:val="00191C2A"/>
    <w:rsid w:val="00194566"/>
    <w:rsid w:val="001949B8"/>
    <w:rsid w:val="00194ACD"/>
    <w:rsid w:val="001957B1"/>
    <w:rsid w:val="00196724"/>
    <w:rsid w:val="001968F3"/>
    <w:rsid w:val="001A326C"/>
    <w:rsid w:val="001A4824"/>
    <w:rsid w:val="001A5FC8"/>
    <w:rsid w:val="001A6641"/>
    <w:rsid w:val="001A6E94"/>
    <w:rsid w:val="001B097B"/>
    <w:rsid w:val="001B44C8"/>
    <w:rsid w:val="001B465E"/>
    <w:rsid w:val="001B4FE4"/>
    <w:rsid w:val="001B7B36"/>
    <w:rsid w:val="001C02FD"/>
    <w:rsid w:val="001C156A"/>
    <w:rsid w:val="001C3618"/>
    <w:rsid w:val="001C38A9"/>
    <w:rsid w:val="001C6423"/>
    <w:rsid w:val="001C6661"/>
    <w:rsid w:val="001C6AD5"/>
    <w:rsid w:val="001D0A15"/>
    <w:rsid w:val="001D37FE"/>
    <w:rsid w:val="001D56BF"/>
    <w:rsid w:val="001E46F4"/>
    <w:rsid w:val="001E5A42"/>
    <w:rsid w:val="001F0F88"/>
    <w:rsid w:val="001F1EC9"/>
    <w:rsid w:val="001F263D"/>
    <w:rsid w:val="001F4E1D"/>
    <w:rsid w:val="0021241B"/>
    <w:rsid w:val="00212FE1"/>
    <w:rsid w:val="002166AD"/>
    <w:rsid w:val="00216822"/>
    <w:rsid w:val="002172F3"/>
    <w:rsid w:val="00217A58"/>
    <w:rsid w:val="00222720"/>
    <w:rsid w:val="00222AC8"/>
    <w:rsid w:val="00231123"/>
    <w:rsid w:val="002311FC"/>
    <w:rsid w:val="002319EC"/>
    <w:rsid w:val="0023262C"/>
    <w:rsid w:val="002337CB"/>
    <w:rsid w:val="002343B4"/>
    <w:rsid w:val="00234B79"/>
    <w:rsid w:val="00235660"/>
    <w:rsid w:val="002426D1"/>
    <w:rsid w:val="0024278F"/>
    <w:rsid w:val="0024397D"/>
    <w:rsid w:val="0024460A"/>
    <w:rsid w:val="002458E3"/>
    <w:rsid w:val="00246037"/>
    <w:rsid w:val="0024645E"/>
    <w:rsid w:val="00246EB2"/>
    <w:rsid w:val="00246FA1"/>
    <w:rsid w:val="00251DCD"/>
    <w:rsid w:val="002526E9"/>
    <w:rsid w:val="0025469B"/>
    <w:rsid w:val="00254E27"/>
    <w:rsid w:val="00256D4D"/>
    <w:rsid w:val="00256E62"/>
    <w:rsid w:val="00256F35"/>
    <w:rsid w:val="00260AE0"/>
    <w:rsid w:val="002615F3"/>
    <w:rsid w:val="002622C3"/>
    <w:rsid w:val="00262D9D"/>
    <w:rsid w:val="002637C2"/>
    <w:rsid w:val="0026462A"/>
    <w:rsid w:val="00266128"/>
    <w:rsid w:val="00267ADB"/>
    <w:rsid w:val="00270576"/>
    <w:rsid w:val="00271550"/>
    <w:rsid w:val="00272577"/>
    <w:rsid w:val="00272778"/>
    <w:rsid w:val="00274345"/>
    <w:rsid w:val="002760FD"/>
    <w:rsid w:val="00276816"/>
    <w:rsid w:val="0027765F"/>
    <w:rsid w:val="002805CC"/>
    <w:rsid w:val="0028230B"/>
    <w:rsid w:val="00293970"/>
    <w:rsid w:val="0029619D"/>
    <w:rsid w:val="00297494"/>
    <w:rsid w:val="00297F28"/>
    <w:rsid w:val="002A0089"/>
    <w:rsid w:val="002A261E"/>
    <w:rsid w:val="002A492C"/>
    <w:rsid w:val="002A5F82"/>
    <w:rsid w:val="002A6D0C"/>
    <w:rsid w:val="002A71CD"/>
    <w:rsid w:val="002B20FE"/>
    <w:rsid w:val="002B6D0D"/>
    <w:rsid w:val="002B7108"/>
    <w:rsid w:val="002D2DCB"/>
    <w:rsid w:val="002D64D8"/>
    <w:rsid w:val="002D762B"/>
    <w:rsid w:val="002E49A7"/>
    <w:rsid w:val="002E544C"/>
    <w:rsid w:val="002E71E0"/>
    <w:rsid w:val="002F0D2C"/>
    <w:rsid w:val="002F2FF0"/>
    <w:rsid w:val="002F6341"/>
    <w:rsid w:val="00301CED"/>
    <w:rsid w:val="00303ED9"/>
    <w:rsid w:val="00306E25"/>
    <w:rsid w:val="00311D07"/>
    <w:rsid w:val="003126E3"/>
    <w:rsid w:val="003150B5"/>
    <w:rsid w:val="00315D6F"/>
    <w:rsid w:val="0031766D"/>
    <w:rsid w:val="00317833"/>
    <w:rsid w:val="003216C8"/>
    <w:rsid w:val="00325F04"/>
    <w:rsid w:val="003267BD"/>
    <w:rsid w:val="00337C28"/>
    <w:rsid w:val="003403FD"/>
    <w:rsid w:val="00344C69"/>
    <w:rsid w:val="00347E22"/>
    <w:rsid w:val="00352095"/>
    <w:rsid w:val="003562A3"/>
    <w:rsid w:val="00357B1A"/>
    <w:rsid w:val="00360967"/>
    <w:rsid w:val="00360D1F"/>
    <w:rsid w:val="003618F2"/>
    <w:rsid w:val="00361AFF"/>
    <w:rsid w:val="0036440B"/>
    <w:rsid w:val="0036590A"/>
    <w:rsid w:val="00367486"/>
    <w:rsid w:val="003717F8"/>
    <w:rsid w:val="00372A18"/>
    <w:rsid w:val="00380D60"/>
    <w:rsid w:val="00380F58"/>
    <w:rsid w:val="003830E2"/>
    <w:rsid w:val="00385DEA"/>
    <w:rsid w:val="00385EBF"/>
    <w:rsid w:val="00392780"/>
    <w:rsid w:val="00393FB3"/>
    <w:rsid w:val="003947EF"/>
    <w:rsid w:val="00394B20"/>
    <w:rsid w:val="003954ED"/>
    <w:rsid w:val="003A61B2"/>
    <w:rsid w:val="003A6A22"/>
    <w:rsid w:val="003B0E76"/>
    <w:rsid w:val="003B1257"/>
    <w:rsid w:val="003B380E"/>
    <w:rsid w:val="003B3E3D"/>
    <w:rsid w:val="003B5857"/>
    <w:rsid w:val="003B7686"/>
    <w:rsid w:val="003C258E"/>
    <w:rsid w:val="003C2ED5"/>
    <w:rsid w:val="003C371D"/>
    <w:rsid w:val="003C4332"/>
    <w:rsid w:val="003C4C76"/>
    <w:rsid w:val="003C614C"/>
    <w:rsid w:val="003C67FA"/>
    <w:rsid w:val="003D0ABC"/>
    <w:rsid w:val="003D209D"/>
    <w:rsid w:val="003D2667"/>
    <w:rsid w:val="003D300B"/>
    <w:rsid w:val="003D4126"/>
    <w:rsid w:val="003D69C7"/>
    <w:rsid w:val="003E0850"/>
    <w:rsid w:val="003E1F39"/>
    <w:rsid w:val="003E2B8A"/>
    <w:rsid w:val="003E2CD0"/>
    <w:rsid w:val="003E7C78"/>
    <w:rsid w:val="003F035E"/>
    <w:rsid w:val="003F2683"/>
    <w:rsid w:val="003F4228"/>
    <w:rsid w:val="003F5BE6"/>
    <w:rsid w:val="003F7658"/>
    <w:rsid w:val="00402CC6"/>
    <w:rsid w:val="004034FC"/>
    <w:rsid w:val="004062C1"/>
    <w:rsid w:val="00406713"/>
    <w:rsid w:val="00410036"/>
    <w:rsid w:val="0041037D"/>
    <w:rsid w:val="0041237F"/>
    <w:rsid w:val="00412D87"/>
    <w:rsid w:val="00413261"/>
    <w:rsid w:val="0041448C"/>
    <w:rsid w:val="00414B5C"/>
    <w:rsid w:val="0041745C"/>
    <w:rsid w:val="00417859"/>
    <w:rsid w:val="00417B0E"/>
    <w:rsid w:val="004206A1"/>
    <w:rsid w:val="00420BF5"/>
    <w:rsid w:val="00420D30"/>
    <w:rsid w:val="0042138B"/>
    <w:rsid w:val="00423038"/>
    <w:rsid w:val="00423939"/>
    <w:rsid w:val="00425D70"/>
    <w:rsid w:val="00426106"/>
    <w:rsid w:val="00426D54"/>
    <w:rsid w:val="00431D62"/>
    <w:rsid w:val="00437320"/>
    <w:rsid w:val="004419EF"/>
    <w:rsid w:val="004435BD"/>
    <w:rsid w:val="00446559"/>
    <w:rsid w:val="00450C57"/>
    <w:rsid w:val="0045143B"/>
    <w:rsid w:val="00452941"/>
    <w:rsid w:val="004618C3"/>
    <w:rsid w:val="0046268A"/>
    <w:rsid w:val="00462C63"/>
    <w:rsid w:val="00463177"/>
    <w:rsid w:val="00463360"/>
    <w:rsid w:val="00463BC8"/>
    <w:rsid w:val="004716DA"/>
    <w:rsid w:val="004751D5"/>
    <w:rsid w:val="004802BD"/>
    <w:rsid w:val="004814D6"/>
    <w:rsid w:val="00482585"/>
    <w:rsid w:val="0048344E"/>
    <w:rsid w:val="00486AC9"/>
    <w:rsid w:val="00486F8B"/>
    <w:rsid w:val="004871B2"/>
    <w:rsid w:val="004873AF"/>
    <w:rsid w:val="00490BE9"/>
    <w:rsid w:val="00492688"/>
    <w:rsid w:val="00497791"/>
    <w:rsid w:val="004A0856"/>
    <w:rsid w:val="004A0DD2"/>
    <w:rsid w:val="004A1188"/>
    <w:rsid w:val="004A2FCE"/>
    <w:rsid w:val="004A4AA2"/>
    <w:rsid w:val="004A4E1D"/>
    <w:rsid w:val="004A62E3"/>
    <w:rsid w:val="004A678A"/>
    <w:rsid w:val="004A68FF"/>
    <w:rsid w:val="004A76BA"/>
    <w:rsid w:val="004B0A2F"/>
    <w:rsid w:val="004B0D61"/>
    <w:rsid w:val="004B2C5D"/>
    <w:rsid w:val="004B5C0E"/>
    <w:rsid w:val="004C10A8"/>
    <w:rsid w:val="004C1666"/>
    <w:rsid w:val="004C5BA4"/>
    <w:rsid w:val="004C7631"/>
    <w:rsid w:val="004C7793"/>
    <w:rsid w:val="004D0174"/>
    <w:rsid w:val="004D074E"/>
    <w:rsid w:val="004D2979"/>
    <w:rsid w:val="004D45DA"/>
    <w:rsid w:val="004D5639"/>
    <w:rsid w:val="004D7950"/>
    <w:rsid w:val="004D7A42"/>
    <w:rsid w:val="004E2449"/>
    <w:rsid w:val="004E318D"/>
    <w:rsid w:val="004E4419"/>
    <w:rsid w:val="004E4ABF"/>
    <w:rsid w:val="004E4E20"/>
    <w:rsid w:val="004E6FF8"/>
    <w:rsid w:val="004F03A8"/>
    <w:rsid w:val="004F0AF8"/>
    <w:rsid w:val="004F1431"/>
    <w:rsid w:val="004F6DAC"/>
    <w:rsid w:val="004F716D"/>
    <w:rsid w:val="005025BA"/>
    <w:rsid w:val="00504671"/>
    <w:rsid w:val="00505FF5"/>
    <w:rsid w:val="00507780"/>
    <w:rsid w:val="00513AC2"/>
    <w:rsid w:val="0051450F"/>
    <w:rsid w:val="00515A95"/>
    <w:rsid w:val="00520207"/>
    <w:rsid w:val="0052163E"/>
    <w:rsid w:val="00523760"/>
    <w:rsid w:val="005302BE"/>
    <w:rsid w:val="0053154E"/>
    <w:rsid w:val="00534CC3"/>
    <w:rsid w:val="00534CD5"/>
    <w:rsid w:val="00536D03"/>
    <w:rsid w:val="005378C7"/>
    <w:rsid w:val="00540A1D"/>
    <w:rsid w:val="005412DC"/>
    <w:rsid w:val="00542C40"/>
    <w:rsid w:val="00544256"/>
    <w:rsid w:val="00546884"/>
    <w:rsid w:val="00551402"/>
    <w:rsid w:val="00555634"/>
    <w:rsid w:val="00555AF1"/>
    <w:rsid w:val="00555E64"/>
    <w:rsid w:val="00563F8E"/>
    <w:rsid w:val="00564F80"/>
    <w:rsid w:val="00566509"/>
    <w:rsid w:val="0056684E"/>
    <w:rsid w:val="005674AA"/>
    <w:rsid w:val="0057187A"/>
    <w:rsid w:val="00571C5F"/>
    <w:rsid w:val="00573742"/>
    <w:rsid w:val="00574660"/>
    <w:rsid w:val="00576D61"/>
    <w:rsid w:val="0058156B"/>
    <w:rsid w:val="00584669"/>
    <w:rsid w:val="00590D60"/>
    <w:rsid w:val="0059236B"/>
    <w:rsid w:val="005930BD"/>
    <w:rsid w:val="0059526B"/>
    <w:rsid w:val="00597B2C"/>
    <w:rsid w:val="005A02C9"/>
    <w:rsid w:val="005A174D"/>
    <w:rsid w:val="005A287F"/>
    <w:rsid w:val="005A351C"/>
    <w:rsid w:val="005A709B"/>
    <w:rsid w:val="005B2552"/>
    <w:rsid w:val="005B3374"/>
    <w:rsid w:val="005C61B5"/>
    <w:rsid w:val="005C64D1"/>
    <w:rsid w:val="005C653E"/>
    <w:rsid w:val="005C72BD"/>
    <w:rsid w:val="005C7ABC"/>
    <w:rsid w:val="005D0CE5"/>
    <w:rsid w:val="005D488D"/>
    <w:rsid w:val="005E0415"/>
    <w:rsid w:val="005E78C1"/>
    <w:rsid w:val="005F0176"/>
    <w:rsid w:val="005F0AA0"/>
    <w:rsid w:val="005F2687"/>
    <w:rsid w:val="005F34ED"/>
    <w:rsid w:val="005F4AC5"/>
    <w:rsid w:val="005F6015"/>
    <w:rsid w:val="00603BA8"/>
    <w:rsid w:val="00606165"/>
    <w:rsid w:val="00611591"/>
    <w:rsid w:val="006124CB"/>
    <w:rsid w:val="00612726"/>
    <w:rsid w:val="00612F9B"/>
    <w:rsid w:val="00613678"/>
    <w:rsid w:val="00614382"/>
    <w:rsid w:val="00614686"/>
    <w:rsid w:val="00616741"/>
    <w:rsid w:val="006167D4"/>
    <w:rsid w:val="00620F8E"/>
    <w:rsid w:val="00622D6A"/>
    <w:rsid w:val="006236BE"/>
    <w:rsid w:val="00626AF4"/>
    <w:rsid w:val="0062742E"/>
    <w:rsid w:val="0063068E"/>
    <w:rsid w:val="00634E94"/>
    <w:rsid w:val="00636FD5"/>
    <w:rsid w:val="00637854"/>
    <w:rsid w:val="00640D7F"/>
    <w:rsid w:val="00647771"/>
    <w:rsid w:val="00653763"/>
    <w:rsid w:val="0065482F"/>
    <w:rsid w:val="00656327"/>
    <w:rsid w:val="00657698"/>
    <w:rsid w:val="006639F1"/>
    <w:rsid w:val="006653AB"/>
    <w:rsid w:val="006673D2"/>
    <w:rsid w:val="00667B24"/>
    <w:rsid w:val="00672BAC"/>
    <w:rsid w:val="006765FA"/>
    <w:rsid w:val="006812C1"/>
    <w:rsid w:val="0068285F"/>
    <w:rsid w:val="0068568B"/>
    <w:rsid w:val="00686A4A"/>
    <w:rsid w:val="0069386B"/>
    <w:rsid w:val="00694D40"/>
    <w:rsid w:val="006953F1"/>
    <w:rsid w:val="00696B90"/>
    <w:rsid w:val="00696D93"/>
    <w:rsid w:val="0069796B"/>
    <w:rsid w:val="006A2268"/>
    <w:rsid w:val="006A5F3D"/>
    <w:rsid w:val="006A6113"/>
    <w:rsid w:val="006A7624"/>
    <w:rsid w:val="006B298C"/>
    <w:rsid w:val="006B49FB"/>
    <w:rsid w:val="006B6554"/>
    <w:rsid w:val="006B77EF"/>
    <w:rsid w:val="006C0AB2"/>
    <w:rsid w:val="006C0DAA"/>
    <w:rsid w:val="006C225E"/>
    <w:rsid w:val="006C3E2C"/>
    <w:rsid w:val="006C546D"/>
    <w:rsid w:val="006C6348"/>
    <w:rsid w:val="006D0D8C"/>
    <w:rsid w:val="006D13DC"/>
    <w:rsid w:val="006D1C73"/>
    <w:rsid w:val="006D217F"/>
    <w:rsid w:val="006D3D60"/>
    <w:rsid w:val="006D474B"/>
    <w:rsid w:val="006E63F5"/>
    <w:rsid w:val="006F2194"/>
    <w:rsid w:val="006F257E"/>
    <w:rsid w:val="006F41FB"/>
    <w:rsid w:val="006F501E"/>
    <w:rsid w:val="006F644F"/>
    <w:rsid w:val="006F6B3D"/>
    <w:rsid w:val="006F71B8"/>
    <w:rsid w:val="00705491"/>
    <w:rsid w:val="00711505"/>
    <w:rsid w:val="00712D95"/>
    <w:rsid w:val="00713443"/>
    <w:rsid w:val="00714C0B"/>
    <w:rsid w:val="00716F22"/>
    <w:rsid w:val="0072044C"/>
    <w:rsid w:val="0072237A"/>
    <w:rsid w:val="0072323F"/>
    <w:rsid w:val="0072381D"/>
    <w:rsid w:val="00723876"/>
    <w:rsid w:val="0072418F"/>
    <w:rsid w:val="00727D22"/>
    <w:rsid w:val="0073126B"/>
    <w:rsid w:val="00731B9A"/>
    <w:rsid w:val="007324A9"/>
    <w:rsid w:val="00733218"/>
    <w:rsid w:val="00736A34"/>
    <w:rsid w:val="0073736E"/>
    <w:rsid w:val="00750B9B"/>
    <w:rsid w:val="00752835"/>
    <w:rsid w:val="00752CE7"/>
    <w:rsid w:val="00753624"/>
    <w:rsid w:val="007560C1"/>
    <w:rsid w:val="00760CB7"/>
    <w:rsid w:val="00762264"/>
    <w:rsid w:val="007629CE"/>
    <w:rsid w:val="00763005"/>
    <w:rsid w:val="00763C14"/>
    <w:rsid w:val="007642DA"/>
    <w:rsid w:val="00772894"/>
    <w:rsid w:val="00777C6C"/>
    <w:rsid w:val="0078246C"/>
    <w:rsid w:val="00782D53"/>
    <w:rsid w:val="00783A24"/>
    <w:rsid w:val="00787168"/>
    <w:rsid w:val="0079056E"/>
    <w:rsid w:val="00792289"/>
    <w:rsid w:val="0079320F"/>
    <w:rsid w:val="00794E0F"/>
    <w:rsid w:val="007A25D4"/>
    <w:rsid w:val="007A278D"/>
    <w:rsid w:val="007A333F"/>
    <w:rsid w:val="007A387A"/>
    <w:rsid w:val="007A5017"/>
    <w:rsid w:val="007B11CE"/>
    <w:rsid w:val="007B2358"/>
    <w:rsid w:val="007B4382"/>
    <w:rsid w:val="007B7963"/>
    <w:rsid w:val="007C0877"/>
    <w:rsid w:val="007C0FB6"/>
    <w:rsid w:val="007C22FB"/>
    <w:rsid w:val="007C3837"/>
    <w:rsid w:val="007C55D1"/>
    <w:rsid w:val="007C6225"/>
    <w:rsid w:val="007D0E78"/>
    <w:rsid w:val="007D1545"/>
    <w:rsid w:val="007D400A"/>
    <w:rsid w:val="007D4DC6"/>
    <w:rsid w:val="007D7B87"/>
    <w:rsid w:val="007D7DE6"/>
    <w:rsid w:val="007E2C6A"/>
    <w:rsid w:val="007E53DD"/>
    <w:rsid w:val="007E62FD"/>
    <w:rsid w:val="007F2458"/>
    <w:rsid w:val="007F2BB6"/>
    <w:rsid w:val="00802C46"/>
    <w:rsid w:val="008039AE"/>
    <w:rsid w:val="00811BDB"/>
    <w:rsid w:val="008177A8"/>
    <w:rsid w:val="00821ED1"/>
    <w:rsid w:val="008238F6"/>
    <w:rsid w:val="0083209B"/>
    <w:rsid w:val="00832DD2"/>
    <w:rsid w:val="00832FA6"/>
    <w:rsid w:val="00833591"/>
    <w:rsid w:val="008374B3"/>
    <w:rsid w:val="00840E09"/>
    <w:rsid w:val="00841184"/>
    <w:rsid w:val="008431C6"/>
    <w:rsid w:val="008465EA"/>
    <w:rsid w:val="00851112"/>
    <w:rsid w:val="008642B0"/>
    <w:rsid w:val="0086793D"/>
    <w:rsid w:val="00867CFB"/>
    <w:rsid w:val="00872615"/>
    <w:rsid w:val="00872C9B"/>
    <w:rsid w:val="00875C9F"/>
    <w:rsid w:val="008775E7"/>
    <w:rsid w:val="00880B48"/>
    <w:rsid w:val="00881441"/>
    <w:rsid w:val="00882897"/>
    <w:rsid w:val="00883BBC"/>
    <w:rsid w:val="0088464F"/>
    <w:rsid w:val="00884E22"/>
    <w:rsid w:val="00885EB2"/>
    <w:rsid w:val="00886527"/>
    <w:rsid w:val="008869FC"/>
    <w:rsid w:val="0088702C"/>
    <w:rsid w:val="00887924"/>
    <w:rsid w:val="0089311B"/>
    <w:rsid w:val="00893BC4"/>
    <w:rsid w:val="008948B4"/>
    <w:rsid w:val="008955C9"/>
    <w:rsid w:val="008975C0"/>
    <w:rsid w:val="008A0391"/>
    <w:rsid w:val="008A1721"/>
    <w:rsid w:val="008A3E0C"/>
    <w:rsid w:val="008A3FB4"/>
    <w:rsid w:val="008A72BC"/>
    <w:rsid w:val="008B2424"/>
    <w:rsid w:val="008B36C2"/>
    <w:rsid w:val="008B59F3"/>
    <w:rsid w:val="008C094D"/>
    <w:rsid w:val="008C1966"/>
    <w:rsid w:val="008C23B9"/>
    <w:rsid w:val="008D055A"/>
    <w:rsid w:val="008E3234"/>
    <w:rsid w:val="008E3A6F"/>
    <w:rsid w:val="008F14A9"/>
    <w:rsid w:val="008F1DEE"/>
    <w:rsid w:val="008F3960"/>
    <w:rsid w:val="008F4B2D"/>
    <w:rsid w:val="008F4BB4"/>
    <w:rsid w:val="008F5BC8"/>
    <w:rsid w:val="008F5D01"/>
    <w:rsid w:val="008F6E1A"/>
    <w:rsid w:val="00900CC8"/>
    <w:rsid w:val="00903C75"/>
    <w:rsid w:val="00910001"/>
    <w:rsid w:val="009105FB"/>
    <w:rsid w:val="009122FB"/>
    <w:rsid w:val="00921F37"/>
    <w:rsid w:val="009222A8"/>
    <w:rsid w:val="00922C50"/>
    <w:rsid w:val="00926548"/>
    <w:rsid w:val="009311D9"/>
    <w:rsid w:val="0093772A"/>
    <w:rsid w:val="0094060A"/>
    <w:rsid w:val="00941C25"/>
    <w:rsid w:val="00946F6A"/>
    <w:rsid w:val="00950285"/>
    <w:rsid w:val="009514AD"/>
    <w:rsid w:val="009517AC"/>
    <w:rsid w:val="009520EB"/>
    <w:rsid w:val="0095476D"/>
    <w:rsid w:val="00954A1B"/>
    <w:rsid w:val="009558B2"/>
    <w:rsid w:val="00961872"/>
    <w:rsid w:val="00962EB8"/>
    <w:rsid w:val="00965FAD"/>
    <w:rsid w:val="009716DD"/>
    <w:rsid w:val="009716F3"/>
    <w:rsid w:val="00971BD9"/>
    <w:rsid w:val="00972B15"/>
    <w:rsid w:val="00974AB6"/>
    <w:rsid w:val="00976C53"/>
    <w:rsid w:val="0097795B"/>
    <w:rsid w:val="00977A11"/>
    <w:rsid w:val="00980DCA"/>
    <w:rsid w:val="00981CAA"/>
    <w:rsid w:val="00985ECE"/>
    <w:rsid w:val="00986154"/>
    <w:rsid w:val="009874C1"/>
    <w:rsid w:val="00994FE7"/>
    <w:rsid w:val="009955DE"/>
    <w:rsid w:val="009A0F3A"/>
    <w:rsid w:val="009A23FC"/>
    <w:rsid w:val="009A5F39"/>
    <w:rsid w:val="009A65C0"/>
    <w:rsid w:val="009B0CB6"/>
    <w:rsid w:val="009B21F2"/>
    <w:rsid w:val="009B2655"/>
    <w:rsid w:val="009B2C72"/>
    <w:rsid w:val="009B2DFD"/>
    <w:rsid w:val="009B4BA5"/>
    <w:rsid w:val="009B6C6E"/>
    <w:rsid w:val="009B6E8A"/>
    <w:rsid w:val="009C449D"/>
    <w:rsid w:val="009C60A9"/>
    <w:rsid w:val="009D2777"/>
    <w:rsid w:val="009D5A62"/>
    <w:rsid w:val="009D7343"/>
    <w:rsid w:val="009D795D"/>
    <w:rsid w:val="009E1607"/>
    <w:rsid w:val="009F14A6"/>
    <w:rsid w:val="009F234F"/>
    <w:rsid w:val="009F301D"/>
    <w:rsid w:val="009F58F2"/>
    <w:rsid w:val="009F7B88"/>
    <w:rsid w:val="00A01B89"/>
    <w:rsid w:val="00A0480E"/>
    <w:rsid w:val="00A04851"/>
    <w:rsid w:val="00A0631C"/>
    <w:rsid w:val="00A077C9"/>
    <w:rsid w:val="00A077ED"/>
    <w:rsid w:val="00A13281"/>
    <w:rsid w:val="00A172B2"/>
    <w:rsid w:val="00A21CBD"/>
    <w:rsid w:val="00A24D5A"/>
    <w:rsid w:val="00A33058"/>
    <w:rsid w:val="00A334C3"/>
    <w:rsid w:val="00A33A15"/>
    <w:rsid w:val="00A36484"/>
    <w:rsid w:val="00A472D6"/>
    <w:rsid w:val="00A50B3E"/>
    <w:rsid w:val="00A56EDA"/>
    <w:rsid w:val="00A60E69"/>
    <w:rsid w:val="00A619B1"/>
    <w:rsid w:val="00A62CB9"/>
    <w:rsid w:val="00A6326F"/>
    <w:rsid w:val="00A6389A"/>
    <w:rsid w:val="00A647A8"/>
    <w:rsid w:val="00A647B0"/>
    <w:rsid w:val="00A658C1"/>
    <w:rsid w:val="00A717E5"/>
    <w:rsid w:val="00A73673"/>
    <w:rsid w:val="00A86063"/>
    <w:rsid w:val="00A86139"/>
    <w:rsid w:val="00A86D3C"/>
    <w:rsid w:val="00A90795"/>
    <w:rsid w:val="00A92C79"/>
    <w:rsid w:val="00A92D6C"/>
    <w:rsid w:val="00A930BB"/>
    <w:rsid w:val="00A95E8B"/>
    <w:rsid w:val="00A95FFC"/>
    <w:rsid w:val="00AA0F07"/>
    <w:rsid w:val="00AA434C"/>
    <w:rsid w:val="00AA572A"/>
    <w:rsid w:val="00AB104F"/>
    <w:rsid w:val="00AB15D2"/>
    <w:rsid w:val="00AB19CE"/>
    <w:rsid w:val="00AB3B1F"/>
    <w:rsid w:val="00AB6835"/>
    <w:rsid w:val="00AC4879"/>
    <w:rsid w:val="00AC49C5"/>
    <w:rsid w:val="00AC7CCE"/>
    <w:rsid w:val="00AD1917"/>
    <w:rsid w:val="00AD2A10"/>
    <w:rsid w:val="00AD56E7"/>
    <w:rsid w:val="00AD59D2"/>
    <w:rsid w:val="00AD67B7"/>
    <w:rsid w:val="00AE025D"/>
    <w:rsid w:val="00AE1817"/>
    <w:rsid w:val="00AE20A7"/>
    <w:rsid w:val="00AE32BE"/>
    <w:rsid w:val="00AE7145"/>
    <w:rsid w:val="00AE7C1A"/>
    <w:rsid w:val="00AF0350"/>
    <w:rsid w:val="00AF1BB2"/>
    <w:rsid w:val="00AF37C8"/>
    <w:rsid w:val="00AF3985"/>
    <w:rsid w:val="00AF4F1F"/>
    <w:rsid w:val="00AF566C"/>
    <w:rsid w:val="00AF5969"/>
    <w:rsid w:val="00AF6404"/>
    <w:rsid w:val="00AF64DA"/>
    <w:rsid w:val="00B0637A"/>
    <w:rsid w:val="00B06548"/>
    <w:rsid w:val="00B12DB8"/>
    <w:rsid w:val="00B131E6"/>
    <w:rsid w:val="00B13D08"/>
    <w:rsid w:val="00B13DA5"/>
    <w:rsid w:val="00B15F81"/>
    <w:rsid w:val="00B22D4A"/>
    <w:rsid w:val="00B23307"/>
    <w:rsid w:val="00B23365"/>
    <w:rsid w:val="00B2422F"/>
    <w:rsid w:val="00B25C40"/>
    <w:rsid w:val="00B276B2"/>
    <w:rsid w:val="00B31101"/>
    <w:rsid w:val="00B356E9"/>
    <w:rsid w:val="00B37E9E"/>
    <w:rsid w:val="00B409B6"/>
    <w:rsid w:val="00B42342"/>
    <w:rsid w:val="00B4460A"/>
    <w:rsid w:val="00B45EA4"/>
    <w:rsid w:val="00B477E9"/>
    <w:rsid w:val="00B5056C"/>
    <w:rsid w:val="00B50E12"/>
    <w:rsid w:val="00B517EB"/>
    <w:rsid w:val="00B52854"/>
    <w:rsid w:val="00B53436"/>
    <w:rsid w:val="00B63E54"/>
    <w:rsid w:val="00B64FAA"/>
    <w:rsid w:val="00B65F01"/>
    <w:rsid w:val="00B6694E"/>
    <w:rsid w:val="00B715D1"/>
    <w:rsid w:val="00B733ED"/>
    <w:rsid w:val="00B73C48"/>
    <w:rsid w:val="00B7661C"/>
    <w:rsid w:val="00B83E79"/>
    <w:rsid w:val="00B87B94"/>
    <w:rsid w:val="00B903EA"/>
    <w:rsid w:val="00B92C9B"/>
    <w:rsid w:val="00B95E88"/>
    <w:rsid w:val="00B96192"/>
    <w:rsid w:val="00B97E5B"/>
    <w:rsid w:val="00BA23C7"/>
    <w:rsid w:val="00BA2BCD"/>
    <w:rsid w:val="00BA79A5"/>
    <w:rsid w:val="00BB174A"/>
    <w:rsid w:val="00BB3270"/>
    <w:rsid w:val="00BB407C"/>
    <w:rsid w:val="00BB7A47"/>
    <w:rsid w:val="00BC12DA"/>
    <w:rsid w:val="00BC1DB6"/>
    <w:rsid w:val="00BC34AB"/>
    <w:rsid w:val="00BC6FF1"/>
    <w:rsid w:val="00BD05C2"/>
    <w:rsid w:val="00BD0DE1"/>
    <w:rsid w:val="00BD11DC"/>
    <w:rsid w:val="00BD2C96"/>
    <w:rsid w:val="00BD7F4C"/>
    <w:rsid w:val="00BF164A"/>
    <w:rsid w:val="00BF6AC7"/>
    <w:rsid w:val="00BF7239"/>
    <w:rsid w:val="00C031C6"/>
    <w:rsid w:val="00C04D5E"/>
    <w:rsid w:val="00C117CE"/>
    <w:rsid w:val="00C128CB"/>
    <w:rsid w:val="00C148EF"/>
    <w:rsid w:val="00C168F5"/>
    <w:rsid w:val="00C22626"/>
    <w:rsid w:val="00C252AF"/>
    <w:rsid w:val="00C25D97"/>
    <w:rsid w:val="00C266C7"/>
    <w:rsid w:val="00C30106"/>
    <w:rsid w:val="00C3355B"/>
    <w:rsid w:val="00C422F6"/>
    <w:rsid w:val="00C45494"/>
    <w:rsid w:val="00C51272"/>
    <w:rsid w:val="00C52CE5"/>
    <w:rsid w:val="00C5399C"/>
    <w:rsid w:val="00C54883"/>
    <w:rsid w:val="00C559BF"/>
    <w:rsid w:val="00C55C71"/>
    <w:rsid w:val="00C56206"/>
    <w:rsid w:val="00C56F10"/>
    <w:rsid w:val="00C57918"/>
    <w:rsid w:val="00C6271F"/>
    <w:rsid w:val="00C642F7"/>
    <w:rsid w:val="00C718E4"/>
    <w:rsid w:val="00C75933"/>
    <w:rsid w:val="00C771AD"/>
    <w:rsid w:val="00C81835"/>
    <w:rsid w:val="00C82AA4"/>
    <w:rsid w:val="00C8387E"/>
    <w:rsid w:val="00C84E10"/>
    <w:rsid w:val="00C86923"/>
    <w:rsid w:val="00C93A30"/>
    <w:rsid w:val="00C93E40"/>
    <w:rsid w:val="00CA1543"/>
    <w:rsid w:val="00CA222E"/>
    <w:rsid w:val="00CA5193"/>
    <w:rsid w:val="00CA6C0E"/>
    <w:rsid w:val="00CB1B61"/>
    <w:rsid w:val="00CB5BC9"/>
    <w:rsid w:val="00CC062C"/>
    <w:rsid w:val="00CC3D22"/>
    <w:rsid w:val="00CC6D5F"/>
    <w:rsid w:val="00CD1C39"/>
    <w:rsid w:val="00CD33B0"/>
    <w:rsid w:val="00CD4A42"/>
    <w:rsid w:val="00CE27BB"/>
    <w:rsid w:val="00CE3308"/>
    <w:rsid w:val="00CF298A"/>
    <w:rsid w:val="00CF2DC8"/>
    <w:rsid w:val="00CF47C5"/>
    <w:rsid w:val="00CF7162"/>
    <w:rsid w:val="00CF75A5"/>
    <w:rsid w:val="00D000D2"/>
    <w:rsid w:val="00D00B2D"/>
    <w:rsid w:val="00D0152B"/>
    <w:rsid w:val="00D10DB7"/>
    <w:rsid w:val="00D10E27"/>
    <w:rsid w:val="00D1742C"/>
    <w:rsid w:val="00D2182E"/>
    <w:rsid w:val="00D23C4E"/>
    <w:rsid w:val="00D248E4"/>
    <w:rsid w:val="00D2517C"/>
    <w:rsid w:val="00D26857"/>
    <w:rsid w:val="00D31C4A"/>
    <w:rsid w:val="00D32BDA"/>
    <w:rsid w:val="00D33CBA"/>
    <w:rsid w:val="00D34D5B"/>
    <w:rsid w:val="00D40273"/>
    <w:rsid w:val="00D402CB"/>
    <w:rsid w:val="00D42F5F"/>
    <w:rsid w:val="00D43379"/>
    <w:rsid w:val="00D45CF6"/>
    <w:rsid w:val="00D473ED"/>
    <w:rsid w:val="00D47AC5"/>
    <w:rsid w:val="00D47CE6"/>
    <w:rsid w:val="00D52672"/>
    <w:rsid w:val="00D5338E"/>
    <w:rsid w:val="00D53B3A"/>
    <w:rsid w:val="00D54E9C"/>
    <w:rsid w:val="00D5514D"/>
    <w:rsid w:val="00D56C47"/>
    <w:rsid w:val="00D571A0"/>
    <w:rsid w:val="00D609E9"/>
    <w:rsid w:val="00D6247C"/>
    <w:rsid w:val="00D64C4D"/>
    <w:rsid w:val="00D65783"/>
    <w:rsid w:val="00D70F4A"/>
    <w:rsid w:val="00D771CA"/>
    <w:rsid w:val="00D7770E"/>
    <w:rsid w:val="00D80FE8"/>
    <w:rsid w:val="00D84CAA"/>
    <w:rsid w:val="00D876DF"/>
    <w:rsid w:val="00D8771E"/>
    <w:rsid w:val="00D939DC"/>
    <w:rsid w:val="00D9696F"/>
    <w:rsid w:val="00D97910"/>
    <w:rsid w:val="00DA1D01"/>
    <w:rsid w:val="00DA2F92"/>
    <w:rsid w:val="00DA3083"/>
    <w:rsid w:val="00DA6013"/>
    <w:rsid w:val="00DB1C64"/>
    <w:rsid w:val="00DB2864"/>
    <w:rsid w:val="00DB65F4"/>
    <w:rsid w:val="00DC271F"/>
    <w:rsid w:val="00DC56D5"/>
    <w:rsid w:val="00DC57BF"/>
    <w:rsid w:val="00DC7D3A"/>
    <w:rsid w:val="00DD0F89"/>
    <w:rsid w:val="00DD1F33"/>
    <w:rsid w:val="00DD43B5"/>
    <w:rsid w:val="00DD4C39"/>
    <w:rsid w:val="00DD508C"/>
    <w:rsid w:val="00DD690E"/>
    <w:rsid w:val="00DE07C8"/>
    <w:rsid w:val="00DE0BA7"/>
    <w:rsid w:val="00DE0E83"/>
    <w:rsid w:val="00DE1849"/>
    <w:rsid w:val="00DE255B"/>
    <w:rsid w:val="00DE44F5"/>
    <w:rsid w:val="00DE5CB0"/>
    <w:rsid w:val="00DF1BCC"/>
    <w:rsid w:val="00DF211A"/>
    <w:rsid w:val="00DF44EC"/>
    <w:rsid w:val="00E00091"/>
    <w:rsid w:val="00E01F03"/>
    <w:rsid w:val="00E04FB5"/>
    <w:rsid w:val="00E11C02"/>
    <w:rsid w:val="00E20B84"/>
    <w:rsid w:val="00E231A7"/>
    <w:rsid w:val="00E23E50"/>
    <w:rsid w:val="00E27363"/>
    <w:rsid w:val="00E27BBB"/>
    <w:rsid w:val="00E30CD9"/>
    <w:rsid w:val="00E32243"/>
    <w:rsid w:val="00E33A29"/>
    <w:rsid w:val="00E403C6"/>
    <w:rsid w:val="00E405AF"/>
    <w:rsid w:val="00E411DE"/>
    <w:rsid w:val="00E46B32"/>
    <w:rsid w:val="00E50D2A"/>
    <w:rsid w:val="00E51CBF"/>
    <w:rsid w:val="00E520E8"/>
    <w:rsid w:val="00E56CFA"/>
    <w:rsid w:val="00E56FFF"/>
    <w:rsid w:val="00E62390"/>
    <w:rsid w:val="00E63285"/>
    <w:rsid w:val="00E636F9"/>
    <w:rsid w:val="00E64869"/>
    <w:rsid w:val="00E64A5E"/>
    <w:rsid w:val="00E65487"/>
    <w:rsid w:val="00E70001"/>
    <w:rsid w:val="00E702C4"/>
    <w:rsid w:val="00E7200E"/>
    <w:rsid w:val="00E737CB"/>
    <w:rsid w:val="00E7402D"/>
    <w:rsid w:val="00E80658"/>
    <w:rsid w:val="00E84FD0"/>
    <w:rsid w:val="00E85AFC"/>
    <w:rsid w:val="00E85F2E"/>
    <w:rsid w:val="00E87017"/>
    <w:rsid w:val="00E902A8"/>
    <w:rsid w:val="00E9160B"/>
    <w:rsid w:val="00E932AD"/>
    <w:rsid w:val="00E94250"/>
    <w:rsid w:val="00E974D7"/>
    <w:rsid w:val="00E978B6"/>
    <w:rsid w:val="00EA0DD5"/>
    <w:rsid w:val="00EA23C5"/>
    <w:rsid w:val="00EA4571"/>
    <w:rsid w:val="00EA4A7F"/>
    <w:rsid w:val="00EA5D9D"/>
    <w:rsid w:val="00EA6868"/>
    <w:rsid w:val="00EB3591"/>
    <w:rsid w:val="00EB6638"/>
    <w:rsid w:val="00EC149D"/>
    <w:rsid w:val="00EC7964"/>
    <w:rsid w:val="00ED487A"/>
    <w:rsid w:val="00ED6972"/>
    <w:rsid w:val="00ED6FBF"/>
    <w:rsid w:val="00EE3866"/>
    <w:rsid w:val="00EE4E89"/>
    <w:rsid w:val="00EE666E"/>
    <w:rsid w:val="00EF0ABE"/>
    <w:rsid w:val="00EF1743"/>
    <w:rsid w:val="00EF1891"/>
    <w:rsid w:val="00EF566E"/>
    <w:rsid w:val="00EF7334"/>
    <w:rsid w:val="00F00534"/>
    <w:rsid w:val="00F07DEE"/>
    <w:rsid w:val="00F120EE"/>
    <w:rsid w:val="00F128DF"/>
    <w:rsid w:val="00F12E60"/>
    <w:rsid w:val="00F1344D"/>
    <w:rsid w:val="00F15D06"/>
    <w:rsid w:val="00F17F3A"/>
    <w:rsid w:val="00F253F2"/>
    <w:rsid w:val="00F25F10"/>
    <w:rsid w:val="00F26B18"/>
    <w:rsid w:val="00F300B2"/>
    <w:rsid w:val="00F31E59"/>
    <w:rsid w:val="00F324DB"/>
    <w:rsid w:val="00F45311"/>
    <w:rsid w:val="00F45872"/>
    <w:rsid w:val="00F46D31"/>
    <w:rsid w:val="00F5339B"/>
    <w:rsid w:val="00F57A40"/>
    <w:rsid w:val="00F60B15"/>
    <w:rsid w:val="00F60B3D"/>
    <w:rsid w:val="00F624CF"/>
    <w:rsid w:val="00F6281E"/>
    <w:rsid w:val="00F65045"/>
    <w:rsid w:val="00F6664B"/>
    <w:rsid w:val="00F66DE1"/>
    <w:rsid w:val="00F706E0"/>
    <w:rsid w:val="00F70F8C"/>
    <w:rsid w:val="00F71387"/>
    <w:rsid w:val="00F716C6"/>
    <w:rsid w:val="00F71B8D"/>
    <w:rsid w:val="00F71F0F"/>
    <w:rsid w:val="00F81385"/>
    <w:rsid w:val="00F81A06"/>
    <w:rsid w:val="00F845E0"/>
    <w:rsid w:val="00F87354"/>
    <w:rsid w:val="00F8789B"/>
    <w:rsid w:val="00F94A00"/>
    <w:rsid w:val="00F9530C"/>
    <w:rsid w:val="00FA0A04"/>
    <w:rsid w:val="00FA2FCA"/>
    <w:rsid w:val="00FA3E76"/>
    <w:rsid w:val="00FA6C63"/>
    <w:rsid w:val="00FB2939"/>
    <w:rsid w:val="00FB4ABE"/>
    <w:rsid w:val="00FB4F3D"/>
    <w:rsid w:val="00FB70B8"/>
    <w:rsid w:val="00FB7F3E"/>
    <w:rsid w:val="00FC2DC6"/>
    <w:rsid w:val="00FC3246"/>
    <w:rsid w:val="00FD0BC1"/>
    <w:rsid w:val="00FD2D53"/>
    <w:rsid w:val="00FD3315"/>
    <w:rsid w:val="00FD4EA3"/>
    <w:rsid w:val="00FD530A"/>
    <w:rsid w:val="00FE00AA"/>
    <w:rsid w:val="00FE3F2C"/>
    <w:rsid w:val="00FE6758"/>
    <w:rsid w:val="00FF5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,"/>
  <w15:docId w15:val="{6D719FC1-A934-4A05-8960-9DF0D1DB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C9F"/>
    <w:rPr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417859"/>
    <w:pPr>
      <w:keepNext/>
      <w:suppressAutoHyphens/>
      <w:outlineLvl w:val="6"/>
    </w:pPr>
    <w:rPr>
      <w:rFonts w:ascii="Arial" w:hAnsi="Arial"/>
      <w:b/>
      <w:spacing w:val="-2"/>
      <w:sz w:val="16"/>
      <w:szCs w:val="20"/>
      <w:lang w:val="es-ES_tradnl"/>
    </w:rPr>
  </w:style>
  <w:style w:type="paragraph" w:styleId="Ttulo8">
    <w:name w:val="heading 8"/>
    <w:basedOn w:val="Normal"/>
    <w:next w:val="Normal"/>
    <w:qFormat/>
    <w:rsid w:val="00417859"/>
    <w:pPr>
      <w:keepNext/>
      <w:tabs>
        <w:tab w:val="left" w:pos="-720"/>
      </w:tabs>
      <w:suppressAutoHyphens/>
      <w:outlineLvl w:val="7"/>
    </w:pPr>
    <w:rPr>
      <w:rFonts w:ascii="Arial" w:hAnsi="Arial"/>
      <w:b/>
      <w:sz w:val="20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A6D0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A6D0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072002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B7B36"/>
  </w:style>
  <w:style w:type="table" w:styleId="Tablaconcuadrcula">
    <w:name w:val="Table Grid"/>
    <w:basedOn w:val="Tablanormal"/>
    <w:rsid w:val="000F0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a">
    <w:name w:val="toa"/>
    <w:basedOn w:val="Normal"/>
    <w:rsid w:val="00417859"/>
    <w:pPr>
      <w:tabs>
        <w:tab w:val="left" w:pos="9000"/>
        <w:tab w:val="right" w:pos="9360"/>
      </w:tabs>
      <w:suppressAutoHyphens/>
    </w:pPr>
    <w:rPr>
      <w:rFonts w:ascii="Courier" w:hAnsi="Courier"/>
      <w:szCs w:val="20"/>
      <w:lang w:val="en-US"/>
    </w:rPr>
  </w:style>
  <w:style w:type="paragraph" w:styleId="Textoindependiente">
    <w:name w:val="Body Text"/>
    <w:basedOn w:val="Normal"/>
    <w:link w:val="TextoindependienteCar"/>
    <w:rsid w:val="00515A95"/>
    <w:pPr>
      <w:spacing w:line="360" w:lineRule="auto"/>
      <w:jc w:val="both"/>
    </w:pPr>
  </w:style>
  <w:style w:type="table" w:styleId="Tablabsica1">
    <w:name w:val="Table Simple 1"/>
    <w:basedOn w:val="Tablanormal"/>
    <w:rsid w:val="0079320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xdtextboxxctvendor4line1ms-xedit-plaintext">
    <w:name w:val="xdtextbox xctvendor4line1 ms-xedit-plaintext"/>
    <w:basedOn w:val="Fuentedeprrafopredeter"/>
    <w:rsid w:val="008D055A"/>
  </w:style>
  <w:style w:type="character" w:customStyle="1" w:styleId="xdtextboxxctvendor4postalcodems-xedit-plaintext">
    <w:name w:val="xdtextbox xctvendor4postalcode ms-xedit-plaintext"/>
    <w:basedOn w:val="Fuentedeprrafopredeter"/>
    <w:rsid w:val="008D055A"/>
  </w:style>
  <w:style w:type="character" w:customStyle="1" w:styleId="xdtextboxcompanyfaxnumber1ms-xedit-plaintext">
    <w:name w:val="xdtextbox companyfaxnumber_1 ms-xedit-plaintext"/>
    <w:basedOn w:val="Fuentedeprrafopredeter"/>
    <w:rsid w:val="00872615"/>
  </w:style>
  <w:style w:type="character" w:styleId="Hipervnculo">
    <w:name w:val="Hyperlink"/>
    <w:rsid w:val="001F263D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024986"/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C0518"/>
    <w:rPr>
      <w:b/>
      <w:bCs/>
    </w:rPr>
  </w:style>
  <w:style w:type="paragraph" w:customStyle="1" w:styleId="blancosubtitulos">
    <w:name w:val="blancosubtitulos"/>
    <w:basedOn w:val="Normal"/>
    <w:uiPriority w:val="99"/>
    <w:rsid w:val="001C6661"/>
    <w:rPr>
      <w:lang w:val="es-CL" w:eastAsia="es-CL"/>
    </w:rPr>
  </w:style>
  <w:style w:type="character" w:styleId="nfasis">
    <w:name w:val="Emphasis"/>
    <w:basedOn w:val="Fuentedeprrafopredeter"/>
    <w:uiPriority w:val="20"/>
    <w:qFormat/>
    <w:rsid w:val="001C6661"/>
    <w:rPr>
      <w:i/>
      <w:iCs/>
    </w:rPr>
  </w:style>
  <w:style w:type="paragraph" w:styleId="Sinespaciado">
    <w:name w:val="No Spacing"/>
    <w:link w:val="SinespaciadoCar"/>
    <w:uiPriority w:val="1"/>
    <w:qFormat/>
    <w:rsid w:val="00177B37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7B37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0B29C7"/>
    <w:pPr>
      <w:ind w:left="720"/>
      <w:contextualSpacing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imet@usach.c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717404174" Type="http://schemas.openxmlformats.org/officeDocument/2006/relationships/comments" Target="comments.xml"/><Relationship Id="rId48987732" Type="http://schemas.openxmlformats.org/officeDocument/2006/relationships/image" Target="media/imgrId48987732.png"/><Relationship Id="rId15e25fba71affa" Type="http://schemas.openxmlformats.org/officeDocument/2006/relationships/image" Target="media/img15e25fba71affa.jpg"/></Relationships>
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met.cl" TargetMode="External"/><Relationship Id="rId2" Type="http://schemas.openxmlformats.org/officeDocument/2006/relationships/hyperlink" Target="mailto:simet@usach.cl" TargetMode="External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CCBDE-5E4D-43AD-A08B-2DB617CE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4256</CharactersWithSpaces>
  <SharedDoc>false</SharedDoc>
  <HLinks>
    <vt:vector size="12" baseType="variant">
      <vt:variant>
        <vt:i4>851998</vt:i4>
      </vt:variant>
      <vt:variant>
        <vt:i4>3</vt:i4>
      </vt:variant>
      <vt:variant>
        <vt:i4>0</vt:i4>
      </vt:variant>
      <vt:variant>
        <vt:i4>5</vt:i4>
      </vt:variant>
      <vt:variant>
        <vt:lpwstr>http://www.simet.cl/</vt:lpwstr>
      </vt:variant>
      <vt:variant>
        <vt:lpwstr/>
      </vt:variant>
      <vt:variant>
        <vt:i4>1507384</vt:i4>
      </vt:variant>
      <vt:variant>
        <vt:i4>0</vt:i4>
      </vt:variant>
      <vt:variant>
        <vt:i4>0</vt:i4>
      </vt:variant>
      <vt:variant>
        <vt:i4>5</vt:i4>
      </vt:variant>
      <vt:variant>
        <vt:lpwstr>mailto:simet@usach.cl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44</cp:revision>
  <cp:lastPrinted>2014-03-07T22:09:00Z</cp:lastPrinted>
  <dcterms:created xsi:type="dcterms:W3CDTF">2017-04-14T00:30:00Z</dcterms:created>
  <dcterms:modified xsi:type="dcterms:W3CDTF">2019-05-24T21:12:00Z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