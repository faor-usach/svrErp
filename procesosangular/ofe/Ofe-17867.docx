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00661f9447b9e84b" o:bwmode="white" o:targetscreensize="800,600">
      <v:fill r:id="rId322761f9447b9e849" o:title="tit_397861f9447b9e84c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CONTRACTUAL MINERA CANDELARIA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17867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17867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CONTRACTUAL MINERA CANDELARIA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01-02-2022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01-02-2022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Sres. Abastecimiento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CONTRACTUAL MINERA CANDELARIA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85272800-0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Sres. Abastecimiento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control de calidad de medios de moliienda a partir de caracterizacion de material"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Macrografías: Se realizará un análisis micrográfico para evaluar los sectores de interés observando posibles discontinuidades, defectos, tratamientos térmicos, etc.</w:t>
        <w:br/>
        <w:t xml:space="preserve">2.3.5.-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154.80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720865621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555714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01 de Febrero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01 de Febrero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OFE-17867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CONTRACTUAL MINERA CANDELARIA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OFE-17867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CONTRACTUAL MINERA CANDELARIA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596">
    <w:multiLevelType w:val="hybridMultilevel"/>
    <w:lvl w:ilvl="0" w:tplc="62642227">
      <w:start w:val="1"/>
      <w:numFmt w:val="decimal"/>
      <w:lvlText w:val="%1."/>
      <w:lvlJc w:val="left"/>
      <w:pPr>
        <w:ind w:left="720" w:hanging="360"/>
      </w:pPr>
    </w:lvl>
    <w:lvl w:ilvl="1" w:tplc="62642227" w:tentative="1">
      <w:start w:val="1"/>
      <w:numFmt w:val="lowerLetter"/>
      <w:lvlText w:val="%2."/>
      <w:lvlJc w:val="left"/>
      <w:pPr>
        <w:ind w:left="1440" w:hanging="360"/>
      </w:pPr>
    </w:lvl>
    <w:lvl w:ilvl="2" w:tplc="62642227" w:tentative="1">
      <w:start w:val="1"/>
      <w:numFmt w:val="lowerRoman"/>
      <w:lvlText w:val="%3."/>
      <w:lvlJc w:val="right"/>
      <w:pPr>
        <w:ind w:left="2160" w:hanging="180"/>
      </w:pPr>
    </w:lvl>
    <w:lvl w:ilvl="3" w:tplc="62642227" w:tentative="1">
      <w:start w:val="1"/>
      <w:numFmt w:val="decimal"/>
      <w:lvlText w:val="%4."/>
      <w:lvlJc w:val="left"/>
      <w:pPr>
        <w:ind w:left="2880" w:hanging="360"/>
      </w:pPr>
    </w:lvl>
    <w:lvl w:ilvl="4" w:tplc="62642227" w:tentative="1">
      <w:start w:val="1"/>
      <w:numFmt w:val="lowerLetter"/>
      <w:lvlText w:val="%5."/>
      <w:lvlJc w:val="left"/>
      <w:pPr>
        <w:ind w:left="3600" w:hanging="360"/>
      </w:pPr>
    </w:lvl>
    <w:lvl w:ilvl="5" w:tplc="62642227" w:tentative="1">
      <w:start w:val="1"/>
      <w:numFmt w:val="lowerRoman"/>
      <w:lvlText w:val="%6."/>
      <w:lvlJc w:val="right"/>
      <w:pPr>
        <w:ind w:left="4320" w:hanging="180"/>
      </w:pPr>
    </w:lvl>
    <w:lvl w:ilvl="6" w:tplc="62642227" w:tentative="1">
      <w:start w:val="1"/>
      <w:numFmt w:val="decimal"/>
      <w:lvlText w:val="%7."/>
      <w:lvlJc w:val="left"/>
      <w:pPr>
        <w:ind w:left="5040" w:hanging="360"/>
      </w:pPr>
    </w:lvl>
    <w:lvl w:ilvl="7" w:tplc="62642227" w:tentative="1">
      <w:start w:val="1"/>
      <w:numFmt w:val="lowerLetter"/>
      <w:lvlText w:val="%8."/>
      <w:lvlJc w:val="left"/>
      <w:pPr>
        <w:ind w:left="5760" w:hanging="360"/>
      </w:pPr>
    </w:lvl>
    <w:lvl w:ilvl="8" w:tplc="6264222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95">
    <w:multiLevelType w:val="hybridMultilevel"/>
    <w:lvl w:ilvl="0" w:tplc="90307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2595">
    <w:abstractNumId w:val="12595"/>
  </w:num>
  <w:num w:numId="12596">
    <w:abstractNumId w:val="125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49819803" Type="http://schemas.openxmlformats.org/officeDocument/2006/relationships/comments" Target="comments.xml"/><Relationship Id="rId489770682" Type="http://schemas.microsoft.com/office/2011/relationships/commentsExtended" Target="commentsExtended.xml"/><Relationship Id="rId55571487" Type="http://schemas.openxmlformats.org/officeDocument/2006/relationships/image" Target="media/imgrId55571487.png"/><Relationship Id="rId322761f9447b9e849" Type="http://schemas.openxmlformats.org/officeDocument/2006/relationships/image" Target="media/img322761f9447b9e84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