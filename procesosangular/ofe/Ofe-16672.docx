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908160b13cc021827" o:bwmode="white" o:targetscreensize="800,600">
      <v:fill r:id="rId279260b13cc021824" o:title="tit_293560b13cc021829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fallas y caracterización de pernos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INDUSTRIA Y MAESTRANZA AUSTRAL LIMITADA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16672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16672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INDUSTRIA Y MAESTRANZA AUSTRAL LIMITADA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28-05-2021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28-05-2021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Ignacio Aguila Garces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INDUSTRIA Y MAESTRANZA AUSTRAL LIMITADA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76094786-5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Ignacio Aguila Garces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iaguilag@vilicicsa.cl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falla de pernos fracturados y determinar el grado de otros 5 pernos s"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tracción: Los ensayos de tracción se realizaran en base a la norma ASTM E8, o equivalente dependiendo de los requerimientos (API, AWS, ASME, ASTMA 370, etc.).</w:t>
        <w:br/>
        <w:t xml:space="preserve">2.3.5.- Ensayos de Dureza: Dependiendo de la naturaleza del análisis, se podrán realizar ensayos de microdureza Vickers o durezas de otros tipos, como Brinell, Rockwell A, B o C, etc.</w:t>
        <w:br/>
        <w:t xml:space="preserve">2.3.6.-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90.00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71493474" name="Picture 1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722706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28 de Mayo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28 de Mayo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OFE-16672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INDUSTRIA Y MAESTRANZA AUSTRAL LIMITADA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OFE-16672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INDUSTRIA Y MAESTRANZA AUSTRAL LIMITADA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760">
    <w:multiLevelType w:val="hybridMultilevel"/>
    <w:lvl w:ilvl="0" w:tplc="26869302">
      <w:start w:val="1"/>
      <w:numFmt w:val="decimal"/>
      <w:lvlText w:val="%1."/>
      <w:lvlJc w:val="left"/>
      <w:pPr>
        <w:ind w:left="720" w:hanging="360"/>
      </w:pPr>
    </w:lvl>
    <w:lvl w:ilvl="1" w:tplc="26869302" w:tentative="1">
      <w:start w:val="1"/>
      <w:numFmt w:val="lowerLetter"/>
      <w:lvlText w:val="%2."/>
      <w:lvlJc w:val="left"/>
      <w:pPr>
        <w:ind w:left="1440" w:hanging="360"/>
      </w:pPr>
    </w:lvl>
    <w:lvl w:ilvl="2" w:tplc="26869302" w:tentative="1">
      <w:start w:val="1"/>
      <w:numFmt w:val="lowerRoman"/>
      <w:lvlText w:val="%3."/>
      <w:lvlJc w:val="right"/>
      <w:pPr>
        <w:ind w:left="2160" w:hanging="180"/>
      </w:pPr>
    </w:lvl>
    <w:lvl w:ilvl="3" w:tplc="26869302" w:tentative="1">
      <w:start w:val="1"/>
      <w:numFmt w:val="decimal"/>
      <w:lvlText w:val="%4."/>
      <w:lvlJc w:val="left"/>
      <w:pPr>
        <w:ind w:left="2880" w:hanging="360"/>
      </w:pPr>
    </w:lvl>
    <w:lvl w:ilvl="4" w:tplc="26869302" w:tentative="1">
      <w:start w:val="1"/>
      <w:numFmt w:val="lowerLetter"/>
      <w:lvlText w:val="%5."/>
      <w:lvlJc w:val="left"/>
      <w:pPr>
        <w:ind w:left="3600" w:hanging="360"/>
      </w:pPr>
    </w:lvl>
    <w:lvl w:ilvl="5" w:tplc="26869302" w:tentative="1">
      <w:start w:val="1"/>
      <w:numFmt w:val="lowerRoman"/>
      <w:lvlText w:val="%6."/>
      <w:lvlJc w:val="right"/>
      <w:pPr>
        <w:ind w:left="4320" w:hanging="180"/>
      </w:pPr>
    </w:lvl>
    <w:lvl w:ilvl="6" w:tplc="26869302" w:tentative="1">
      <w:start w:val="1"/>
      <w:numFmt w:val="decimal"/>
      <w:lvlText w:val="%7."/>
      <w:lvlJc w:val="left"/>
      <w:pPr>
        <w:ind w:left="5040" w:hanging="360"/>
      </w:pPr>
    </w:lvl>
    <w:lvl w:ilvl="7" w:tplc="26869302" w:tentative="1">
      <w:start w:val="1"/>
      <w:numFmt w:val="lowerLetter"/>
      <w:lvlText w:val="%8."/>
      <w:lvlJc w:val="left"/>
      <w:pPr>
        <w:ind w:left="5760" w:hanging="360"/>
      </w:pPr>
    </w:lvl>
    <w:lvl w:ilvl="8" w:tplc="2686930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59">
    <w:multiLevelType w:val="hybridMultilevel"/>
    <w:lvl w:ilvl="0" w:tplc="8270422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4759">
    <w:abstractNumId w:val="14759"/>
  </w:num>
  <w:num w:numId="14760">
    <w:abstractNumId w:val="147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834595118" Type="http://schemas.openxmlformats.org/officeDocument/2006/relationships/comments" Target="comments.xml"/><Relationship Id="rId258989670" Type="http://schemas.microsoft.com/office/2011/relationships/commentsExtended" Target="commentsExtended.xml"/><Relationship Id="rId72270696" Type="http://schemas.openxmlformats.org/officeDocument/2006/relationships/image" Target="media/imgrId72270696.png"/><Relationship Id="rId279260b13cc021824" Type="http://schemas.openxmlformats.org/officeDocument/2006/relationships/image" Target="media/img279260b13cc021824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