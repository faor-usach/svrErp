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3896647df906c7588" o:bwmode="white" o:targetscreensize="800,600">
      <v:fill r:id="rId9775647df906c7583" o:title="tit_8007647df906c758a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COMERCIAL Y SERVICIOS VERNE SPA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20199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20199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Sofía Cáceres M.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COMERCIAL Y SERVICIOS VERNE SPA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05-06-2023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Edgardo Yuretic Pérez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COMERCIAL Y SERVICIOS VERNE SPA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76034722-1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Edgardo Yuretic Pérez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eyuretic@verne.cl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2.3.2.-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2.3.3.- Ensayos de tracción: Los ensayos de tracción se realizaran en base a la norma ASTM E8, o equivalente dependiendo de los requerimientos (API, AWS, ASME, ASTMA 370, etc.).</w:t>
        <w:br/>
        <w:t xml:space="preserve">2.3.4.- Ensayos de Dureza: Dependiendo de la naturaleza del an?lisis, se podr?n realizar ensayos de microdureza Vickers o durezas de otros tipos, como Brinell, Rockwell A, B o C, etc.</w:t>
        <w:br/>
        <w:t xml:space="preserve">2.3.5.- Microscopia Electrónica de Barrido: Se realizará microscopia electrónica para observar las zonas de interés y además, si es necesario, se realizará cuantificación de elementos por microsonda (EDS).</w:t>
        <w:br/>
        <w:t xml:space="preserve">2.3.6.- Otros ensayos: Los ensayos adicionales a realizar son los siguiente: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67.00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800225" cy="733425"/>
            <wp:effectExtent l="0" t="0" r="0" b="0"/>
            <wp:wrapSquare wrapText="bothSides"/>
            <wp:docPr id="18682494" name="Picture 1" descr="../../ft/S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SCM.png"/>
                    <pic:cNvPicPr/>
                  </pic:nvPicPr>
                  <pic:blipFill>
                    <a:blip r:embed="rId367462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Sofía Cáceres M.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Ingeniera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05 de Junio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05 de Junio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OFE-20199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COMERCIAL Y SERVICIOS VERNE SPA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OFE-20199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COMERCIAL Y SERVICIOS VERNE SPA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420">
    <w:multiLevelType w:val="hybridMultilevel"/>
    <w:lvl w:ilvl="0" w:tplc="80974426">
      <w:start w:val="1"/>
      <w:numFmt w:val="decimal"/>
      <w:lvlText w:val="%1."/>
      <w:lvlJc w:val="left"/>
      <w:pPr>
        <w:ind w:left="720" w:hanging="360"/>
      </w:pPr>
    </w:lvl>
    <w:lvl w:ilvl="1" w:tplc="80974426" w:tentative="1">
      <w:start w:val="1"/>
      <w:numFmt w:val="lowerLetter"/>
      <w:lvlText w:val="%2."/>
      <w:lvlJc w:val="left"/>
      <w:pPr>
        <w:ind w:left="1440" w:hanging="360"/>
      </w:pPr>
    </w:lvl>
    <w:lvl w:ilvl="2" w:tplc="80974426" w:tentative="1">
      <w:start w:val="1"/>
      <w:numFmt w:val="lowerRoman"/>
      <w:lvlText w:val="%3."/>
      <w:lvlJc w:val="right"/>
      <w:pPr>
        <w:ind w:left="2160" w:hanging="180"/>
      </w:pPr>
    </w:lvl>
    <w:lvl w:ilvl="3" w:tplc="80974426" w:tentative="1">
      <w:start w:val="1"/>
      <w:numFmt w:val="decimal"/>
      <w:lvlText w:val="%4."/>
      <w:lvlJc w:val="left"/>
      <w:pPr>
        <w:ind w:left="2880" w:hanging="360"/>
      </w:pPr>
    </w:lvl>
    <w:lvl w:ilvl="4" w:tplc="80974426" w:tentative="1">
      <w:start w:val="1"/>
      <w:numFmt w:val="lowerLetter"/>
      <w:lvlText w:val="%5."/>
      <w:lvlJc w:val="left"/>
      <w:pPr>
        <w:ind w:left="3600" w:hanging="360"/>
      </w:pPr>
    </w:lvl>
    <w:lvl w:ilvl="5" w:tplc="80974426" w:tentative="1">
      <w:start w:val="1"/>
      <w:numFmt w:val="lowerRoman"/>
      <w:lvlText w:val="%6."/>
      <w:lvlJc w:val="right"/>
      <w:pPr>
        <w:ind w:left="4320" w:hanging="180"/>
      </w:pPr>
    </w:lvl>
    <w:lvl w:ilvl="6" w:tplc="80974426" w:tentative="1">
      <w:start w:val="1"/>
      <w:numFmt w:val="decimal"/>
      <w:lvlText w:val="%7."/>
      <w:lvlJc w:val="left"/>
      <w:pPr>
        <w:ind w:left="5040" w:hanging="360"/>
      </w:pPr>
    </w:lvl>
    <w:lvl w:ilvl="7" w:tplc="80974426" w:tentative="1">
      <w:start w:val="1"/>
      <w:numFmt w:val="lowerLetter"/>
      <w:lvlText w:val="%8."/>
      <w:lvlJc w:val="left"/>
      <w:pPr>
        <w:ind w:left="5760" w:hanging="360"/>
      </w:pPr>
    </w:lvl>
    <w:lvl w:ilvl="8" w:tplc="809744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19">
    <w:multiLevelType w:val="hybridMultilevel"/>
    <w:lvl w:ilvl="0" w:tplc="469799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8419">
    <w:abstractNumId w:val="28419"/>
  </w:num>
  <w:num w:numId="28420">
    <w:abstractNumId w:val="284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274627684" Type="http://schemas.openxmlformats.org/officeDocument/2006/relationships/comments" Target="comments.xml"/><Relationship Id="rId939108276" Type="http://schemas.microsoft.com/office/2011/relationships/commentsExtended" Target="commentsExtended.xml"/><Relationship Id="rId36746216" Type="http://schemas.openxmlformats.org/officeDocument/2006/relationships/image" Target="media/imgrId36746216.png"/><Relationship Id="rId9775647df906c7583" Type="http://schemas.openxmlformats.org/officeDocument/2006/relationships/image" Target="media/img9775647df906c7583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