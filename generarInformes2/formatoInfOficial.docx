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5736090596a66cd0" o:bwmode="white" o:targetscreensize="1024,768">
      <v:fill r:id="rId4" o:title="tit_34976090596a66cd1" recolor="t" type="frame"/>
    </v:background>
  </w:background>
  <w:body>
    <w:p w14:paraId="6C1511E6" w14:textId="77777777" w:rsidR="0028472D" w:rsidRPr="000C5B39" w:rsidRDefault="0028472D" w:rsidP="0028472D">
      <w:pPr>
        <w:jc w:val="center"/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INFORME DE ENSAYO OFICIAL</w:t>
      </w:r>
    </w:p>
    <w:p w14:paraId="7F5C9B03" w14:textId="77777777" w:rsidR="0028472D" w:rsidRDefault="0028472D" w:rsidP="0028472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3A88BC"/>
          <w:sz w:val="20"/>
          <w:szCs w:val="20"/>
          <w:lang w:val="es-ES"/>
        </w:rPr>
        <w:t>(</w:t>
      </w:r>
      <w:r>
        <w:rPr>
          <w:rFonts w:ascii="Neuropolitical" w:hAnsi="Neuropolitical" w:cs="Arial"/>
          <w:noProof/>
          <w:color w:val="5B9BD5"/>
          <w:sz w:val="20"/>
          <w:szCs w:val="20"/>
          <w:lang w:eastAsia="es-CL"/>
        </w:rPr>
        <w:t>Resolución Exenta N° 1795. 25  de Junio de 2021, MINVU)</w:t>
      </w:r>
    </w:p>
    <w:p w14:paraId="1EB3C90A" w14:textId="77777777" w:rsidR="0028472D" w:rsidRDefault="0028472D" w:rsidP="0028472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14:paraId="72343D5A" w14:textId="77777777" w:rsidR="0028472D" w:rsidRDefault="0028472D" w:rsidP="0028472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14:paraId="592292CA" w14:textId="77777777" w:rsidR="0028472D" w:rsidRDefault="0028472D" w:rsidP="0028472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14:paraId="2D99CC4A" w14:textId="77777777" w:rsidR="00B4114F" w:rsidRDefault="0028472D" w:rsidP="0028472D">
      <w:pPr>
        <w:rPr>
          <w:rFonts w:ascii="Neuropolitical" w:hAnsi="Neuropolitical" w:cs="Arial"/>
          <w:color w:val="5B9BD5"/>
          <w:sz w:val="48"/>
          <w:szCs w:val="48"/>
          <w:lang w:val="es-ES"/>
        </w:rPr>
      </w:pPr>
      <w:bookmarkStart w:id="0" w:name="_Hlk49937112"/>
      <w:r w:rsidRPr="00DE6535">
        <w:rPr>
          <w:rFonts w:ascii="Neuropolitical" w:hAnsi="Neuropolitical" w:cs="Arial"/>
          <w:color w:val="5B9BD5"/>
          <w:sz w:val="48"/>
          <w:szCs w:val="48"/>
          <w:lang w:val="es-ES"/>
        </w:rPr>
        <w:t xml:space="preserve">Ensayos varios a </w:t>
      </w:r>
      <w:r>
        <w:rPr>
          <w:rFonts w:ascii="Neuropolitical" w:hAnsi="Neuropolitical" w:cs="Arial"/>
          <w:color w:val="5B9BD5"/>
          <w:sz w:val="48"/>
          <w:szCs w:val="48"/>
          <w:lang w:val="es-ES"/>
        </w:rPr>
        <w:t>$</w:t>
      </w:r>
      <w:proofErr w:type="spellStart"/>
      <w:r>
        <w:rPr>
          <w:rFonts w:ascii="Neuropolitical" w:hAnsi="Neuropolitical" w:cs="Arial"/>
          <w:color w:val="5B9BD5"/>
          <w:sz w:val="48"/>
          <w:szCs w:val="48"/>
          <w:lang w:val="es-ES"/>
        </w:rPr>
        <w:t>TipoDeProducto</w:t>
      </w:r>
      <w:proofErr w:type="spellEnd"/>
      <w:r>
        <w:rPr>
          <w:rFonts w:ascii="Neuropolitical" w:hAnsi="Neuropolitical" w:cs="Arial"/>
          <w:color w:val="5B9BD5"/>
          <w:sz w:val="48"/>
          <w:szCs w:val="48"/>
          <w:lang w:val="es-ES"/>
        </w:rPr>
        <w:t>$</w:t>
      </w:r>
    </w:p>
    <w:p w14:paraId="1E663B35" w14:textId="0AA78B9C" w:rsidR="0028472D" w:rsidRPr="007120DE" w:rsidRDefault="0028472D" w:rsidP="0028472D">
      <w:pPr>
        <w:rPr>
          <w:rFonts w:ascii="Neuropolitical" w:hAnsi="Neuropolitical" w:cs="Arial"/>
          <w:color w:val="5B9BD5"/>
          <w:sz w:val="48"/>
          <w:szCs w:val="48"/>
          <w:lang w:val="es-ES"/>
        </w:rPr>
      </w:pPr>
      <w:r>
        <w:rPr>
          <w:rFonts w:ascii="Neuropolitical" w:hAnsi="Neuropolitical" w:cs="Arial"/>
          <w:color w:val="5B9BD5"/>
          <w:sz w:val="48"/>
          <w:szCs w:val="48"/>
          <w:lang w:val="es-ES"/>
        </w:rPr>
        <w:t>$Dimensiones$</w:t>
      </w:r>
    </w:p>
    <w:bookmarkEnd w:id="0"/>
    <w:p w14:paraId="52FA2257" w14:textId="77777777" w:rsidR="0028472D" w:rsidRPr="00F933E7" w:rsidRDefault="0028472D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7BE6C260" w14:textId="7AAB2383" w:rsidR="0028472D" w:rsidRPr="00F933E7" w:rsidRDefault="0028472D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5EBBCDCA" w14:textId="77777777" w:rsidR="0028472D" w:rsidRPr="00F933E7" w:rsidRDefault="0028472D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65D2B465" w14:textId="77777777" w:rsidR="0028472D" w:rsidRDefault="0028472D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4AA36026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78AC8065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0CC6A6CB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3BF97637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6C38E5DB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5DD70681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0F90658E" w14:textId="77777777" w:rsidR="00F933E7" w:rsidRDefault="00F933E7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2790B2D6" w14:textId="77777777" w:rsidR="00AD593E" w:rsidRDefault="00AD593E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75298385" w14:textId="77777777" w:rsidR="00AD593E" w:rsidRDefault="00AD593E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5CF8D309" w14:textId="77777777" w:rsidR="002C2799" w:rsidRDefault="002C2799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1ABF754B" w14:textId="77777777" w:rsidR="002C2799" w:rsidRDefault="002C2799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00895B83" w14:textId="77777777" w:rsidR="00E42154" w:rsidRDefault="00E42154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217CFCED" w14:textId="77777777" w:rsidR="004F40D1" w:rsidRPr="00F933E7" w:rsidRDefault="004F40D1" w:rsidP="0028472D">
      <w:pPr>
        <w:rPr>
          <w:rFonts w:ascii="Arial" w:hAnsi="Arial" w:cs="Arial"/>
          <w:color w:val="5B9BD5" w:themeColor="accent5"/>
          <w:sz w:val="16"/>
          <w:szCs w:val="16"/>
          <w:lang w:val="es-ES"/>
        </w:rPr>
      </w:pPr>
    </w:p>
    <w:p w14:paraId="5F5F63C0" w14:textId="77FCCE5B" w:rsidR="0028472D" w:rsidRDefault="00A7205C" w:rsidP="0028472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 xml:space="preserve">N° </w:t>
      </w:r>
      <w:r w:rsidR="0028472D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$</w:t>
      </w:r>
      <w:proofErr w:type="spellStart"/>
      <w:r w:rsidR="0028472D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NumeroAM</w:t>
      </w:r>
      <w:proofErr w:type="spellEnd"/>
      <w:r w:rsidR="0028472D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$</w:t>
      </w:r>
    </w:p>
    <w:p w14:paraId="6982AD84" w14:textId="77777777" w:rsidR="0028472D" w:rsidRPr="000C5B39" w:rsidRDefault="0028472D" w:rsidP="0028472D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7"/>
        <w:gridCol w:w="1940"/>
        <w:gridCol w:w="2553"/>
        <w:gridCol w:w="2005"/>
      </w:tblGrid>
      <w:tr w:rsidR="0028472D" w14:paraId="0F0D0299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554788F4" w14:textId="77777777" w:rsidR="0028472D" w:rsidRPr="00CF20A0" w:rsidRDefault="0028472D" w:rsidP="00B00386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center"/>
          </w:tcPr>
          <w:p w14:paraId="345DD6FA" w14:textId="77777777" w:rsidR="0028472D" w:rsidRPr="00C737B9" w:rsidRDefault="0028472D" w:rsidP="00B0038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NombreCliente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28472D" w14:paraId="432F1C42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01296FE4" w14:textId="77777777" w:rsidR="0028472D" w:rsidRPr="00CF20A0" w:rsidRDefault="0028472D" w:rsidP="00B0038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center"/>
          </w:tcPr>
          <w:p w14:paraId="2DB63C2B" w14:textId="77777777" w:rsidR="0028472D" w:rsidRPr="001C409A" w:rsidRDefault="0028472D" w:rsidP="00B00386">
            <w:pPr>
              <w:rPr>
                <w:rFonts w:ascii="Arial" w:hAnsi="Arial" w:cs="Arial"/>
                <w:sz w:val="20"/>
                <w:lang w:val="es-ES"/>
              </w:rPr>
            </w:pPr>
            <w:r w:rsidRPr="001C409A">
              <w:rPr>
                <w:rFonts w:ascii="Arial" w:hAnsi="Arial" w:cs="Arial"/>
                <w:sz w:val="20"/>
                <w:lang w:val="es-ES"/>
              </w:rPr>
              <w:t>$</w:t>
            </w:r>
            <w:proofErr w:type="spellStart"/>
            <w:r w:rsidRPr="001C409A">
              <w:rPr>
                <w:rFonts w:ascii="Arial" w:hAnsi="Arial" w:cs="Arial"/>
                <w:sz w:val="20"/>
                <w:lang w:val="es-ES"/>
              </w:rPr>
              <w:t>DireccionCliente</w:t>
            </w:r>
            <w:proofErr w:type="spellEnd"/>
            <w:r w:rsidRPr="001C409A">
              <w:rPr>
                <w:rFonts w:ascii="Arial" w:hAnsi="Arial" w:cs="Arial"/>
                <w:sz w:val="20"/>
                <w:lang w:val="es-ES"/>
              </w:rPr>
              <w:t>$</w:t>
            </w:r>
          </w:p>
        </w:tc>
      </w:tr>
      <w:tr w:rsidR="0028472D" w14:paraId="40F9FC2A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015BDEC5" w14:textId="77777777" w:rsidR="0028472D" w:rsidRPr="00CF20A0" w:rsidRDefault="0028472D" w:rsidP="00B0038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center"/>
          </w:tcPr>
          <w:p w14:paraId="3C7DCBA3" w14:textId="5E928219" w:rsidR="0028472D" w:rsidRPr="00966D40" w:rsidRDefault="00F21FB1" w:rsidP="00B0038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TipoDeMuestra</w:t>
            </w:r>
            <w:proofErr w:type="spellEnd"/>
            <w:r w:rsidR="0028472D" w:rsidRPr="00966D40">
              <w:rPr>
                <w:rFonts w:ascii="Arial" w:hAnsi="Arial" w:cs="Arial"/>
                <w:sz w:val="20"/>
                <w:szCs w:val="20"/>
              </w:rPr>
              <w:t>$.</w:t>
            </w:r>
          </w:p>
        </w:tc>
      </w:tr>
      <w:tr w:rsidR="0028472D" w14:paraId="4A103861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514BB54B" w14:textId="77777777" w:rsidR="0028472D" w:rsidRPr="00CF20A0" w:rsidRDefault="0028472D" w:rsidP="00B0038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center"/>
          </w:tcPr>
          <w:p w14:paraId="6076D683" w14:textId="77777777" w:rsidR="0028472D" w:rsidRPr="00966D40" w:rsidRDefault="0028472D" w:rsidP="00B00386">
            <w:pPr>
              <w:rPr>
                <w:rFonts w:ascii="Arial" w:hAnsi="Arial" w:cs="Arial"/>
                <w:lang w:val="es-ES"/>
              </w:rPr>
            </w:pPr>
            <w:r w:rsidRPr="00966D40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966D40">
              <w:rPr>
                <w:rFonts w:ascii="Arial" w:hAnsi="Arial" w:cs="Arial"/>
                <w:sz w:val="20"/>
                <w:szCs w:val="20"/>
              </w:rPr>
              <w:t>NumeroDeMuestras</w:t>
            </w:r>
            <w:proofErr w:type="spellEnd"/>
            <w:r w:rsidRPr="00966D40">
              <w:rPr>
                <w:rFonts w:ascii="Arial" w:hAnsi="Arial" w:cs="Arial"/>
                <w:sz w:val="20"/>
                <w:szCs w:val="20"/>
              </w:rPr>
              <w:t>$.-</w:t>
            </w:r>
          </w:p>
        </w:tc>
      </w:tr>
      <w:tr w:rsidR="0028472D" w14:paraId="44D9E7FC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6B4FC471" w14:textId="77777777" w:rsidR="0028472D" w:rsidRPr="00CF20A0" w:rsidRDefault="0028472D" w:rsidP="00B0038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center"/>
          </w:tcPr>
          <w:p w14:paraId="6E300FC5" w14:textId="77777777" w:rsidR="0028472D" w:rsidRPr="00966D40" w:rsidRDefault="0028472D" w:rsidP="00B00386">
            <w:pPr>
              <w:rPr>
                <w:rFonts w:ascii="Arial" w:hAnsi="Arial" w:cs="Arial"/>
                <w:lang w:val="es-ES"/>
              </w:rPr>
            </w:pPr>
            <w:r w:rsidRPr="00966D40">
              <w:rPr>
                <w:rFonts w:ascii="Arial" w:hAnsi="Arial" w:cs="Arial"/>
                <w:sz w:val="20"/>
                <w:lang w:val="es-ES"/>
              </w:rPr>
              <w:t>$</w:t>
            </w:r>
            <w:proofErr w:type="spellStart"/>
            <w:r w:rsidRPr="00966D40">
              <w:rPr>
                <w:rFonts w:ascii="Arial" w:hAnsi="Arial" w:cs="Arial"/>
                <w:sz w:val="20"/>
                <w:lang w:val="es-ES"/>
              </w:rPr>
              <w:t>TipoDeEnsayo</w:t>
            </w:r>
            <w:proofErr w:type="spellEnd"/>
            <w:r w:rsidRPr="00966D40">
              <w:rPr>
                <w:rFonts w:ascii="Arial" w:hAnsi="Arial" w:cs="Arial"/>
                <w:sz w:val="20"/>
                <w:lang w:val="es-ES"/>
              </w:rPr>
              <w:t>$</w:t>
            </w:r>
          </w:p>
        </w:tc>
      </w:tr>
      <w:tr w:rsidR="0028472D" w14:paraId="4AA83C11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76A58C47" w14:textId="77777777" w:rsidR="0028472D" w:rsidRPr="00CF20A0" w:rsidRDefault="0028472D" w:rsidP="00B00386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Solicitante</w:t>
            </w:r>
          </w:p>
        </w:tc>
        <w:tc>
          <w:tcPr>
            <w:tcW w:w="6628" w:type="dxa"/>
            <w:gridSpan w:val="3"/>
            <w:vAlign w:val="center"/>
          </w:tcPr>
          <w:p w14:paraId="480388E9" w14:textId="77777777" w:rsidR="0028472D" w:rsidRPr="00966D40" w:rsidRDefault="0028472D" w:rsidP="00B00386">
            <w:pPr>
              <w:rPr>
                <w:rFonts w:ascii="Arial" w:hAnsi="Arial" w:cs="Arial"/>
                <w:lang w:val="es-ES"/>
              </w:rPr>
            </w:pPr>
            <w:r w:rsidRPr="00966D40"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966D40">
              <w:rPr>
                <w:rStyle w:val="Textoennegrita"/>
                <w:rFonts w:ascii="Arial" w:hAnsi="Arial" w:cs="Arial"/>
                <w:sz w:val="20"/>
                <w:szCs w:val="20"/>
              </w:rPr>
              <w:t>NombreSolicitante</w:t>
            </w:r>
            <w:proofErr w:type="spellEnd"/>
            <w:r w:rsidRPr="00966D40">
              <w:rPr>
                <w:rStyle w:val="Textoennegrita"/>
                <w:rFonts w:ascii="Arial" w:hAnsi="Arial" w:cs="Arial"/>
                <w:sz w:val="20"/>
                <w:szCs w:val="20"/>
              </w:rPr>
              <w:t>$.</w:t>
            </w:r>
          </w:p>
        </w:tc>
      </w:tr>
      <w:tr w:rsidR="0028472D" w14:paraId="07169058" w14:textId="77777777" w:rsidTr="00B00386">
        <w:trPr>
          <w:trHeight w:val="340"/>
          <w:jc w:val="center"/>
        </w:trPr>
        <w:tc>
          <w:tcPr>
            <w:tcW w:w="2235" w:type="dxa"/>
            <w:vAlign w:val="center"/>
          </w:tcPr>
          <w:p w14:paraId="331547D2" w14:textId="77777777" w:rsidR="0028472D" w:rsidRPr="00C737B9" w:rsidRDefault="0028472D" w:rsidP="00B00386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center"/>
          </w:tcPr>
          <w:p w14:paraId="52710F7E" w14:textId="77777777" w:rsidR="0028472D" w:rsidRPr="00966D40" w:rsidRDefault="0028472D" w:rsidP="00B00386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966D4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$FechaRecepcion$</w:t>
            </w:r>
          </w:p>
        </w:tc>
        <w:tc>
          <w:tcPr>
            <w:tcW w:w="2977" w:type="dxa"/>
            <w:vAlign w:val="center"/>
          </w:tcPr>
          <w:p w14:paraId="566C2432" w14:textId="77777777" w:rsidR="0028472D" w:rsidRPr="00C737B9" w:rsidRDefault="0028472D" w:rsidP="00B00386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  <w:vAlign w:val="center"/>
          </w:tcPr>
          <w:p w14:paraId="0DB580B0" w14:textId="77777777" w:rsidR="0028472D" w:rsidRPr="00E517D6" w:rsidRDefault="0028472D" w:rsidP="00B00386">
            <w:pPr>
              <w:rPr>
                <w:rFonts w:ascii="Arial" w:hAnsi="Arial" w:cs="Arial"/>
                <w:lang w:val="es-ES"/>
              </w:rPr>
            </w:pPr>
            <w:r w:rsidRPr="001C409A">
              <w:rPr>
                <w:rFonts w:ascii="Arial" w:hAnsi="Arial" w:cs="Arial"/>
                <w:sz w:val="20"/>
                <w:lang w:val="es-ES"/>
              </w:rPr>
              <w:t>$</w:t>
            </w:r>
            <w:proofErr w:type="spellStart"/>
            <w:r w:rsidRPr="001C409A">
              <w:rPr>
                <w:rFonts w:ascii="Arial" w:hAnsi="Arial" w:cs="Arial"/>
                <w:sz w:val="20"/>
                <w:lang w:val="es-ES"/>
              </w:rPr>
              <w:t>FechaInforme</w:t>
            </w:r>
            <w:proofErr w:type="spellEnd"/>
            <w:r w:rsidRPr="001C409A">
              <w:rPr>
                <w:rFonts w:ascii="Arial" w:hAnsi="Arial" w:cs="Arial"/>
                <w:sz w:val="20"/>
                <w:lang w:val="es-ES"/>
              </w:rPr>
              <w:t>$</w:t>
            </w:r>
          </w:p>
        </w:tc>
      </w:tr>
    </w:tbl>
    <w:p w14:paraId="07AC407C" w14:textId="111C4791" w:rsidR="0028472D" w:rsidRDefault="0028472D" w:rsidP="0028472D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bookmarkStart w:id="1" w:name="_Hlk91172479"/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14:paraId="76329795" w14:textId="77777777" w:rsidR="0028472D" w:rsidRDefault="0028472D" w:rsidP="0028472D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bookmarkStart w:id="2" w:name="_Hlk73977061"/>
    </w:p>
    <w:p w14:paraId="0DEE145C" w14:textId="3DAA3E05" w:rsidR="0028472D" w:rsidRDefault="0028472D" w:rsidP="002847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extracción de las muestras fue supervisada por personal de SIMET-USACH en las dependencias del cliente $</w:t>
      </w:r>
      <w:proofErr w:type="spellStart"/>
      <w:r>
        <w:rPr>
          <w:rFonts w:ascii="Arial" w:hAnsi="Arial" w:cs="Arial"/>
          <w:sz w:val="20"/>
          <w:szCs w:val="20"/>
        </w:rPr>
        <w:t>NombreCliente</w:t>
      </w:r>
      <w:proofErr w:type="spellEnd"/>
      <w:r>
        <w:rPr>
          <w:rFonts w:ascii="Arial" w:hAnsi="Arial" w:cs="Arial"/>
          <w:sz w:val="20"/>
          <w:szCs w:val="20"/>
        </w:rPr>
        <w:t>$</w:t>
      </w:r>
      <w:r w:rsidRPr="00966D40">
        <w:rPr>
          <w:rFonts w:ascii="Arial" w:hAnsi="Arial" w:cs="Arial"/>
          <w:sz w:val="20"/>
          <w:szCs w:val="20"/>
        </w:rPr>
        <w:t xml:space="preserve"> en </w:t>
      </w:r>
      <w:r w:rsidRPr="00E32433">
        <w:rPr>
          <w:rFonts w:ascii="Arial" w:hAnsi="Arial" w:cs="Arial"/>
          <w:sz w:val="20"/>
          <w:szCs w:val="20"/>
        </w:rPr>
        <w:t xml:space="preserve">planta </w:t>
      </w:r>
      <w:r w:rsidR="00E32433">
        <w:rPr>
          <w:rFonts w:ascii="Arial" w:hAnsi="Arial" w:cs="Arial"/>
          <w:sz w:val="20"/>
          <w:szCs w:val="20"/>
        </w:rPr>
        <w:t xml:space="preserve">___________ </w:t>
      </w:r>
      <w:r w:rsidRPr="00966D40">
        <w:rPr>
          <w:rFonts w:ascii="Arial" w:hAnsi="Arial" w:cs="Arial"/>
          <w:sz w:val="20"/>
          <w:szCs w:val="20"/>
        </w:rPr>
        <w:t>el día $</w:t>
      </w:r>
      <w:proofErr w:type="spellStart"/>
      <w:r w:rsidRPr="00966D40">
        <w:rPr>
          <w:rFonts w:ascii="Arial" w:hAnsi="Arial" w:cs="Arial"/>
          <w:sz w:val="20"/>
          <w:szCs w:val="20"/>
        </w:rPr>
        <w:t>FechaInspeccion</w:t>
      </w:r>
      <w:proofErr w:type="spellEnd"/>
      <w:r w:rsidRPr="00966D40">
        <w:rPr>
          <w:rFonts w:ascii="Arial" w:hAnsi="Arial" w:cs="Arial"/>
          <w:sz w:val="20"/>
          <w:szCs w:val="20"/>
        </w:rPr>
        <w:t>$,</w:t>
      </w:r>
      <w:r>
        <w:rPr>
          <w:rFonts w:ascii="Arial" w:hAnsi="Arial" w:cs="Arial"/>
          <w:sz w:val="20"/>
          <w:szCs w:val="20"/>
        </w:rPr>
        <w:t xml:space="preserve"> registrándose con la siguiente identificación:</w:t>
      </w:r>
      <w:bookmarkEnd w:id="2"/>
    </w:p>
    <w:p w14:paraId="018FD030" w14:textId="77777777" w:rsidR="0028472D" w:rsidRDefault="0028472D" w:rsidP="0028472D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7016"/>
      </w:tblGrid>
      <w:tr w:rsidR="0028472D" w14:paraId="1311A4F5" w14:textId="77777777" w:rsidTr="00A3272A">
        <w:trPr>
          <w:trHeight w:val="511"/>
          <w:tblCellSpacing w:w="0" w:type="dxa"/>
          <w:jc w:val="center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14:paraId="05326ED9" w14:textId="77777777" w:rsidR="0028472D" w:rsidRDefault="0028472D" w:rsidP="00B003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14:paraId="7AD33127" w14:textId="77777777" w:rsidR="0028472D" w:rsidRDefault="0028472D" w:rsidP="00B003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28472D" w14:paraId="5740E692" w14:textId="77777777" w:rsidTr="00A3272A">
        <w:trPr>
          <w:trHeight w:val="511"/>
          <w:tblCellSpacing w:w="0" w:type="dxa"/>
          <w:jc w:val="center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6F201EE" w14:textId="43FC72DC" w:rsidR="0028472D" w:rsidRPr="00966D40" w:rsidRDefault="0028472D" w:rsidP="009E62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</w:t>
            </w:r>
            <w:proofErr w:type="spellStart"/>
            <w:r w:rsidR="009E62FD">
              <w:rPr>
                <w:rFonts w:ascii="Arial" w:hAnsi="Arial" w:cs="Arial"/>
                <w:b/>
                <w:bCs/>
                <w:sz w:val="18"/>
                <w:szCs w:val="18"/>
              </w:rPr>
              <w:t>CodItems</w:t>
            </w:r>
            <w:proofErr w:type="spellEnd"/>
            <w:r w:rsidRPr="00966D40">
              <w:rPr>
                <w:rFonts w:ascii="Arial" w:hAnsi="Arial" w:cs="Arial"/>
                <w:b/>
                <w:bCs/>
                <w:sz w:val="18"/>
                <w:szCs w:val="18"/>
              </w:rPr>
              <w:t>$</w:t>
            </w: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D40C068" w14:textId="77777777" w:rsidR="0028472D" w:rsidRPr="00966D40" w:rsidRDefault="0028472D" w:rsidP="00B00386">
            <w:pPr>
              <w:ind w:left="113" w:right="113"/>
              <w:rPr>
                <w:rFonts w:ascii="Arial" w:hAnsi="Arial" w:cs="Arial"/>
                <w:sz w:val="18"/>
                <w:szCs w:val="18"/>
              </w:rPr>
            </w:pPr>
            <w:r w:rsidRPr="00966D40">
              <w:rPr>
                <w:rFonts w:ascii="Arial" w:hAnsi="Arial" w:cs="Arial"/>
                <w:sz w:val="18"/>
                <w:szCs w:val="18"/>
              </w:rPr>
              <w:t>Identificación Interna:</w:t>
            </w:r>
          </w:p>
          <w:p w14:paraId="2822316C" w14:textId="77777777" w:rsidR="0028472D" w:rsidRPr="00966D40" w:rsidRDefault="0028472D" w:rsidP="00B00386">
            <w:pPr>
              <w:ind w:left="113" w:right="113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$</w:t>
            </w:r>
            <w:proofErr w:type="spellStart"/>
            <w:r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IDMuestra</w:t>
            </w:r>
            <w:proofErr w:type="spellEnd"/>
            <w:r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$</w:t>
            </w:r>
          </w:p>
          <w:p w14:paraId="42CEB554" w14:textId="77777777" w:rsidR="0028472D" w:rsidRPr="00966D40" w:rsidRDefault="0028472D" w:rsidP="00B00386">
            <w:pPr>
              <w:ind w:left="113" w:righ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6D40">
              <w:rPr>
                <w:rFonts w:ascii="Arial" w:hAnsi="Arial" w:cs="Arial"/>
                <w:sz w:val="18"/>
                <w:szCs w:val="18"/>
              </w:rPr>
              <w:t>Representa a un lote:</w:t>
            </w:r>
          </w:p>
          <w:p w14:paraId="0F0F4118" w14:textId="52996F16" w:rsidR="0028472D" w:rsidRPr="00966D40" w:rsidRDefault="000E017D" w:rsidP="00A1605B">
            <w:pPr>
              <w:ind w:left="113" w:right="113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$Lote$</w:t>
            </w:r>
            <w:r w:rsidR="0028472D"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$</w:t>
            </w:r>
            <w:proofErr w:type="spellStart"/>
            <w:r w:rsidR="0028472D"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Tipo</w:t>
            </w:r>
            <w:r w:rsidR="003E0F8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De</w:t>
            </w:r>
            <w:r w:rsidR="0028472D"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Producto</w:t>
            </w:r>
            <w:proofErr w:type="spellEnd"/>
            <w:r w:rsidR="0028472D" w:rsidRPr="00966D4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$ $Dimensiones$ de $Peso$ kilos</w:t>
            </w:r>
          </w:p>
        </w:tc>
      </w:tr>
    </w:tbl>
    <w:p w14:paraId="6FDA595C" w14:textId="77777777" w:rsidR="0028472D" w:rsidRDefault="0028472D" w:rsidP="0028472D">
      <w:pPr>
        <w:spacing w:line="360" w:lineRule="auto"/>
        <w:rPr>
          <w:rFonts w:ascii="Arial" w:hAnsi="Arial" w:cs="Arial"/>
          <w:sz w:val="20"/>
          <w:szCs w:val="20"/>
        </w:rPr>
      </w:pPr>
      <w:bookmarkStart w:id="3" w:name="_Hlk73005928"/>
      <w:bookmarkStart w:id="4" w:name="_Hlk73977087"/>
    </w:p>
    <w:p w14:paraId="26A314F6" w14:textId="77777777" w:rsidR="0028472D" w:rsidRDefault="0028472D" w:rsidP="0028472D">
      <w:pPr>
        <w:pStyle w:val="myStyle2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tabla A.1 se presentan los resultados de la inspección visual realizadas a las muestras recibidas. La inspección visual fue realizada por el personal de </w:t>
      </w:r>
      <w:proofErr w:type="spellStart"/>
      <w:r>
        <w:rPr>
          <w:rFonts w:ascii="Arial" w:hAnsi="Arial" w:cs="Arial"/>
          <w:sz w:val="20"/>
          <w:szCs w:val="20"/>
        </w:rPr>
        <w:t>Simet-Usach</w:t>
      </w:r>
      <w:proofErr w:type="spellEnd"/>
      <w:r>
        <w:rPr>
          <w:rFonts w:ascii="Arial" w:hAnsi="Arial" w:cs="Arial"/>
          <w:sz w:val="20"/>
          <w:szCs w:val="20"/>
        </w:rPr>
        <w:t xml:space="preserve"> en dependencias del cliente, según norma ASME V, articulo 9 (</w:t>
      </w:r>
      <w:proofErr w:type="spellStart"/>
      <w:r>
        <w:rPr>
          <w:rFonts w:ascii="Arial" w:hAnsi="Arial" w:cs="Arial"/>
          <w:sz w:val="20"/>
          <w:szCs w:val="20"/>
        </w:rPr>
        <w:t>Nondestructive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examination</w:t>
      </w:r>
      <w:proofErr w:type="spellEnd"/>
      <w:r>
        <w:rPr>
          <w:rFonts w:ascii="Arial" w:hAnsi="Arial" w:cs="Arial"/>
          <w:sz w:val="20"/>
          <w:szCs w:val="20"/>
        </w:rPr>
        <w:t>) y evaluada según NCh203 (Acero para uso estructural - Requisitos).</w:t>
      </w:r>
    </w:p>
    <w:p w14:paraId="5967E2A1" w14:textId="77777777" w:rsidR="0028472D" w:rsidRDefault="0028472D" w:rsidP="0028472D">
      <w:pPr>
        <w:spacing w:line="360" w:lineRule="auto"/>
        <w:rPr>
          <w:rFonts w:ascii="Arial" w:hAnsi="Arial" w:cs="Arial"/>
          <w:sz w:val="20"/>
          <w:szCs w:val="20"/>
        </w:rPr>
      </w:pPr>
    </w:p>
    <w:p w14:paraId="016E1C59" w14:textId="77777777" w:rsidR="0028472D" w:rsidRDefault="0028472D" w:rsidP="0028472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Tabla A.1</w:t>
      </w:r>
      <w:r>
        <w:rPr>
          <w:rFonts w:ascii="Arial" w:hAnsi="Arial" w:cs="Arial"/>
          <w:sz w:val="18"/>
          <w:szCs w:val="18"/>
        </w:rPr>
        <w:t xml:space="preserve"> Resultados de la inspección visual.</w:t>
      </w: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99"/>
        <w:gridCol w:w="1668"/>
      </w:tblGrid>
      <w:tr w:rsidR="0028472D" w14:paraId="70D563D7" w14:textId="77777777" w:rsidTr="00B00386">
        <w:trPr>
          <w:trHeight w:val="456"/>
          <w:jc w:val="center"/>
        </w:trPr>
        <w:tc>
          <w:tcPr>
            <w:tcW w:w="153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8423E59" w14:textId="77777777" w:rsidR="0028472D" w:rsidRDefault="0028472D" w:rsidP="00B0038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  <w:r>
              <w:rPr>
                <w:rFonts w:ascii="Arial" w:hAnsi="Arial" w:cs="Arial"/>
                <w:sz w:val="16"/>
                <w:szCs w:val="16"/>
              </w:rPr>
              <w:br/>
              <w:t>ITEM</w:t>
            </w:r>
          </w:p>
        </w:tc>
        <w:tc>
          <w:tcPr>
            <w:tcW w:w="529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05EC922" w14:textId="77777777" w:rsidR="0028472D" w:rsidRDefault="0028472D" w:rsidP="00B003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Observaciones</w:t>
            </w:r>
          </w:p>
        </w:tc>
        <w:tc>
          <w:tcPr>
            <w:tcW w:w="166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14:paraId="6F56D279" w14:textId="77777777" w:rsidR="0028472D" w:rsidRDefault="0028472D" w:rsidP="00B003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Condición</w:t>
            </w:r>
          </w:p>
        </w:tc>
      </w:tr>
      <w:tr w:rsidR="0028472D" w14:paraId="1D3F231B" w14:textId="77777777" w:rsidTr="00B00386">
        <w:trPr>
          <w:trHeight w:val="456"/>
          <w:jc w:val="center"/>
        </w:trPr>
        <w:tc>
          <w:tcPr>
            <w:tcW w:w="153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FFF"/>
            <w:vAlign w:val="center"/>
            <w:hideMark/>
          </w:tcPr>
          <w:p w14:paraId="456420EC" w14:textId="3B54026F" w:rsidR="0028472D" w:rsidRPr="00966D40" w:rsidRDefault="0028472D" w:rsidP="00B00386">
            <w:pPr>
              <w:widowControl w:val="0"/>
              <w:autoSpaceDE w:val="0"/>
              <w:autoSpaceDN w:val="0"/>
              <w:adjustRightInd w:val="0"/>
              <w:ind w:left="708" w:hanging="708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966D40">
              <w:rPr>
                <w:rFonts w:ascii="Arial" w:hAnsi="Arial" w:cs="Arial"/>
                <w:b/>
                <w:sz w:val="16"/>
                <w:szCs w:val="16"/>
                <w:lang w:val="es-MX"/>
              </w:rPr>
              <w:t>$</w:t>
            </w:r>
            <w:proofErr w:type="spellStart"/>
            <w:r w:rsidRPr="00966D40">
              <w:rPr>
                <w:rFonts w:ascii="Arial" w:hAnsi="Arial" w:cs="Arial"/>
                <w:b/>
                <w:sz w:val="16"/>
                <w:szCs w:val="16"/>
                <w:lang w:val="es-MX"/>
              </w:rPr>
              <w:t>NumeroAR</w:t>
            </w:r>
            <w:proofErr w:type="spellEnd"/>
            <w:r w:rsidRPr="00966D40">
              <w:rPr>
                <w:rFonts w:ascii="Arial" w:hAnsi="Arial" w:cs="Arial"/>
                <w:b/>
                <w:sz w:val="16"/>
                <w:szCs w:val="16"/>
                <w:lang w:val="es-MX"/>
              </w:rPr>
              <w:t>$</w:t>
            </w:r>
          </w:p>
        </w:tc>
        <w:tc>
          <w:tcPr>
            <w:tcW w:w="529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FFFFF"/>
            <w:vAlign w:val="center"/>
            <w:hideMark/>
          </w:tcPr>
          <w:p w14:paraId="2D4FD447" w14:textId="77777777" w:rsidR="0028472D" w:rsidRDefault="0028472D" w:rsidP="00B00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Se realiza inspección visual a una plancha al 100% de la superficie, la que no presenta indicaciones.</w:t>
            </w:r>
          </w:p>
        </w:tc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6A8F79C3" w14:textId="4A31D9C2" w:rsidR="0028472D" w:rsidRDefault="0028472D" w:rsidP="00B00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Cumple</w:t>
            </w:r>
          </w:p>
        </w:tc>
      </w:tr>
    </w:tbl>
    <w:p w14:paraId="461AE338" w14:textId="2FEC3C11" w:rsidR="0028472D" w:rsidRPr="004315F6" w:rsidRDefault="0028472D" w:rsidP="004315F6">
      <w:pPr>
        <w:tabs>
          <w:tab w:val="left" w:pos="1545"/>
        </w:tabs>
        <w:rPr>
          <w:rFonts w:ascii="Arial" w:hAnsi="Arial" w:cs="Arial"/>
          <w:sz w:val="20"/>
          <w:szCs w:val="20"/>
        </w:rPr>
      </w:pPr>
      <w:bookmarkStart w:id="5" w:name="_GoBack"/>
      <w:bookmarkEnd w:id="3"/>
      <w:bookmarkEnd w:id="4"/>
      <w:bookmarkEnd w:id="1"/>
      <w:bookmarkEnd w:id="5"/>
    </w:p>
    <w:sectPr w:rsidR="0028472D" w:rsidRPr="004315F6" w:rsidSect="00850C5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32" w:right="1892" w:bottom="1956" w:left="1701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7D984" w14:textId="77777777" w:rsidR="00760B92" w:rsidRDefault="00760B92" w:rsidP="009D2B3B">
      <w:r>
        <w:separator/>
      </w:r>
    </w:p>
  </w:endnote>
  <w:endnote w:type="continuationSeparator" w:id="0">
    <w:p w14:paraId="06D4CBD5" w14:textId="77777777" w:rsidR="00760B92" w:rsidRDefault="00760B92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C6B96" w14:textId="77777777"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034351" wp14:editId="6B3A7754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28362E" w14:textId="77777777"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041FB" w14:textId="77777777" w:rsidR="00700C60" w:rsidRPr="00A47154" w:rsidRDefault="00CB64F1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54656" behindDoc="0" locked="0" layoutInCell="1" allowOverlap="1" wp14:anchorId="5146E572" wp14:editId="27DD360F">
          <wp:simplePos x="0" y="0"/>
          <wp:positionH relativeFrom="column">
            <wp:posOffset>5808345</wp:posOffset>
          </wp:positionH>
          <wp:positionV relativeFrom="paragraph">
            <wp:posOffset>-28575</wp:posOffset>
          </wp:positionV>
          <wp:extent cx="472440" cy="718820"/>
          <wp:effectExtent l="0" t="0" r="3810" b="5080"/>
          <wp:wrapThrough wrapText="bothSides">
            <wp:wrapPolygon edited="0">
              <wp:start x="0" y="0"/>
              <wp:lineTo x="0" y="21180"/>
              <wp:lineTo x="15677" y="21180"/>
              <wp:lineTo x="20903" y="21180"/>
              <wp:lineTo x="20903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44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</w:p>
  <w:p w14:paraId="69803F07" w14:textId="77777777" w:rsidR="00700C60" w:rsidRPr="00A47154" w:rsidRDefault="00700C60" w:rsidP="007E7284">
    <w:pPr>
      <w:spacing w:before="10" w:line="259" w:lineRule="auto"/>
      <w:ind w:left="340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A47154">
      <w:rPr>
        <w:rFonts w:ascii="Arial" w:eastAsia="Myriad Pro" w:hAnsi="Arial" w:cs="Arial"/>
        <w:color w:val="656568"/>
        <w:sz w:val="18"/>
        <w:szCs w:val="18"/>
      </w:rPr>
      <w:t>epa</w:t>
    </w:r>
    <w:r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Pr="00A47154">
      <w:rPr>
        <w:rFonts w:ascii="Arial" w:eastAsia="Myriad Pro" w:hAnsi="Arial" w:cs="Arial"/>
        <w:color w:val="656568"/>
        <w:sz w:val="18"/>
        <w:szCs w:val="18"/>
      </w:rPr>
      <w:t>ica 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14:paraId="77FEF1B1" w14:textId="77777777" w:rsidR="00700C60" w:rsidRPr="00A47154" w:rsidRDefault="00700C60" w:rsidP="00AB1F33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14:paraId="0A8B00B3" w14:textId="77777777" w:rsidR="00700C60" w:rsidRPr="0021523B" w:rsidRDefault="00700C60" w:rsidP="00AB1F33">
    <w:pPr>
      <w:spacing w:before="10" w:line="259" w:lineRule="auto"/>
      <w:ind w:left="3119" w:right="533"/>
      <w:jc w:val="right"/>
      <w:rPr>
        <w:rFonts w:ascii="Arial" w:hAnsi="Arial" w:cs="Arial"/>
        <w:sz w:val="18"/>
        <w:szCs w:val="18"/>
        <w:lang w:val="fr-FR"/>
      </w:rPr>
    </w:pPr>
    <w:proofErr w:type="spellStart"/>
    <w:r w:rsidRPr="0021523B">
      <w:rPr>
        <w:rFonts w:ascii="Arial" w:eastAsia="Myriad Pro" w:hAnsi="Arial" w:cs="Arial"/>
        <w:color w:val="656568"/>
        <w:sz w:val="18"/>
        <w:szCs w:val="18"/>
        <w:lang w:val="fr-FR"/>
      </w:rPr>
      <w:t>Fono</w:t>
    </w:r>
    <w:proofErr w:type="spellEnd"/>
    <w:r w:rsidRPr="0021523B">
      <w:rPr>
        <w:rFonts w:ascii="Arial" w:eastAsia="Myriad Pro" w:hAnsi="Arial" w:cs="Arial"/>
        <w:color w:val="656568"/>
        <w:sz w:val="18"/>
        <w:szCs w:val="18"/>
        <w:lang w:val="fr-FR"/>
      </w:rPr>
      <w:t>:(+569)23234780, Email: simet@usach.cl / www.simet.cl</w:t>
    </w:r>
    <w:r w:rsidRPr="0021523B">
      <w:rPr>
        <w:rFonts w:ascii="Arial" w:hAnsi="Arial" w:cs="Arial"/>
        <w:sz w:val="18"/>
        <w:szCs w:val="18"/>
        <w:lang w:val="fr-FR"/>
      </w:rPr>
      <w:t xml:space="preserve"> </w:t>
    </w:r>
  </w:p>
  <w:p w14:paraId="11A68E00" w14:textId="77777777" w:rsidR="00700C60" w:rsidRPr="0021523B" w:rsidRDefault="00700C60">
    <w:pPr>
      <w:pStyle w:val="Piedepgina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E1DE" w14:textId="77777777" w:rsidR="00760B92" w:rsidRDefault="00760B92" w:rsidP="009D2B3B">
      <w:r>
        <w:separator/>
      </w:r>
    </w:p>
  </w:footnote>
  <w:footnote w:type="continuationSeparator" w:id="0">
    <w:p w14:paraId="449DE726" w14:textId="77777777" w:rsidR="00760B92" w:rsidRDefault="00760B92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CA9C5" w14:textId="77777777" w:rsidR="00700C60" w:rsidRDefault="00B5296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7728" behindDoc="1" locked="0" layoutInCell="0" allowOverlap="1" wp14:anchorId="79A4F865" wp14:editId="48DA25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" name="Imagen 2" descr="fondocele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ndoceleste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433C3" w14:textId="77777777" w:rsidR="00700C60" w:rsidRDefault="00700C60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60800" behindDoc="0" locked="0" layoutInCell="1" allowOverlap="1" wp14:anchorId="73ED5926" wp14:editId="7381EA28">
          <wp:simplePos x="0" y="0"/>
          <wp:positionH relativeFrom="column">
            <wp:posOffset>-683895</wp:posOffset>
          </wp:positionH>
          <wp:positionV relativeFrom="paragraph">
            <wp:posOffset>281940</wp:posOffset>
          </wp:positionV>
          <wp:extent cx="7368540" cy="737235"/>
          <wp:effectExtent l="0" t="0" r="3810" b="0"/>
          <wp:wrapThrough wrapText="bothSides">
            <wp:wrapPolygon edited="0">
              <wp:start x="112" y="1116"/>
              <wp:lineTo x="112" y="18419"/>
              <wp:lineTo x="168" y="19535"/>
              <wp:lineTo x="391" y="19535"/>
              <wp:lineTo x="447" y="18419"/>
              <wp:lineTo x="447" y="11163"/>
              <wp:lineTo x="21555" y="3907"/>
              <wp:lineTo x="21555" y="1116"/>
              <wp:lineTo x="112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8540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00FB56" wp14:editId="72B7075A">
              <wp:simplePos x="0" y="0"/>
              <wp:positionH relativeFrom="column">
                <wp:posOffset>3990077</wp:posOffset>
              </wp:positionH>
              <wp:positionV relativeFrom="paragraph">
                <wp:posOffset>-268605</wp:posOffset>
              </wp:positionV>
              <wp:extent cx="1607820" cy="661670"/>
              <wp:effectExtent l="0" t="0" r="0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FA9A6" w14:textId="6A24630A"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="0028472D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</w:t>
                          </w:r>
                          <w:proofErr w:type="spellStart"/>
                          <w:r w:rsidR="0028472D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FechaInforme</w:t>
                          </w:r>
                          <w:proofErr w:type="spellEnd"/>
                          <w:r w:rsidR="0028472D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</w:t>
                          </w:r>
                        </w:p>
                        <w:p w14:paraId="12CC3B18" w14:textId="77777777"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0.-</w:t>
                          </w:r>
                        </w:p>
                        <w:p w14:paraId="4003CFE0" w14:textId="09E7CCDE"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4315F6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4315F6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00FB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14.2pt;margin-top:-21.15pt;width:126.6pt;height:5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" fillcolor="white [3212]" stroked="f" strokeweight=".5pt">
              <v:textbox>
                <w:txbxContent>
                  <w:p w14:paraId="6C6FA9A6" w14:textId="6A24630A"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="0028472D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</w:t>
                    </w:r>
                    <w:proofErr w:type="spellStart"/>
                    <w:r w:rsidR="0028472D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FechaInforme</w:t>
                    </w:r>
                    <w:proofErr w:type="spellEnd"/>
                    <w:r w:rsidR="0028472D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</w:t>
                    </w:r>
                  </w:p>
                  <w:p w14:paraId="12CC3B18" w14:textId="77777777"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0.-</w:t>
                    </w:r>
                  </w:p>
                  <w:p w14:paraId="4003CFE0" w14:textId="09E7CCDE"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4315F6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4315F6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2A20439" wp14:editId="4C88FAB7">
              <wp:simplePos x="0" y="0"/>
              <wp:positionH relativeFrom="column">
                <wp:posOffset>1725930</wp:posOffset>
              </wp:positionH>
              <wp:positionV relativeFrom="paragraph">
                <wp:posOffset>-236855</wp:posOffset>
              </wp:positionV>
              <wp:extent cx="2254250" cy="63055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2E9AF4" w14:textId="77777777" w:rsidR="00813337" w:rsidRPr="00080DF8" w:rsidRDefault="00813337" w:rsidP="0081333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INFORME DE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ENSAYO OFICIAL</w:t>
                          </w:r>
                        </w:p>
                        <w:p w14:paraId="30FB6B9E" w14:textId="69565D59" w:rsidR="00700C60" w:rsidRPr="00080DF8" w:rsidRDefault="0028472D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NumeroAM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</w:p>
                        <w:p w14:paraId="385C523B" w14:textId="0795424A" w:rsidR="00700C60" w:rsidRPr="00080DF8" w:rsidRDefault="0028472D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NombreCliente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</w:t>
                          </w:r>
                          <w:r w:rsidR="0005185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A20439" id="Cuadro de texto 13" o:spid="_x0000_s1027" type="#_x0000_t202" style="position:absolute;margin-left:135.9pt;margin-top:-18.65pt;width:177.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" fillcolor="white [3212]" stroked="f" strokeweight=".5pt">
              <v:textbox>
                <w:txbxContent>
                  <w:p w14:paraId="622E9AF4" w14:textId="77777777" w:rsidR="00813337" w:rsidRPr="00080DF8" w:rsidRDefault="00813337" w:rsidP="0081333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INFORME DE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ENSAYO OFICIAL</w:t>
                    </w:r>
                  </w:p>
                  <w:p w14:paraId="30FB6B9E" w14:textId="69565D59" w:rsidR="00700C60" w:rsidRPr="00080DF8" w:rsidRDefault="0028472D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NumeroAM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</w:p>
                  <w:p w14:paraId="385C523B" w14:textId="0795424A" w:rsidR="00700C60" w:rsidRPr="00080DF8" w:rsidRDefault="0028472D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NombreCliente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$</w:t>
                    </w:r>
                    <w:r w:rsidR="0005185F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3632" behindDoc="0" locked="0" layoutInCell="1" allowOverlap="1" wp14:anchorId="3E0709A2" wp14:editId="2F096CCF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2969">
      <w:rPr>
        <w:noProof/>
        <w:lang w:eastAsia="es-CL"/>
      </w:rPr>
      <w:drawing>
        <wp:anchor distT="0" distB="0" distL="114300" distR="114300" simplePos="0" relativeHeight="251658752" behindDoc="1" locked="0" layoutInCell="0" allowOverlap="1" wp14:anchorId="17A01CB0" wp14:editId="74795D75">
          <wp:simplePos x="0" y="0"/>
          <wp:positionH relativeFrom="margin">
            <wp:posOffset>-1069975</wp:posOffset>
          </wp:positionH>
          <wp:positionV relativeFrom="margin">
            <wp:posOffset>-1087120</wp:posOffset>
          </wp:positionV>
          <wp:extent cx="7772400" cy="10058400"/>
          <wp:effectExtent l="0" t="0" r="0" b="0"/>
          <wp:wrapNone/>
          <wp:docPr id="1" name="Imagen 1" descr="fondocele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ndoceleste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95375" w14:textId="77777777" w:rsidR="00700C60" w:rsidRDefault="004315F6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D00C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59776" behindDoc="0" locked="0" layoutInCell="1" allowOverlap="1" wp14:anchorId="624F5F0A" wp14:editId="19FDE996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3CF6E8FF" wp14:editId="67555FBE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6CA3"/>
    <w:multiLevelType w:val="hybridMultilevel"/>
    <w:tmpl w:val="0642748A"/>
    <w:lvl w:ilvl="0" w:tplc="29377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1632"/>
    <w:multiLevelType w:val="hybridMultilevel"/>
    <w:tmpl w:val="877C1724"/>
    <w:lvl w:ilvl="0" w:tplc="2872E118">
      <w:start w:val="1"/>
      <w:numFmt w:val="ordinal"/>
      <w:lvlText w:val="%1."/>
      <w:lvlJc w:val="left"/>
      <w:pPr>
        <w:ind w:left="720" w:hanging="360"/>
      </w:pPr>
      <w:rPr>
        <w:rFonts w:ascii="Arial" w:hAnsi="Arial" w:cs="Arial" w:hint="default"/>
        <w:sz w:val="6"/>
        <w:szCs w:val="6"/>
      </w:rPr>
    </w:lvl>
    <w:lvl w:ilvl="1" w:tplc="E264905C">
      <w:start w:val="1"/>
      <w:numFmt w:val="ordinal"/>
      <w:lvlText w:val="%2."/>
      <w:lvlJc w:val="left"/>
      <w:pPr>
        <w:ind w:left="1440" w:hanging="360"/>
      </w:pPr>
    </w:lvl>
    <w:lvl w:ilvl="2" w:tplc="98E0471C">
      <w:start w:val="1"/>
      <w:numFmt w:val="ordinal"/>
      <w:lvlText w:val="%3."/>
      <w:lvlJc w:val="left"/>
      <w:pPr>
        <w:ind w:left="2160" w:hanging="360"/>
      </w:pPr>
    </w:lvl>
    <w:lvl w:ilvl="3" w:tplc="63B6995A">
      <w:start w:val="1"/>
      <w:numFmt w:val="ordinal"/>
      <w:lvlText w:val="%4."/>
      <w:lvlJc w:val="left"/>
      <w:pPr>
        <w:ind w:left="2880" w:hanging="360"/>
      </w:pPr>
    </w:lvl>
    <w:lvl w:ilvl="4" w:tplc="AE22D908">
      <w:start w:val="1"/>
      <w:numFmt w:val="ordinal"/>
      <w:lvlText w:val="%5."/>
      <w:lvlJc w:val="left"/>
      <w:pPr>
        <w:ind w:left="3600" w:hanging="360"/>
      </w:pPr>
    </w:lvl>
    <w:lvl w:ilvl="5" w:tplc="A9383534">
      <w:start w:val="1"/>
      <w:numFmt w:val="ordinal"/>
      <w:lvlText w:val="%6."/>
      <w:lvlJc w:val="left"/>
      <w:pPr>
        <w:ind w:left="4320" w:hanging="360"/>
      </w:pPr>
    </w:lvl>
    <w:lvl w:ilvl="6" w:tplc="80E6970E">
      <w:start w:val="1"/>
      <w:numFmt w:val="ordinal"/>
      <w:lvlText w:val="%7."/>
      <w:lvlJc w:val="left"/>
      <w:pPr>
        <w:ind w:left="5040" w:hanging="360"/>
      </w:pPr>
    </w:lvl>
    <w:lvl w:ilvl="7" w:tplc="6F6C10C0">
      <w:start w:val="1"/>
      <w:numFmt w:val="ordinal"/>
      <w:lvlText w:val="%8."/>
      <w:lvlJc w:val="left"/>
      <w:pPr>
        <w:ind w:left="5760" w:hanging="360"/>
      </w:pPr>
    </w:lvl>
    <w:lvl w:ilvl="8" w:tplc="16E84BA6">
      <w:start w:val="1"/>
      <w:numFmt w:val="ordinal"/>
      <w:lvlText w:val="%9."/>
      <w:lvlJc w:val="left"/>
      <w:pPr>
        <w:ind w:left="6480" w:hanging="360"/>
      </w:pPr>
    </w:lvl>
  </w:abstractNum>
  <w:abstractNum w:abstractNumId="2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0342690"/>
    <w:multiLevelType w:val="hybridMultilevel"/>
    <w:tmpl w:val="20B8B910"/>
    <w:lvl w:ilvl="0" w:tplc="77019577">
      <w:start w:val="1"/>
      <w:numFmt w:val="decimal"/>
      <w:lvlText w:val="%1."/>
      <w:lvlJc w:val="left"/>
      <w:pPr>
        <w:ind w:left="720" w:hanging="360"/>
      </w:pPr>
    </w:lvl>
    <w:lvl w:ilvl="1" w:tplc="77019577" w:tentative="1">
      <w:start w:val="1"/>
      <w:numFmt w:val="lowerLetter"/>
      <w:lvlText w:val="%2."/>
      <w:lvlJc w:val="left"/>
      <w:pPr>
        <w:ind w:left="1440" w:hanging="360"/>
      </w:pPr>
    </w:lvl>
    <w:lvl w:ilvl="2" w:tplc="77019577" w:tentative="1">
      <w:start w:val="1"/>
      <w:numFmt w:val="lowerRoman"/>
      <w:lvlText w:val="%3."/>
      <w:lvlJc w:val="right"/>
      <w:pPr>
        <w:ind w:left="2160" w:hanging="180"/>
      </w:pPr>
    </w:lvl>
    <w:lvl w:ilvl="3" w:tplc="77019577" w:tentative="1">
      <w:start w:val="1"/>
      <w:numFmt w:val="decimal"/>
      <w:lvlText w:val="%4."/>
      <w:lvlJc w:val="left"/>
      <w:pPr>
        <w:ind w:left="2880" w:hanging="360"/>
      </w:pPr>
    </w:lvl>
    <w:lvl w:ilvl="4" w:tplc="77019577" w:tentative="1">
      <w:start w:val="1"/>
      <w:numFmt w:val="lowerLetter"/>
      <w:lvlText w:val="%5."/>
      <w:lvlJc w:val="left"/>
      <w:pPr>
        <w:ind w:left="3600" w:hanging="360"/>
      </w:pPr>
    </w:lvl>
    <w:lvl w:ilvl="5" w:tplc="77019577" w:tentative="1">
      <w:start w:val="1"/>
      <w:numFmt w:val="lowerRoman"/>
      <w:lvlText w:val="%6."/>
      <w:lvlJc w:val="right"/>
      <w:pPr>
        <w:ind w:left="4320" w:hanging="180"/>
      </w:pPr>
    </w:lvl>
    <w:lvl w:ilvl="6" w:tplc="77019577" w:tentative="1">
      <w:start w:val="1"/>
      <w:numFmt w:val="decimal"/>
      <w:lvlText w:val="%7."/>
      <w:lvlJc w:val="left"/>
      <w:pPr>
        <w:ind w:left="5040" w:hanging="360"/>
      </w:pPr>
    </w:lvl>
    <w:lvl w:ilvl="7" w:tplc="77019577" w:tentative="1">
      <w:start w:val="1"/>
      <w:numFmt w:val="lowerLetter"/>
      <w:lvlText w:val="%8."/>
      <w:lvlJc w:val="left"/>
      <w:pPr>
        <w:ind w:left="5760" w:hanging="360"/>
      </w:pPr>
    </w:lvl>
    <w:lvl w:ilvl="8" w:tplc="770195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3E1884"/>
    <w:multiLevelType w:val="hybridMultilevel"/>
    <w:tmpl w:val="6D6EA87E"/>
    <w:lvl w:ilvl="0" w:tplc="682405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F904668"/>
    <w:multiLevelType w:val="hybridMultilevel"/>
    <w:tmpl w:val="82E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A9D"/>
    <w:rsid w:val="00004C49"/>
    <w:rsid w:val="00004D37"/>
    <w:rsid w:val="00011E74"/>
    <w:rsid w:val="00030858"/>
    <w:rsid w:val="0005185F"/>
    <w:rsid w:val="00057B5D"/>
    <w:rsid w:val="000650E8"/>
    <w:rsid w:val="00076A23"/>
    <w:rsid w:val="00080DF8"/>
    <w:rsid w:val="000A2683"/>
    <w:rsid w:val="000C5B39"/>
    <w:rsid w:val="000D2655"/>
    <w:rsid w:val="000D5C64"/>
    <w:rsid w:val="000E017D"/>
    <w:rsid w:val="000E2AA6"/>
    <w:rsid w:val="000F5C81"/>
    <w:rsid w:val="00112C18"/>
    <w:rsid w:val="00126A6C"/>
    <w:rsid w:val="00142FE0"/>
    <w:rsid w:val="00154573"/>
    <w:rsid w:val="00180EF3"/>
    <w:rsid w:val="001823FE"/>
    <w:rsid w:val="001B120C"/>
    <w:rsid w:val="001C1751"/>
    <w:rsid w:val="001D2C02"/>
    <w:rsid w:val="001D5DC8"/>
    <w:rsid w:val="001E3C32"/>
    <w:rsid w:val="0021523B"/>
    <w:rsid w:val="00223813"/>
    <w:rsid w:val="00230DC6"/>
    <w:rsid w:val="00240516"/>
    <w:rsid w:val="00243E30"/>
    <w:rsid w:val="0025178C"/>
    <w:rsid w:val="00261C19"/>
    <w:rsid w:val="00275CE5"/>
    <w:rsid w:val="00275DC3"/>
    <w:rsid w:val="00280A5C"/>
    <w:rsid w:val="0028472D"/>
    <w:rsid w:val="00285B03"/>
    <w:rsid w:val="00291B66"/>
    <w:rsid w:val="002A58D8"/>
    <w:rsid w:val="002C05D4"/>
    <w:rsid w:val="002C2799"/>
    <w:rsid w:val="002C4394"/>
    <w:rsid w:val="002C68BE"/>
    <w:rsid w:val="002D4625"/>
    <w:rsid w:val="002D6CEB"/>
    <w:rsid w:val="002F6EDE"/>
    <w:rsid w:val="002F6F14"/>
    <w:rsid w:val="00301C75"/>
    <w:rsid w:val="00321351"/>
    <w:rsid w:val="00334BBA"/>
    <w:rsid w:val="003539BB"/>
    <w:rsid w:val="00362D70"/>
    <w:rsid w:val="00383B02"/>
    <w:rsid w:val="003870EA"/>
    <w:rsid w:val="003A0C18"/>
    <w:rsid w:val="003A558B"/>
    <w:rsid w:val="003B39FF"/>
    <w:rsid w:val="003C48DB"/>
    <w:rsid w:val="003E0F8B"/>
    <w:rsid w:val="003E39CB"/>
    <w:rsid w:val="004003C9"/>
    <w:rsid w:val="004060C9"/>
    <w:rsid w:val="0040755F"/>
    <w:rsid w:val="00410459"/>
    <w:rsid w:val="0041383C"/>
    <w:rsid w:val="00424BB8"/>
    <w:rsid w:val="004266D5"/>
    <w:rsid w:val="004315F6"/>
    <w:rsid w:val="0043286F"/>
    <w:rsid w:val="00440305"/>
    <w:rsid w:val="00443521"/>
    <w:rsid w:val="00452A42"/>
    <w:rsid w:val="00463DDA"/>
    <w:rsid w:val="00466486"/>
    <w:rsid w:val="00476CA2"/>
    <w:rsid w:val="0049358B"/>
    <w:rsid w:val="004A785E"/>
    <w:rsid w:val="004C7E42"/>
    <w:rsid w:val="004D1AB5"/>
    <w:rsid w:val="004D663D"/>
    <w:rsid w:val="004E52D1"/>
    <w:rsid w:val="004F40D1"/>
    <w:rsid w:val="00506BC1"/>
    <w:rsid w:val="00510F07"/>
    <w:rsid w:val="00512F35"/>
    <w:rsid w:val="00515D0B"/>
    <w:rsid w:val="00516784"/>
    <w:rsid w:val="005202A4"/>
    <w:rsid w:val="005410D9"/>
    <w:rsid w:val="0055691D"/>
    <w:rsid w:val="00561448"/>
    <w:rsid w:val="00565B2B"/>
    <w:rsid w:val="0058195A"/>
    <w:rsid w:val="005830F0"/>
    <w:rsid w:val="005B3F4A"/>
    <w:rsid w:val="005C2C22"/>
    <w:rsid w:val="005D1293"/>
    <w:rsid w:val="005F3FBD"/>
    <w:rsid w:val="006032B7"/>
    <w:rsid w:val="0060401F"/>
    <w:rsid w:val="00606656"/>
    <w:rsid w:val="0061222F"/>
    <w:rsid w:val="006265F8"/>
    <w:rsid w:val="0064380C"/>
    <w:rsid w:val="0065146C"/>
    <w:rsid w:val="0065147B"/>
    <w:rsid w:val="0065399A"/>
    <w:rsid w:val="00655F75"/>
    <w:rsid w:val="00657278"/>
    <w:rsid w:val="00660904"/>
    <w:rsid w:val="00681991"/>
    <w:rsid w:val="00682901"/>
    <w:rsid w:val="0069103C"/>
    <w:rsid w:val="0069732A"/>
    <w:rsid w:val="006A5024"/>
    <w:rsid w:val="006B415B"/>
    <w:rsid w:val="006C72D7"/>
    <w:rsid w:val="006F058E"/>
    <w:rsid w:val="006F0A43"/>
    <w:rsid w:val="00700C60"/>
    <w:rsid w:val="00712119"/>
    <w:rsid w:val="007177F0"/>
    <w:rsid w:val="00717C5A"/>
    <w:rsid w:val="007337DF"/>
    <w:rsid w:val="00743EA5"/>
    <w:rsid w:val="007504BD"/>
    <w:rsid w:val="007577E6"/>
    <w:rsid w:val="00760B92"/>
    <w:rsid w:val="007702E9"/>
    <w:rsid w:val="0078584B"/>
    <w:rsid w:val="00790DCA"/>
    <w:rsid w:val="00795741"/>
    <w:rsid w:val="007B1783"/>
    <w:rsid w:val="007B1E2F"/>
    <w:rsid w:val="007B4E8A"/>
    <w:rsid w:val="007D06D2"/>
    <w:rsid w:val="007D7ACC"/>
    <w:rsid w:val="007E7284"/>
    <w:rsid w:val="00803AEA"/>
    <w:rsid w:val="00812E1E"/>
    <w:rsid w:val="00813337"/>
    <w:rsid w:val="00815BD2"/>
    <w:rsid w:val="008423F9"/>
    <w:rsid w:val="00850C53"/>
    <w:rsid w:val="008527DF"/>
    <w:rsid w:val="00854B9C"/>
    <w:rsid w:val="00884EF3"/>
    <w:rsid w:val="008A1E57"/>
    <w:rsid w:val="008A46B0"/>
    <w:rsid w:val="008C1089"/>
    <w:rsid w:val="008D01CC"/>
    <w:rsid w:val="008D598D"/>
    <w:rsid w:val="008D6C95"/>
    <w:rsid w:val="008F714F"/>
    <w:rsid w:val="00905086"/>
    <w:rsid w:val="0092187A"/>
    <w:rsid w:val="009252D9"/>
    <w:rsid w:val="00950072"/>
    <w:rsid w:val="00955599"/>
    <w:rsid w:val="00964BD2"/>
    <w:rsid w:val="009824D8"/>
    <w:rsid w:val="0099220E"/>
    <w:rsid w:val="00996914"/>
    <w:rsid w:val="009A5EF6"/>
    <w:rsid w:val="009C3A3A"/>
    <w:rsid w:val="009D2B3B"/>
    <w:rsid w:val="009D6087"/>
    <w:rsid w:val="009E5F7D"/>
    <w:rsid w:val="009E62FD"/>
    <w:rsid w:val="00A04295"/>
    <w:rsid w:val="00A04C9E"/>
    <w:rsid w:val="00A13494"/>
    <w:rsid w:val="00A1605B"/>
    <w:rsid w:val="00A30EEE"/>
    <w:rsid w:val="00A31A47"/>
    <w:rsid w:val="00A3272A"/>
    <w:rsid w:val="00A34E9E"/>
    <w:rsid w:val="00A47154"/>
    <w:rsid w:val="00A57E8C"/>
    <w:rsid w:val="00A6463D"/>
    <w:rsid w:val="00A7205C"/>
    <w:rsid w:val="00A8008B"/>
    <w:rsid w:val="00A847CC"/>
    <w:rsid w:val="00AB1F33"/>
    <w:rsid w:val="00AB48A2"/>
    <w:rsid w:val="00AC4E25"/>
    <w:rsid w:val="00AD593E"/>
    <w:rsid w:val="00AD6716"/>
    <w:rsid w:val="00AD7C31"/>
    <w:rsid w:val="00AE6BF3"/>
    <w:rsid w:val="00B10245"/>
    <w:rsid w:val="00B133E9"/>
    <w:rsid w:val="00B16BA6"/>
    <w:rsid w:val="00B35379"/>
    <w:rsid w:val="00B37C95"/>
    <w:rsid w:val="00B4114F"/>
    <w:rsid w:val="00B52969"/>
    <w:rsid w:val="00B72119"/>
    <w:rsid w:val="00B752ED"/>
    <w:rsid w:val="00B75AE4"/>
    <w:rsid w:val="00B96CCC"/>
    <w:rsid w:val="00BB0633"/>
    <w:rsid w:val="00BB570A"/>
    <w:rsid w:val="00BC6535"/>
    <w:rsid w:val="00BD55D9"/>
    <w:rsid w:val="00BE2D9A"/>
    <w:rsid w:val="00BE4C80"/>
    <w:rsid w:val="00BF4196"/>
    <w:rsid w:val="00BF494C"/>
    <w:rsid w:val="00C05ABF"/>
    <w:rsid w:val="00C15257"/>
    <w:rsid w:val="00C21EEB"/>
    <w:rsid w:val="00C22563"/>
    <w:rsid w:val="00C42385"/>
    <w:rsid w:val="00C60787"/>
    <w:rsid w:val="00C62950"/>
    <w:rsid w:val="00C72B44"/>
    <w:rsid w:val="00C7302C"/>
    <w:rsid w:val="00C7309E"/>
    <w:rsid w:val="00C737B9"/>
    <w:rsid w:val="00C810D7"/>
    <w:rsid w:val="00C904A1"/>
    <w:rsid w:val="00C94420"/>
    <w:rsid w:val="00C94B9C"/>
    <w:rsid w:val="00C96E9F"/>
    <w:rsid w:val="00CA2D8A"/>
    <w:rsid w:val="00CB5E52"/>
    <w:rsid w:val="00CB64F1"/>
    <w:rsid w:val="00CE0B96"/>
    <w:rsid w:val="00CF20A0"/>
    <w:rsid w:val="00CF4BD3"/>
    <w:rsid w:val="00D1244E"/>
    <w:rsid w:val="00D51CAB"/>
    <w:rsid w:val="00D638D9"/>
    <w:rsid w:val="00D66B52"/>
    <w:rsid w:val="00D741ED"/>
    <w:rsid w:val="00DA5676"/>
    <w:rsid w:val="00DB18BE"/>
    <w:rsid w:val="00DB616F"/>
    <w:rsid w:val="00DC53C2"/>
    <w:rsid w:val="00DD2D27"/>
    <w:rsid w:val="00DF0666"/>
    <w:rsid w:val="00DF6C03"/>
    <w:rsid w:val="00E01A9D"/>
    <w:rsid w:val="00E07365"/>
    <w:rsid w:val="00E17203"/>
    <w:rsid w:val="00E233FE"/>
    <w:rsid w:val="00E23429"/>
    <w:rsid w:val="00E3057E"/>
    <w:rsid w:val="00E32433"/>
    <w:rsid w:val="00E32491"/>
    <w:rsid w:val="00E33CCE"/>
    <w:rsid w:val="00E42154"/>
    <w:rsid w:val="00E517D6"/>
    <w:rsid w:val="00E52B03"/>
    <w:rsid w:val="00E76339"/>
    <w:rsid w:val="00E816D3"/>
    <w:rsid w:val="00E90C75"/>
    <w:rsid w:val="00E928B4"/>
    <w:rsid w:val="00EA15C2"/>
    <w:rsid w:val="00EB266E"/>
    <w:rsid w:val="00EC2FCA"/>
    <w:rsid w:val="00EF57C3"/>
    <w:rsid w:val="00F14772"/>
    <w:rsid w:val="00F1750B"/>
    <w:rsid w:val="00F21FB1"/>
    <w:rsid w:val="00F27701"/>
    <w:rsid w:val="00F31386"/>
    <w:rsid w:val="00F73990"/>
    <w:rsid w:val="00F933E7"/>
    <w:rsid w:val="00FA0E57"/>
    <w:rsid w:val="00FA43EE"/>
    <w:rsid w:val="00FA56F2"/>
    <w:rsid w:val="00F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545B1FB"/>
  <w15:docId w15:val="{4FB60FEA-2E9A-4937-ACAD-534C04B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myStyle">
    <w:name w:val="myStyle"/>
    <w:link w:val="myStyleCar"/>
    <w:uiPriority w:val="99"/>
    <w:semiHidden/>
    <w:unhideWhenUsed/>
    <w:rsid w:val="006E0FDA"/>
    <w:pPr>
      <w:spacing w:line="360" w:lineRule="auto"/>
    </w:pPr>
  </w:style>
  <w:style w:type="character" w:customStyle="1" w:styleId="myStyleCar0">
    <w:name w:val="myStyleCar"/>
    <w:uiPriority w:val="99"/>
    <w:semiHidden/>
    <w:unhideWhenUsed/>
    <w:rsid w:val="006E0FDA"/>
  </w:style>
  <w:style w:type="paragraph" w:customStyle="1" w:styleId="myStyle0">
    <w:name w:val="myStyle"/>
    <w:uiPriority w:val="99"/>
    <w:semiHidden/>
    <w:unhideWhenUsed/>
    <w:rsid w:val="006E0FDA"/>
    <w:pPr>
      <w:spacing w:line="360" w:lineRule="auto"/>
    </w:pPr>
  </w:style>
  <w:style w:type="character" w:customStyle="1" w:styleId="myStyleCar1">
    <w:name w:val="myStyleCar"/>
    <w:uiPriority w:val="99"/>
    <w:semiHidden/>
    <w:unhideWhenUsed/>
    <w:rsid w:val="006E0FDA"/>
  </w:style>
  <w:style w:type="paragraph" w:customStyle="1" w:styleId="myStyle1">
    <w:name w:val="myStyle"/>
    <w:uiPriority w:val="99"/>
    <w:semiHidden/>
    <w:unhideWhenUsed/>
    <w:rsid w:val="006E0FDA"/>
    <w:pPr>
      <w:spacing w:line="360" w:lineRule="auto"/>
    </w:pPr>
  </w:style>
  <w:style w:type="character" w:customStyle="1" w:styleId="myStyleCar2">
    <w:name w:val="myStyleCar"/>
    <w:uiPriority w:val="99"/>
    <w:semiHidden/>
    <w:unhideWhenUsed/>
    <w:rsid w:val="006E0FDA"/>
  </w:style>
  <w:style w:type="paragraph" w:customStyle="1" w:styleId="myStyle2">
    <w:name w:val="myStyle"/>
    <w:link w:val="myStyleCar10"/>
    <w:uiPriority w:val="99"/>
    <w:unhideWhenUsed/>
    <w:rsid w:val="006E0FDA"/>
    <w:pPr>
      <w:spacing w:line="360" w:lineRule="auto"/>
    </w:pPr>
  </w:style>
  <w:style w:type="character" w:customStyle="1" w:styleId="myStyleCar">
    <w:name w:val="myStyleCar"/>
    <w:link w:val="myStyle"/>
    <w:uiPriority w:val="99"/>
    <w:semiHidden/>
    <w:unhideWhenUsed/>
    <w:rsid w:val="006E0FDA"/>
  </w:style>
  <w:style w:type="character" w:customStyle="1" w:styleId="myStyleCar10">
    <w:name w:val="myStyleCar1"/>
    <w:link w:val="myStyle2"/>
    <w:uiPriority w:val="99"/>
    <w:unhideWhenUsed/>
    <w:rsid w:val="00813337"/>
  </w:style>
  <w:style w:type="paragraph" w:customStyle="1" w:styleId="blanco">
    <w:name w:val="blanco"/>
    <w:basedOn w:val="Normal"/>
    <w:rsid w:val="00DA5676"/>
    <w:pPr>
      <w:spacing w:line="36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EFDEC6-A8B6-484E-B7CA-AFBAF0E9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francisca aguirre gaete</dc:creator>
  <cp:lastModifiedBy>Alfredo Artigas</cp:lastModifiedBy>
  <cp:revision>170</cp:revision>
  <cp:lastPrinted>2022-08-17T19:56:00Z</cp:lastPrinted>
  <dcterms:created xsi:type="dcterms:W3CDTF">2020-01-21T17:54:00Z</dcterms:created>
  <dcterms:modified xsi:type="dcterms:W3CDTF">2023-07-03T15:44:00Z</dcterms:modified>
</cp:coreProperties>
</file>