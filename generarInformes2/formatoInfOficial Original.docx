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v:background id="id_55736090596a66cd0" o:bwmode="white" o:targetscreensize="1024,768">
      <v:fill r:id="rId4" o:title="tit_34976090596a66cd1" recolor="t" type="frame"/>
    </v:background>
  </w:background>
  <w:body>
    <w:p w14:paraId="6C1511E6" w14:textId="77777777" w:rsidR="0028472D" w:rsidRPr="000C5B39" w:rsidRDefault="0028472D" w:rsidP="0028472D">
      <w:pPr>
        <w:jc w:val="center"/>
        <w:rPr>
          <w:rFonts w:ascii="Neuropolitical" w:hAnsi="Neuropolitical" w:cs="Arial"/>
          <w:color w:val="3A88BC"/>
          <w:sz w:val="54"/>
          <w:szCs w:val="54"/>
          <w:lang w:val="es-ES"/>
        </w:rPr>
      </w:pPr>
      <w:r>
        <w:rPr>
          <w:rFonts w:ascii="Neuropolitical" w:hAnsi="Neuropolitical" w:cs="Arial"/>
          <w:color w:val="3A88BC"/>
          <w:sz w:val="54"/>
          <w:szCs w:val="54"/>
          <w:lang w:val="es-ES"/>
        </w:rPr>
        <w:t>INFORME DE ENSAYO OFICIAL</w:t>
      </w:r>
    </w:p>
    <w:p w14:paraId="7F5C9B03" w14:textId="77777777" w:rsidR="0028472D" w:rsidRDefault="0028472D" w:rsidP="0028472D">
      <w:pPr>
        <w:rPr>
          <w:rFonts w:ascii="Neuropolitical" w:hAnsi="Neuropolitical" w:cs="Arial"/>
          <w:color w:val="5B9BD5" w:themeColor="accent5"/>
          <w:sz w:val="48"/>
          <w:szCs w:val="48"/>
          <w:lang w:val="es-ES"/>
        </w:rPr>
      </w:pPr>
      <w:r>
        <w:rPr>
          <w:rFonts w:ascii="Neuropolitical" w:hAnsi="Neuropolitical" w:cs="Arial"/>
          <w:color w:val="3A88BC"/>
          <w:sz w:val="20"/>
          <w:szCs w:val="20"/>
          <w:lang w:val="es-ES"/>
        </w:rPr>
        <w:t>(</w:t>
      </w:r>
      <w:r>
        <w:rPr>
          <w:rFonts w:ascii="Neuropolitical" w:hAnsi="Neuropolitical" w:cs="Arial"/>
          <w:noProof/>
          <w:color w:val="5B9BD5"/>
          <w:sz w:val="20"/>
          <w:szCs w:val="20"/>
          <w:lang w:eastAsia="es-CL"/>
        </w:rPr>
        <w:t>Resolución Exenta N° 1795. 25  de Junio de 2021, MINVU)</w:t>
      </w:r>
    </w:p>
    <w:p w14:paraId="1EB3C90A" w14:textId="77777777" w:rsidR="0028472D" w:rsidRDefault="0028472D" w:rsidP="0028472D">
      <w:pPr>
        <w:rPr>
          <w:rFonts w:ascii="Neuropolitical" w:hAnsi="Neuropolitical" w:cs="Arial"/>
          <w:color w:val="5B9BD5" w:themeColor="accent5"/>
          <w:sz w:val="48"/>
          <w:szCs w:val="48"/>
          <w:lang w:val="es-ES"/>
        </w:rPr>
      </w:pPr>
    </w:p>
    <w:p w14:paraId="72343D5A" w14:textId="77777777" w:rsidR="0028472D" w:rsidRDefault="0028472D" w:rsidP="0028472D">
      <w:pPr>
        <w:rPr>
          <w:rFonts w:ascii="Neuropolitical" w:hAnsi="Neuropolitical" w:cs="Arial"/>
          <w:color w:val="5B9BD5" w:themeColor="accent5"/>
          <w:sz w:val="48"/>
          <w:szCs w:val="48"/>
          <w:lang w:val="es-ES"/>
        </w:rPr>
      </w:pPr>
    </w:p>
    <w:p w14:paraId="592292CA" w14:textId="77777777" w:rsidR="0028472D" w:rsidRDefault="0028472D" w:rsidP="0028472D">
      <w:pPr>
        <w:rPr>
          <w:rFonts w:ascii="Neuropolitical" w:hAnsi="Neuropolitical" w:cs="Arial"/>
          <w:color w:val="5B9BD5" w:themeColor="accent5"/>
          <w:sz w:val="48"/>
          <w:szCs w:val="48"/>
          <w:lang w:val="es-ES"/>
        </w:rPr>
      </w:pPr>
    </w:p>
    <w:p w14:paraId="1E663B35" w14:textId="77777777" w:rsidR="0028472D" w:rsidRPr="007120DE" w:rsidRDefault="0028472D" w:rsidP="0028472D">
      <w:pPr>
        <w:rPr>
          <w:rFonts w:ascii="Neuropolitical" w:hAnsi="Neuropolitical" w:cs="Arial"/>
          <w:color w:val="5B9BD5"/>
          <w:sz w:val="48"/>
          <w:szCs w:val="48"/>
          <w:lang w:val="es-ES"/>
        </w:rPr>
      </w:pPr>
      <w:bookmarkStart w:id="0" w:name="_Hlk49937112"/>
      <w:r w:rsidRPr="00DE6535">
        <w:rPr>
          <w:rFonts w:ascii="Neuropolitical" w:hAnsi="Neuropolitical" w:cs="Arial"/>
          <w:color w:val="5B9BD5"/>
          <w:sz w:val="48"/>
          <w:szCs w:val="48"/>
          <w:lang w:val="es-ES"/>
        </w:rPr>
        <w:t xml:space="preserve">Ensayos varios a </w:t>
      </w:r>
      <w:r>
        <w:rPr>
          <w:rFonts w:ascii="Neuropolitical" w:hAnsi="Neuropolitical" w:cs="Arial"/>
          <w:color w:val="5B9BD5"/>
          <w:sz w:val="48"/>
          <w:szCs w:val="48"/>
          <w:lang w:val="es-ES"/>
        </w:rPr>
        <w:t>$TipoDeProducto$</w:t>
      </w:r>
      <w:r w:rsidRPr="007120DE">
        <w:rPr>
          <w:rFonts w:ascii="Neuropolitical" w:hAnsi="Neuropolitical" w:cs="Arial"/>
          <w:color w:val="5B9BD5"/>
          <w:sz w:val="48"/>
          <w:szCs w:val="48"/>
          <w:lang w:val="es-ES"/>
        </w:rPr>
        <w:t xml:space="preserve"> </w:t>
      </w:r>
      <w:r>
        <w:rPr>
          <w:rFonts w:ascii="Neuropolitical" w:hAnsi="Neuropolitical" w:cs="Arial"/>
          <w:color w:val="5B9BD5"/>
          <w:sz w:val="48"/>
          <w:szCs w:val="48"/>
          <w:lang w:val="es-ES"/>
        </w:rPr>
        <w:t>$Dimensiones$</w:t>
      </w:r>
    </w:p>
    <w:bookmarkEnd w:id="0"/>
    <w:p w14:paraId="52FA2257" w14:textId="77777777" w:rsidR="0028472D" w:rsidRDefault="0028472D" w:rsidP="0028472D">
      <w:pPr>
        <w:rPr>
          <w:rFonts w:ascii="Neuropolitical" w:hAnsi="Neuropolitical" w:cs="Arial"/>
          <w:color w:val="5B9BD5" w:themeColor="accent5"/>
          <w:sz w:val="48"/>
          <w:szCs w:val="48"/>
          <w:lang w:val="es-ES"/>
        </w:rPr>
      </w:pPr>
    </w:p>
    <w:p w14:paraId="7BE6C260" w14:textId="7AAB2383" w:rsidR="0028472D" w:rsidRDefault="0028472D" w:rsidP="0028472D">
      <w:pPr>
        <w:rPr>
          <w:rFonts w:ascii="Neuropolitical" w:hAnsi="Neuropolitical" w:cs="Arial"/>
          <w:color w:val="5B9BD5" w:themeColor="accent5"/>
          <w:sz w:val="48"/>
          <w:szCs w:val="48"/>
          <w:lang w:val="es-ES"/>
        </w:rPr>
      </w:pPr>
    </w:p>
    <w:p w14:paraId="5EBBCDCA" w14:textId="77777777" w:rsidR="0028472D" w:rsidRDefault="0028472D" w:rsidP="0028472D">
      <w:pPr>
        <w:rPr>
          <w:rFonts w:ascii="Neuropolitical" w:hAnsi="Neuropolitical" w:cs="Arial"/>
          <w:color w:val="5B9BD5" w:themeColor="accent5"/>
          <w:sz w:val="48"/>
          <w:szCs w:val="48"/>
          <w:lang w:val="es-ES"/>
        </w:rPr>
      </w:pPr>
    </w:p>
    <w:p w14:paraId="65D2B465" w14:textId="77777777" w:rsidR="0028472D" w:rsidRDefault="0028472D" w:rsidP="0028472D">
      <w:pPr>
        <w:rPr>
          <w:rFonts w:ascii="Neuropolitical" w:hAnsi="Neuropolitical" w:cs="Arial"/>
          <w:color w:val="5B9BD5" w:themeColor="accent5"/>
          <w:sz w:val="48"/>
          <w:szCs w:val="48"/>
          <w:lang w:val="es-ES"/>
        </w:rPr>
      </w:pPr>
    </w:p>
    <w:p w14:paraId="5F5F63C0" w14:textId="77777777" w:rsidR="0028472D" w:rsidRDefault="0028472D" w:rsidP="0028472D">
      <w:pPr>
        <w:rPr>
          <w:rFonts w:ascii="Neuropolitical" w:hAnsi="Neuropolitical" w:cs="Arial"/>
          <w:color w:val="5B9BD5" w:themeColor="accent5"/>
          <w:sz w:val="48"/>
          <w:szCs w:val="48"/>
          <w:lang w:val="es-ES"/>
        </w:rPr>
      </w:pPr>
      <w:r>
        <w:rPr>
          <w:rFonts w:ascii="Neuropolitical" w:hAnsi="Neuropolitical" w:cs="Arial"/>
          <w:color w:val="5B9BD5" w:themeColor="accent5"/>
          <w:sz w:val="48"/>
          <w:szCs w:val="48"/>
          <w:lang w:val="es-ES"/>
        </w:rPr>
        <w:t>N° AM-$NumeroAM$</w:t>
      </w:r>
    </w:p>
    <w:p w14:paraId="6982AD84" w14:textId="77777777" w:rsidR="0028472D" w:rsidRPr="000C5B39" w:rsidRDefault="0028472D" w:rsidP="0028472D">
      <w:pPr>
        <w:rPr>
          <w:rFonts w:ascii="Arial" w:hAnsi="Arial" w:cs="Arial"/>
          <w:color w:val="5B9BD5" w:themeColor="accent5"/>
          <w:lang w:val="es-ES"/>
        </w:rPr>
      </w:pPr>
    </w:p>
    <w:tbl>
      <w:tblPr>
        <w:tblStyle w:val="Tablaconcuadrcula"/>
        <w:tblW w:w="8505" w:type="dxa"/>
        <w:jc w:val="center"/>
        <w:tblBorders>
          <w:top w:val="single" w:sz="18" w:space="0" w:color="D9D9D9" w:themeColor="background1" w:themeShade="D9"/>
          <w:left w:val="single" w:sz="18" w:space="0" w:color="D9D9D9" w:themeColor="background1" w:themeShade="D9"/>
          <w:bottom w:val="single" w:sz="18" w:space="0" w:color="D9D9D9" w:themeColor="background1" w:themeShade="D9"/>
          <w:right w:val="single" w:sz="18" w:space="0" w:color="D9D9D9" w:themeColor="background1" w:themeShade="D9"/>
          <w:insideH w:val="none" w:sz="0" w:space="0" w:color="auto"/>
          <w:insideV w:val="none" w:sz="0" w:space="0" w:color="auto"/>
        </w:tblBorders>
        <w:tblLook w:val="04A0" w:firstRow="1" w:lastRow="0" w:firstColumn="1" w:lastColumn="0" w:noHBand="0" w:noVBand="1"/>
      </w:tblPr>
      <w:tblGrid>
        <w:gridCol w:w="2007"/>
        <w:gridCol w:w="1940"/>
        <w:gridCol w:w="2553"/>
        <w:gridCol w:w="2005"/>
      </w:tblGrid>
      <w:tr w:rsidR="0028472D" w14:paraId="0F0D0299" w14:textId="77777777" w:rsidTr="00B00386">
        <w:trPr>
          <w:trHeight w:val="340"/>
          <w:jc w:val="center"/>
        </w:trPr>
        <w:tc>
          <w:tcPr>
            <w:tcW w:w="2235" w:type="dxa"/>
            <w:vAlign w:val="center"/>
          </w:tcPr>
          <w:p w14:paraId="554788F4" w14:textId="77777777" w:rsidR="0028472D" w:rsidRPr="00CF20A0" w:rsidRDefault="0028472D" w:rsidP="00B00386">
            <w:pPr>
              <w:rPr>
                <w:rFonts w:ascii="Arial" w:hAnsi="Arial" w:cs="Arial"/>
                <w:bCs/>
                <w:sz w:val="20"/>
                <w:szCs w:val="20"/>
                <w:lang w:val="es-ES"/>
              </w:rPr>
            </w:pPr>
            <w:r>
              <w:rPr>
                <w:rFonts w:ascii="Arial" w:hAnsi="Arial" w:cs="Arial"/>
                <w:bCs/>
                <w:sz w:val="20"/>
                <w:szCs w:val="20"/>
                <w:lang w:val="es-ES"/>
              </w:rPr>
              <w:t>Cliente</w:t>
            </w:r>
          </w:p>
        </w:tc>
        <w:tc>
          <w:tcPr>
            <w:tcW w:w="6628" w:type="dxa"/>
            <w:gridSpan w:val="3"/>
            <w:vAlign w:val="center"/>
          </w:tcPr>
          <w:p w14:paraId="345DD6FA" w14:textId="77777777" w:rsidR="0028472D" w:rsidRPr="00C737B9" w:rsidRDefault="0028472D" w:rsidP="00B00386">
            <w:pPr>
              <w:rPr>
                <w:rFonts w:ascii="Arial" w:hAnsi="Arial" w:cs="Arial"/>
                <w:sz w:val="20"/>
                <w:szCs w:val="20"/>
                <w:lang w:val="es-ES"/>
              </w:rPr>
            </w:pPr>
            <w:r>
              <w:rPr>
                <w:rFonts w:ascii="Arial" w:hAnsi="Arial" w:cs="Arial"/>
                <w:b/>
                <w:bCs/>
                <w:sz w:val="20"/>
                <w:szCs w:val="20"/>
              </w:rPr>
              <w:t>$NombreCliente$</w:t>
            </w:r>
          </w:p>
        </w:tc>
      </w:tr>
      <w:tr w:rsidR="0028472D" w14:paraId="432F1C42" w14:textId="77777777" w:rsidTr="00B00386">
        <w:trPr>
          <w:trHeight w:val="340"/>
          <w:jc w:val="center"/>
        </w:trPr>
        <w:tc>
          <w:tcPr>
            <w:tcW w:w="2235" w:type="dxa"/>
            <w:vAlign w:val="center"/>
          </w:tcPr>
          <w:p w14:paraId="01296FE4" w14:textId="77777777" w:rsidR="0028472D" w:rsidRPr="00CF20A0" w:rsidRDefault="0028472D" w:rsidP="00B00386">
            <w:pPr>
              <w:rPr>
                <w:rFonts w:ascii="Arial" w:hAnsi="Arial" w:cs="Arial"/>
                <w:sz w:val="20"/>
                <w:szCs w:val="20"/>
                <w:lang w:val="es-ES"/>
              </w:rPr>
            </w:pPr>
            <w:r w:rsidRPr="00B96CCC">
              <w:rPr>
                <w:rFonts w:ascii="Arial" w:hAnsi="Arial" w:cs="Arial"/>
                <w:sz w:val="20"/>
                <w:szCs w:val="20"/>
                <w:lang w:val="es-ES"/>
              </w:rPr>
              <w:t>Dirección</w:t>
            </w:r>
          </w:p>
        </w:tc>
        <w:tc>
          <w:tcPr>
            <w:tcW w:w="6628" w:type="dxa"/>
            <w:gridSpan w:val="3"/>
            <w:vAlign w:val="center"/>
          </w:tcPr>
          <w:p w14:paraId="2DB63C2B" w14:textId="77777777" w:rsidR="0028472D" w:rsidRPr="001C409A" w:rsidRDefault="0028472D" w:rsidP="00B00386">
            <w:pPr>
              <w:rPr>
                <w:rFonts w:ascii="Arial" w:hAnsi="Arial" w:cs="Arial"/>
                <w:sz w:val="20"/>
                <w:lang w:val="es-ES"/>
              </w:rPr>
            </w:pPr>
            <w:r w:rsidRPr="001C409A">
              <w:rPr>
                <w:rFonts w:ascii="Arial" w:hAnsi="Arial" w:cs="Arial"/>
                <w:sz w:val="20"/>
                <w:lang w:val="es-ES"/>
              </w:rPr>
              <w:t>$DireccionCliente$</w:t>
            </w:r>
          </w:p>
        </w:tc>
      </w:tr>
      <w:tr w:rsidR="0028472D" w14:paraId="40F9FC2A" w14:textId="77777777" w:rsidTr="00B00386">
        <w:trPr>
          <w:trHeight w:val="340"/>
          <w:jc w:val="center"/>
        </w:trPr>
        <w:tc>
          <w:tcPr>
            <w:tcW w:w="2235" w:type="dxa"/>
            <w:vAlign w:val="center"/>
          </w:tcPr>
          <w:p w14:paraId="015BDEC5" w14:textId="77777777" w:rsidR="0028472D" w:rsidRPr="00CF20A0" w:rsidRDefault="0028472D" w:rsidP="00B00386">
            <w:pPr>
              <w:rPr>
                <w:rFonts w:ascii="Arial" w:hAnsi="Arial" w:cs="Arial"/>
                <w:sz w:val="20"/>
                <w:szCs w:val="20"/>
                <w:lang w:val="es-ES"/>
              </w:rPr>
            </w:pPr>
            <w:r w:rsidRPr="00B96CCC">
              <w:rPr>
                <w:rFonts w:ascii="Arial" w:hAnsi="Arial" w:cs="Arial"/>
                <w:sz w:val="20"/>
                <w:szCs w:val="20"/>
                <w:lang w:val="es-ES"/>
              </w:rPr>
              <w:t>Tipo de Muestra</w:t>
            </w:r>
          </w:p>
        </w:tc>
        <w:tc>
          <w:tcPr>
            <w:tcW w:w="6628" w:type="dxa"/>
            <w:gridSpan w:val="3"/>
            <w:vAlign w:val="center"/>
          </w:tcPr>
          <w:p w14:paraId="3C7DCBA3" w14:textId="77777777" w:rsidR="0028472D" w:rsidRPr="00966D40" w:rsidRDefault="0028472D" w:rsidP="00B00386">
            <w:pPr>
              <w:rPr>
                <w:rFonts w:ascii="Arial" w:hAnsi="Arial" w:cs="Arial"/>
                <w:lang w:val="es-ES"/>
              </w:rPr>
            </w:pPr>
            <w:r w:rsidRPr="00966D40">
              <w:rPr>
                <w:rFonts w:ascii="Arial" w:hAnsi="Arial" w:cs="Arial"/>
                <w:sz w:val="20"/>
                <w:szCs w:val="20"/>
              </w:rPr>
              <w:t>$TipoDeMuestra $.</w:t>
            </w:r>
          </w:p>
        </w:tc>
      </w:tr>
      <w:tr w:rsidR="0028472D" w14:paraId="4A103861" w14:textId="77777777" w:rsidTr="00B00386">
        <w:trPr>
          <w:trHeight w:val="340"/>
          <w:jc w:val="center"/>
        </w:trPr>
        <w:tc>
          <w:tcPr>
            <w:tcW w:w="2235" w:type="dxa"/>
            <w:vAlign w:val="center"/>
          </w:tcPr>
          <w:p w14:paraId="514BB54B" w14:textId="77777777" w:rsidR="0028472D" w:rsidRPr="00CF20A0" w:rsidRDefault="0028472D" w:rsidP="00B00386">
            <w:pPr>
              <w:rPr>
                <w:rFonts w:ascii="Arial" w:hAnsi="Arial" w:cs="Arial"/>
                <w:sz w:val="20"/>
                <w:szCs w:val="20"/>
                <w:lang w:val="es-ES"/>
              </w:rPr>
            </w:pPr>
            <w:r w:rsidRPr="00B96CCC">
              <w:rPr>
                <w:rFonts w:ascii="Arial" w:hAnsi="Arial" w:cs="Arial"/>
                <w:sz w:val="20"/>
                <w:szCs w:val="20"/>
                <w:lang w:val="es-ES"/>
              </w:rPr>
              <w:t>Cantidad</w:t>
            </w:r>
          </w:p>
        </w:tc>
        <w:tc>
          <w:tcPr>
            <w:tcW w:w="6628" w:type="dxa"/>
            <w:gridSpan w:val="3"/>
            <w:vAlign w:val="center"/>
          </w:tcPr>
          <w:p w14:paraId="6076D683" w14:textId="77777777" w:rsidR="0028472D" w:rsidRPr="00966D40" w:rsidRDefault="0028472D" w:rsidP="00B00386">
            <w:pPr>
              <w:rPr>
                <w:rFonts w:ascii="Arial" w:hAnsi="Arial" w:cs="Arial"/>
                <w:lang w:val="es-ES"/>
              </w:rPr>
            </w:pPr>
            <w:r w:rsidRPr="00966D40">
              <w:rPr>
                <w:rFonts w:ascii="Arial" w:hAnsi="Arial" w:cs="Arial"/>
                <w:sz w:val="20"/>
                <w:szCs w:val="20"/>
              </w:rPr>
              <w:t>$NumeroDeMuestras$.-</w:t>
            </w:r>
          </w:p>
        </w:tc>
      </w:tr>
      <w:tr w:rsidR="0028472D" w14:paraId="44D9E7FC" w14:textId="77777777" w:rsidTr="00B00386">
        <w:trPr>
          <w:trHeight w:val="340"/>
          <w:jc w:val="center"/>
        </w:trPr>
        <w:tc>
          <w:tcPr>
            <w:tcW w:w="2235" w:type="dxa"/>
            <w:vAlign w:val="center"/>
          </w:tcPr>
          <w:p w14:paraId="6B4FC471" w14:textId="77777777" w:rsidR="0028472D" w:rsidRPr="00CF20A0" w:rsidRDefault="0028472D" w:rsidP="00B00386">
            <w:pPr>
              <w:rPr>
                <w:rFonts w:ascii="Arial" w:hAnsi="Arial" w:cs="Arial"/>
                <w:sz w:val="20"/>
                <w:szCs w:val="20"/>
                <w:lang w:val="es-ES"/>
              </w:rPr>
            </w:pPr>
            <w:r w:rsidRPr="00B96CCC">
              <w:rPr>
                <w:rFonts w:ascii="Arial" w:hAnsi="Arial" w:cs="Arial"/>
                <w:sz w:val="20"/>
                <w:szCs w:val="20"/>
                <w:lang w:val="es-ES"/>
              </w:rPr>
              <w:t>Tipo de Ensayo</w:t>
            </w:r>
          </w:p>
        </w:tc>
        <w:tc>
          <w:tcPr>
            <w:tcW w:w="6628" w:type="dxa"/>
            <w:gridSpan w:val="3"/>
            <w:vAlign w:val="center"/>
          </w:tcPr>
          <w:p w14:paraId="6E300FC5" w14:textId="77777777" w:rsidR="0028472D" w:rsidRPr="00966D40" w:rsidRDefault="0028472D" w:rsidP="00B00386">
            <w:pPr>
              <w:rPr>
                <w:rFonts w:ascii="Arial" w:hAnsi="Arial" w:cs="Arial"/>
                <w:lang w:val="es-ES"/>
              </w:rPr>
            </w:pPr>
            <w:r w:rsidRPr="00966D40">
              <w:rPr>
                <w:rFonts w:ascii="Arial" w:hAnsi="Arial" w:cs="Arial"/>
                <w:sz w:val="20"/>
                <w:lang w:val="es-ES"/>
              </w:rPr>
              <w:t>$TipoDeEnsayo$</w:t>
            </w:r>
          </w:p>
        </w:tc>
      </w:tr>
      <w:tr w:rsidR="0028472D" w14:paraId="4AA83C11" w14:textId="77777777" w:rsidTr="00B00386">
        <w:trPr>
          <w:trHeight w:val="340"/>
          <w:jc w:val="center"/>
        </w:trPr>
        <w:tc>
          <w:tcPr>
            <w:tcW w:w="2235" w:type="dxa"/>
            <w:vAlign w:val="center"/>
          </w:tcPr>
          <w:p w14:paraId="76A58C47" w14:textId="77777777" w:rsidR="0028472D" w:rsidRPr="00CF20A0" w:rsidRDefault="0028472D" w:rsidP="00B00386">
            <w:pPr>
              <w:rPr>
                <w:rFonts w:ascii="Arial" w:hAnsi="Arial" w:cs="Arial"/>
                <w:bCs/>
                <w:sz w:val="20"/>
                <w:szCs w:val="20"/>
                <w:lang w:val="es-ES"/>
              </w:rPr>
            </w:pPr>
            <w:r w:rsidRPr="00B96CCC">
              <w:rPr>
                <w:rFonts w:ascii="Arial" w:hAnsi="Arial" w:cs="Arial"/>
                <w:sz w:val="20"/>
                <w:szCs w:val="20"/>
                <w:lang w:val="es-ES"/>
              </w:rPr>
              <w:t>Solicitante</w:t>
            </w:r>
          </w:p>
        </w:tc>
        <w:tc>
          <w:tcPr>
            <w:tcW w:w="6628" w:type="dxa"/>
            <w:gridSpan w:val="3"/>
            <w:vAlign w:val="center"/>
          </w:tcPr>
          <w:p w14:paraId="480388E9" w14:textId="77777777" w:rsidR="0028472D" w:rsidRPr="00966D40" w:rsidRDefault="0028472D" w:rsidP="00B00386">
            <w:pPr>
              <w:rPr>
                <w:rFonts w:ascii="Arial" w:hAnsi="Arial" w:cs="Arial"/>
                <w:lang w:val="es-ES"/>
              </w:rPr>
            </w:pPr>
            <w:r w:rsidRPr="00966D40">
              <w:rPr>
                <w:rStyle w:val="Textoennegrita"/>
                <w:rFonts w:ascii="Arial" w:hAnsi="Arial" w:cs="Arial"/>
                <w:sz w:val="20"/>
                <w:szCs w:val="20"/>
              </w:rPr>
              <w:t>$NombreSolicitante$.</w:t>
            </w:r>
          </w:p>
        </w:tc>
      </w:tr>
      <w:tr w:rsidR="0028472D" w14:paraId="07169058" w14:textId="77777777" w:rsidTr="00B00386">
        <w:trPr>
          <w:trHeight w:val="340"/>
          <w:jc w:val="center"/>
        </w:trPr>
        <w:tc>
          <w:tcPr>
            <w:tcW w:w="2235" w:type="dxa"/>
            <w:vAlign w:val="center"/>
          </w:tcPr>
          <w:p w14:paraId="331547D2" w14:textId="77777777" w:rsidR="0028472D" w:rsidRPr="00C737B9" w:rsidRDefault="0028472D" w:rsidP="00B00386">
            <w:pPr>
              <w:rPr>
                <w:rFonts w:ascii="Arial" w:hAnsi="Arial" w:cs="Arial"/>
                <w:noProof/>
                <w:sz w:val="20"/>
                <w:szCs w:val="20"/>
                <w:lang w:eastAsia="es-CL"/>
              </w:rPr>
            </w:pPr>
            <w:r w:rsidRPr="00CF20A0">
              <w:rPr>
                <w:rFonts w:ascii="Arial" w:hAnsi="Arial" w:cs="Arial"/>
                <w:noProof/>
                <w:sz w:val="20"/>
                <w:szCs w:val="20"/>
                <w:lang w:eastAsia="es-CL"/>
              </w:rPr>
              <w:t xml:space="preserve">Fecha </w:t>
            </w:r>
            <w:r>
              <w:rPr>
                <w:rFonts w:ascii="Arial" w:hAnsi="Arial" w:cs="Arial"/>
                <w:noProof/>
                <w:sz w:val="20"/>
                <w:szCs w:val="20"/>
                <w:lang w:eastAsia="es-CL"/>
              </w:rPr>
              <w:t>de r</w:t>
            </w:r>
            <w:r w:rsidRPr="00CF20A0">
              <w:rPr>
                <w:rFonts w:ascii="Arial" w:hAnsi="Arial" w:cs="Arial"/>
                <w:noProof/>
                <w:sz w:val="20"/>
                <w:szCs w:val="20"/>
                <w:lang w:eastAsia="es-CL"/>
              </w:rPr>
              <w:t>ecepción:</w:t>
            </w:r>
          </w:p>
        </w:tc>
        <w:tc>
          <w:tcPr>
            <w:tcW w:w="1559" w:type="dxa"/>
            <w:vAlign w:val="center"/>
          </w:tcPr>
          <w:p w14:paraId="52710F7E" w14:textId="77777777" w:rsidR="0028472D" w:rsidRPr="00966D40" w:rsidRDefault="0028472D" w:rsidP="00B00386">
            <w:pPr>
              <w:rPr>
                <w:rFonts w:ascii="Arial" w:hAnsi="Arial" w:cs="Arial"/>
                <w:noProof/>
                <w:sz w:val="20"/>
                <w:szCs w:val="20"/>
                <w:lang w:eastAsia="es-CL"/>
              </w:rPr>
            </w:pPr>
            <w:r w:rsidRPr="00966D40">
              <w:rPr>
                <w:rFonts w:ascii="Arial" w:hAnsi="Arial" w:cs="Arial"/>
                <w:noProof/>
                <w:sz w:val="20"/>
                <w:szCs w:val="20"/>
                <w:lang w:eastAsia="es-CL"/>
              </w:rPr>
              <w:t>$FechaRecepcion$</w:t>
            </w:r>
          </w:p>
        </w:tc>
        <w:tc>
          <w:tcPr>
            <w:tcW w:w="2977" w:type="dxa"/>
            <w:vAlign w:val="center"/>
          </w:tcPr>
          <w:p w14:paraId="566C2432" w14:textId="77777777" w:rsidR="0028472D" w:rsidRPr="00C737B9" w:rsidRDefault="0028472D" w:rsidP="00B00386">
            <w:pPr>
              <w:rPr>
                <w:rFonts w:ascii="Arial" w:hAnsi="Arial" w:cs="Arial"/>
                <w:noProof/>
                <w:sz w:val="20"/>
                <w:szCs w:val="20"/>
                <w:lang w:eastAsia="es-CL"/>
              </w:rPr>
            </w:pPr>
            <w:r w:rsidRPr="00223813">
              <w:rPr>
                <w:rFonts w:ascii="Arial" w:hAnsi="Arial" w:cs="Arial"/>
                <w:noProof/>
                <w:sz w:val="20"/>
                <w:szCs w:val="20"/>
                <w:lang w:eastAsia="es-CL"/>
              </w:rPr>
              <w:t xml:space="preserve">Fecha de emisión informe: </w:t>
            </w:r>
          </w:p>
        </w:tc>
        <w:tc>
          <w:tcPr>
            <w:tcW w:w="2092" w:type="dxa"/>
            <w:vAlign w:val="center"/>
          </w:tcPr>
          <w:p w14:paraId="0DB580B0" w14:textId="77777777" w:rsidR="0028472D" w:rsidRPr="00E517D6" w:rsidRDefault="0028472D" w:rsidP="00B00386">
            <w:pPr>
              <w:rPr>
                <w:rFonts w:ascii="Arial" w:hAnsi="Arial" w:cs="Arial"/>
                <w:lang w:val="es-ES"/>
              </w:rPr>
            </w:pPr>
            <w:r w:rsidRPr="001C409A">
              <w:rPr>
                <w:rFonts w:ascii="Arial" w:hAnsi="Arial" w:cs="Arial"/>
                <w:sz w:val="20"/>
                <w:lang w:val="es-ES"/>
              </w:rPr>
              <w:t>$FechaInforme$</w:t>
            </w:r>
          </w:p>
        </w:tc>
      </w:tr>
    </w:tbl>
    <w:p w14:paraId="07AC407C" w14:textId="77777777" w:rsidR="0028472D" w:rsidRDefault="0028472D" w:rsidP="0028472D">
      <w:pPr>
        <w:pStyle w:val="blancosubtitulos"/>
        <w:rPr>
          <w:rFonts w:ascii="Arial" w:hAnsi="Arial" w:cs="Arial"/>
          <w:sz w:val="20"/>
          <w:szCs w:val="20"/>
          <w:lang w:val="es-ES"/>
        </w:rPr>
      </w:pPr>
      <w:bookmarkStart w:id="1" w:name="_Hlk91172479"/>
      <w:r>
        <w:rPr>
          <w:rFonts w:ascii="Arial" w:hAnsi="Arial" w:cs="Arial"/>
          <w:b/>
          <w:bCs/>
          <w:sz w:val="20"/>
          <w:szCs w:val="20"/>
          <w:u w:val="single"/>
          <w:lang w:val="es-ES"/>
        </w:rPr>
        <w:lastRenderedPageBreak/>
        <w:t>A.- Identificación de la Muestra:</w:t>
      </w:r>
    </w:p>
    <w:p w14:paraId="76329795" w14:textId="77777777" w:rsidR="0028472D" w:rsidRDefault="0028472D" w:rsidP="0028472D">
      <w:pPr>
        <w:spacing w:line="360" w:lineRule="auto"/>
        <w:rPr>
          <w:rFonts w:ascii="Arial" w:hAnsi="Arial" w:cs="Arial"/>
          <w:sz w:val="20"/>
          <w:szCs w:val="20"/>
          <w:u w:val="single"/>
        </w:rPr>
      </w:pPr>
      <w:bookmarkStart w:id="2" w:name="_Hlk73977061"/>
    </w:p>
    <w:p w14:paraId="0DEE145C" w14:textId="3DAA3E05" w:rsidR="0028472D" w:rsidRDefault="0028472D" w:rsidP="0028472D">
      <w:pPr>
        <w:spacing w:line="360" w:lineRule="auto"/>
        <w:ind w:firstLine="708"/>
        <w:jc w:val="both"/>
        <w:rPr>
          <w:rFonts w:ascii="Arial" w:hAnsi="Arial" w:cs="Arial"/>
          <w:sz w:val="20"/>
          <w:szCs w:val="20"/>
        </w:rPr>
      </w:pPr>
      <w:r>
        <w:rPr>
          <w:rFonts w:ascii="Arial" w:hAnsi="Arial" w:cs="Arial"/>
          <w:sz w:val="20"/>
          <w:szCs w:val="20"/>
        </w:rPr>
        <w:t>La extracción de las muestras fue supervisada por personal de SIMET-USACH en las dependencias del cliente $NombreCliente$</w:t>
      </w:r>
      <w:r w:rsidRPr="00966D40">
        <w:rPr>
          <w:rFonts w:ascii="Arial" w:hAnsi="Arial" w:cs="Arial"/>
          <w:sz w:val="20"/>
          <w:szCs w:val="20"/>
        </w:rPr>
        <w:t xml:space="preserve"> en </w:t>
      </w:r>
      <w:r w:rsidRPr="00E32433">
        <w:rPr>
          <w:rFonts w:ascii="Arial" w:hAnsi="Arial" w:cs="Arial"/>
          <w:sz w:val="20"/>
          <w:szCs w:val="20"/>
        </w:rPr>
        <w:t xml:space="preserve">planta </w:t>
      </w:r>
      <w:r w:rsidR="00E32433">
        <w:rPr>
          <w:rFonts w:ascii="Arial" w:hAnsi="Arial" w:cs="Arial"/>
          <w:sz w:val="20"/>
          <w:szCs w:val="20"/>
        </w:rPr>
        <w:t xml:space="preserve">___________ </w:t>
      </w:r>
      <w:bookmarkStart w:id="3" w:name="_GoBack"/>
      <w:bookmarkEnd w:id="3"/>
      <w:r w:rsidRPr="00966D40">
        <w:rPr>
          <w:rFonts w:ascii="Arial" w:hAnsi="Arial" w:cs="Arial"/>
          <w:sz w:val="20"/>
          <w:szCs w:val="20"/>
        </w:rPr>
        <w:t>el día $FechaInspeccion$,</w:t>
      </w:r>
      <w:r>
        <w:rPr>
          <w:rFonts w:ascii="Arial" w:hAnsi="Arial" w:cs="Arial"/>
          <w:sz w:val="20"/>
          <w:szCs w:val="20"/>
        </w:rPr>
        <w:t xml:space="preserve"> registrándose con la siguiente identificación:</w:t>
      </w:r>
      <w:bookmarkEnd w:id="2"/>
    </w:p>
    <w:p w14:paraId="018FD030" w14:textId="77777777" w:rsidR="0028472D" w:rsidRDefault="0028472D" w:rsidP="0028472D">
      <w:pPr>
        <w:spacing w:line="360" w:lineRule="auto"/>
        <w:rPr>
          <w:rFonts w:ascii="Arial" w:hAnsi="Arial" w:cs="Arial"/>
          <w:sz w:val="20"/>
          <w:szCs w:val="20"/>
          <w:u w:val="single"/>
        </w:rPr>
      </w:pPr>
    </w:p>
    <w:tbl>
      <w:tblPr>
        <w:tblW w:w="8506" w:type="dxa"/>
        <w:jc w:val="center"/>
        <w:tblCellSpacing w:w="0" w:type="dxa"/>
        <w:tblBorders>
          <w:top w:val="double" w:sz="2" w:space="0" w:color="000000"/>
          <w:left w:val="double" w:sz="2" w:space="0" w:color="000000"/>
          <w:bottom w:val="double" w:sz="2" w:space="0" w:color="000000"/>
          <w:right w:val="double" w:sz="2" w:space="0" w:color="000000"/>
        </w:tblBorders>
        <w:shd w:val="clear" w:color="auto" w:fill="E6E6E6"/>
        <w:tblCellMar>
          <w:left w:w="0" w:type="dxa"/>
          <w:right w:w="0" w:type="dxa"/>
        </w:tblCellMar>
        <w:tblLook w:val="04A0" w:firstRow="1" w:lastRow="0" w:firstColumn="1" w:lastColumn="0" w:noHBand="0" w:noVBand="1"/>
      </w:tblPr>
      <w:tblGrid>
        <w:gridCol w:w="1311"/>
        <w:gridCol w:w="7195"/>
      </w:tblGrid>
      <w:tr w:rsidR="0028472D" w14:paraId="1311A4F5" w14:textId="77777777" w:rsidTr="00B00386">
        <w:trPr>
          <w:trHeight w:val="511"/>
          <w:tblCellSpacing w:w="0" w:type="dxa"/>
          <w:jc w:val="center"/>
        </w:trPr>
        <w:tc>
          <w:tcPr>
            <w:tcW w:w="1056" w:type="dxa"/>
            <w:tcBorders>
              <w:top w:val="nil"/>
              <w:left w:val="nil"/>
              <w:bottom w:val="nil"/>
              <w:right w:val="nil"/>
            </w:tcBorders>
            <w:shd w:val="clear" w:color="auto" w:fill="E6E6E6"/>
            <w:vAlign w:val="center"/>
            <w:hideMark/>
          </w:tcPr>
          <w:p w14:paraId="05326ED9" w14:textId="77777777" w:rsidR="0028472D" w:rsidRDefault="0028472D" w:rsidP="00B00386">
            <w:pPr>
              <w:jc w:val="center"/>
              <w:rPr>
                <w:rFonts w:ascii="Arial" w:hAnsi="Arial" w:cs="Arial"/>
                <w:sz w:val="18"/>
                <w:szCs w:val="18"/>
              </w:rPr>
            </w:pPr>
            <w:r>
              <w:rPr>
                <w:rFonts w:ascii="Arial" w:hAnsi="Arial" w:cs="Arial"/>
                <w:b/>
                <w:bCs/>
                <w:sz w:val="18"/>
                <w:szCs w:val="18"/>
              </w:rPr>
              <w:t>ID</w:t>
            </w:r>
            <w:r>
              <w:rPr>
                <w:rFonts w:ascii="Arial" w:hAnsi="Arial" w:cs="Arial"/>
                <w:b/>
                <w:bCs/>
                <w:sz w:val="18"/>
                <w:szCs w:val="18"/>
              </w:rPr>
              <w:br/>
              <w:t>ITEM</w:t>
            </w:r>
          </w:p>
        </w:tc>
        <w:tc>
          <w:tcPr>
            <w:tcW w:w="7450" w:type="dxa"/>
            <w:tcBorders>
              <w:top w:val="nil"/>
              <w:left w:val="nil"/>
              <w:bottom w:val="nil"/>
              <w:right w:val="nil"/>
            </w:tcBorders>
            <w:shd w:val="clear" w:color="auto" w:fill="E6E6E6"/>
            <w:vAlign w:val="center"/>
            <w:hideMark/>
          </w:tcPr>
          <w:p w14:paraId="7AD33127" w14:textId="77777777" w:rsidR="0028472D" w:rsidRDefault="0028472D" w:rsidP="00B00386">
            <w:pPr>
              <w:rPr>
                <w:rFonts w:ascii="Arial" w:hAnsi="Arial" w:cs="Arial"/>
                <w:sz w:val="18"/>
                <w:szCs w:val="18"/>
              </w:rPr>
            </w:pPr>
            <w:r>
              <w:rPr>
                <w:rFonts w:ascii="Arial" w:hAnsi="Arial" w:cs="Arial"/>
                <w:b/>
                <w:bCs/>
                <w:sz w:val="18"/>
                <w:szCs w:val="18"/>
              </w:rPr>
              <w:t xml:space="preserve">   Identificación del Cliente</w:t>
            </w:r>
          </w:p>
        </w:tc>
      </w:tr>
      <w:tr w:rsidR="0028472D" w14:paraId="5740E692" w14:textId="77777777" w:rsidTr="00B00386">
        <w:trPr>
          <w:trHeight w:val="511"/>
          <w:tblCellSpacing w:w="0" w:type="dxa"/>
          <w:jc w:val="center"/>
        </w:trPr>
        <w:tc>
          <w:tcPr>
            <w:tcW w:w="1056" w:type="dxa"/>
            <w:tcBorders>
              <w:top w:val="nil"/>
              <w:left w:val="nil"/>
              <w:bottom w:val="nil"/>
              <w:right w:val="nil"/>
            </w:tcBorders>
            <w:shd w:val="clear" w:color="auto" w:fill="FFFFFF"/>
            <w:tcMar>
              <w:top w:w="0" w:type="dxa"/>
              <w:left w:w="150" w:type="dxa"/>
              <w:bottom w:w="0" w:type="dxa"/>
              <w:right w:w="0" w:type="dxa"/>
            </w:tcMar>
            <w:vAlign w:val="center"/>
            <w:hideMark/>
          </w:tcPr>
          <w:p w14:paraId="26F201EE" w14:textId="77777777" w:rsidR="0028472D" w:rsidRPr="00966D40" w:rsidRDefault="0028472D" w:rsidP="00B00386">
            <w:pPr>
              <w:rPr>
                <w:rFonts w:ascii="Arial" w:hAnsi="Arial" w:cs="Arial"/>
                <w:sz w:val="18"/>
                <w:szCs w:val="18"/>
              </w:rPr>
            </w:pPr>
            <w:r>
              <w:rPr>
                <w:rFonts w:ascii="Arial" w:hAnsi="Arial" w:cs="Arial"/>
                <w:b/>
                <w:bCs/>
                <w:sz w:val="18"/>
                <w:szCs w:val="18"/>
              </w:rPr>
              <w:t>$Numero</w:t>
            </w:r>
            <w:r w:rsidRPr="00966D40">
              <w:rPr>
                <w:rFonts w:ascii="Arial" w:hAnsi="Arial" w:cs="Arial"/>
                <w:b/>
                <w:bCs/>
                <w:sz w:val="18"/>
                <w:szCs w:val="18"/>
              </w:rPr>
              <w:t>AM$</w:t>
            </w:r>
          </w:p>
        </w:tc>
        <w:tc>
          <w:tcPr>
            <w:tcW w:w="7450" w:type="dxa"/>
            <w:tcBorders>
              <w:top w:val="nil"/>
              <w:left w:val="nil"/>
              <w:bottom w:val="nil"/>
              <w:right w:val="nil"/>
            </w:tcBorders>
            <w:shd w:val="clear" w:color="auto" w:fill="FFFFFF"/>
            <w:tcMar>
              <w:top w:w="0" w:type="dxa"/>
              <w:left w:w="150" w:type="dxa"/>
              <w:bottom w:w="0" w:type="dxa"/>
              <w:right w:w="0" w:type="dxa"/>
            </w:tcMar>
            <w:vAlign w:val="center"/>
            <w:hideMark/>
          </w:tcPr>
          <w:p w14:paraId="2D40C068" w14:textId="77777777" w:rsidR="0028472D" w:rsidRPr="00966D40" w:rsidRDefault="0028472D" w:rsidP="00B00386">
            <w:pPr>
              <w:ind w:left="113" w:right="113"/>
              <w:rPr>
                <w:rFonts w:ascii="Arial" w:hAnsi="Arial" w:cs="Arial"/>
                <w:sz w:val="18"/>
                <w:szCs w:val="18"/>
              </w:rPr>
            </w:pPr>
            <w:r w:rsidRPr="00966D40">
              <w:rPr>
                <w:rFonts w:ascii="Arial" w:hAnsi="Arial" w:cs="Arial"/>
                <w:sz w:val="18"/>
                <w:szCs w:val="18"/>
              </w:rPr>
              <w:t>Identificación Interna:</w:t>
            </w:r>
          </w:p>
          <w:p w14:paraId="2822316C" w14:textId="77777777" w:rsidR="0028472D" w:rsidRPr="00966D40" w:rsidRDefault="0028472D" w:rsidP="00B00386">
            <w:pPr>
              <w:ind w:left="113" w:right="113"/>
              <w:jc w:val="both"/>
              <w:rPr>
                <w:rFonts w:ascii="Arial" w:hAnsi="Arial" w:cs="Arial"/>
                <w:b/>
                <w:bCs/>
                <w:i/>
                <w:iCs/>
                <w:sz w:val="18"/>
                <w:szCs w:val="18"/>
              </w:rPr>
            </w:pPr>
            <w:r w:rsidRPr="00966D40">
              <w:rPr>
                <w:rFonts w:ascii="Arial" w:hAnsi="Arial" w:cs="Arial"/>
                <w:b/>
                <w:bCs/>
                <w:i/>
                <w:iCs/>
                <w:sz w:val="18"/>
                <w:szCs w:val="18"/>
              </w:rPr>
              <w:t>$IDMuestra$</w:t>
            </w:r>
          </w:p>
          <w:p w14:paraId="42CEB554" w14:textId="77777777" w:rsidR="0028472D" w:rsidRPr="00966D40" w:rsidRDefault="0028472D" w:rsidP="00B00386">
            <w:pPr>
              <w:ind w:left="113" w:right="113"/>
              <w:jc w:val="both"/>
              <w:rPr>
                <w:rFonts w:ascii="Arial" w:hAnsi="Arial" w:cs="Arial"/>
                <w:sz w:val="18"/>
                <w:szCs w:val="18"/>
              </w:rPr>
            </w:pPr>
            <w:r w:rsidRPr="00966D40">
              <w:rPr>
                <w:rFonts w:ascii="Arial" w:hAnsi="Arial" w:cs="Arial"/>
                <w:sz w:val="18"/>
                <w:szCs w:val="18"/>
              </w:rPr>
              <w:t>Representa a un lote:</w:t>
            </w:r>
          </w:p>
          <w:p w14:paraId="0F0F4118" w14:textId="77777777" w:rsidR="0028472D" w:rsidRPr="00966D40" w:rsidRDefault="0028472D" w:rsidP="00B00386">
            <w:pPr>
              <w:ind w:left="113" w:right="113"/>
              <w:jc w:val="both"/>
              <w:rPr>
                <w:rFonts w:ascii="Arial" w:hAnsi="Arial" w:cs="Arial"/>
                <w:b/>
                <w:bCs/>
                <w:i/>
                <w:iCs/>
                <w:sz w:val="18"/>
                <w:szCs w:val="18"/>
              </w:rPr>
            </w:pPr>
            <w:r w:rsidRPr="00966D40">
              <w:rPr>
                <w:rFonts w:ascii="Arial" w:hAnsi="Arial" w:cs="Arial"/>
                <w:b/>
                <w:bCs/>
                <w:i/>
                <w:iCs/>
                <w:sz w:val="18"/>
                <w:szCs w:val="18"/>
              </w:rPr>
              <w:t>$NumeroColada$ $TipoProducto$ $Dimensiones$ de $Peso$ kilos</w:t>
            </w:r>
          </w:p>
        </w:tc>
      </w:tr>
    </w:tbl>
    <w:p w14:paraId="6FDA595C" w14:textId="77777777" w:rsidR="0028472D" w:rsidRDefault="0028472D" w:rsidP="0028472D">
      <w:pPr>
        <w:spacing w:line="360" w:lineRule="auto"/>
        <w:rPr>
          <w:rFonts w:ascii="Arial" w:hAnsi="Arial" w:cs="Arial"/>
          <w:sz w:val="20"/>
          <w:szCs w:val="20"/>
        </w:rPr>
      </w:pPr>
      <w:bookmarkStart w:id="4" w:name="_Hlk73005928"/>
      <w:bookmarkStart w:id="5" w:name="_Hlk73977087"/>
    </w:p>
    <w:p w14:paraId="26A314F6" w14:textId="77777777" w:rsidR="0028472D" w:rsidRDefault="0028472D" w:rsidP="0028472D">
      <w:pPr>
        <w:pStyle w:val="myStyle2"/>
        <w:ind w:firstLine="708"/>
        <w:jc w:val="both"/>
        <w:rPr>
          <w:rFonts w:ascii="Arial" w:hAnsi="Arial" w:cs="Arial"/>
          <w:sz w:val="20"/>
          <w:szCs w:val="20"/>
        </w:rPr>
      </w:pPr>
      <w:r>
        <w:rPr>
          <w:rFonts w:ascii="Arial" w:hAnsi="Arial" w:cs="Arial"/>
          <w:sz w:val="20"/>
          <w:szCs w:val="20"/>
        </w:rPr>
        <w:t>En la tabla A.1 se presentan los resultados de la inspección visual realizadas a las muestras recibidas. La inspección visual fue realizada por el personal de Simet-Usach en dependencias del cliente, según norma ASME V, articulo 9 (Nondestructive examination) y evaluada según NCh203 (Acero para uso estructural - Requisitos).</w:t>
      </w:r>
    </w:p>
    <w:p w14:paraId="5967E2A1" w14:textId="77777777" w:rsidR="0028472D" w:rsidRDefault="0028472D" w:rsidP="0028472D">
      <w:pPr>
        <w:spacing w:line="360" w:lineRule="auto"/>
        <w:rPr>
          <w:rFonts w:ascii="Arial" w:hAnsi="Arial" w:cs="Arial"/>
          <w:sz w:val="20"/>
          <w:szCs w:val="20"/>
        </w:rPr>
      </w:pPr>
    </w:p>
    <w:p w14:paraId="016E1C59" w14:textId="77777777" w:rsidR="0028472D" w:rsidRDefault="0028472D" w:rsidP="0028472D">
      <w:pPr>
        <w:rPr>
          <w:rFonts w:ascii="Arial" w:hAnsi="Arial" w:cs="Arial"/>
          <w:sz w:val="18"/>
          <w:szCs w:val="18"/>
        </w:rPr>
      </w:pPr>
      <w:r>
        <w:rPr>
          <w:rFonts w:ascii="Arial" w:hAnsi="Arial" w:cs="Arial"/>
          <w:b/>
          <w:bCs/>
          <w:sz w:val="18"/>
          <w:szCs w:val="18"/>
        </w:rPr>
        <w:t>Tabla A.1</w:t>
      </w:r>
      <w:r>
        <w:rPr>
          <w:rFonts w:ascii="Arial" w:hAnsi="Arial" w:cs="Arial"/>
          <w:sz w:val="18"/>
          <w:szCs w:val="18"/>
        </w:rPr>
        <w:t xml:space="preserve"> Resultados de la inspección visual.</w:t>
      </w:r>
    </w:p>
    <w:tbl>
      <w:tblPr>
        <w:tblW w:w="8505" w:type="dxa"/>
        <w:jc w:val="center"/>
        <w:tblBorders>
          <w:top w:val="double" w:sz="4" w:space="0" w:color="auto"/>
          <w:left w:val="double" w:sz="4" w:space="0" w:color="auto"/>
          <w:bottom w:val="double" w:sz="4" w:space="0" w:color="auto"/>
          <w:right w:val="double" w:sz="4" w:space="0" w:color="auto"/>
          <w:insideH w:val="dotted" w:sz="4" w:space="0" w:color="auto"/>
          <w:insideV w:val="dotted" w:sz="4" w:space="0" w:color="auto"/>
        </w:tblBorders>
        <w:tblLook w:val="01E0" w:firstRow="1" w:lastRow="1" w:firstColumn="1" w:lastColumn="1" w:noHBand="0" w:noVBand="0"/>
      </w:tblPr>
      <w:tblGrid>
        <w:gridCol w:w="1538"/>
        <w:gridCol w:w="5299"/>
        <w:gridCol w:w="1668"/>
      </w:tblGrid>
      <w:tr w:rsidR="0028472D" w14:paraId="70D563D7" w14:textId="77777777" w:rsidTr="00B00386">
        <w:trPr>
          <w:trHeight w:val="456"/>
          <w:jc w:val="center"/>
        </w:trPr>
        <w:tc>
          <w:tcPr>
            <w:tcW w:w="1538" w:type="dxa"/>
            <w:tcBorders>
              <w:top w:val="double" w:sz="4" w:space="0" w:color="auto"/>
              <w:left w:val="double" w:sz="4" w:space="0" w:color="auto"/>
              <w:bottom w:val="dotted" w:sz="4" w:space="0" w:color="auto"/>
              <w:right w:val="dotted" w:sz="4" w:space="0" w:color="auto"/>
            </w:tcBorders>
            <w:shd w:val="clear" w:color="auto" w:fill="E6E6E6"/>
            <w:vAlign w:val="center"/>
            <w:hideMark/>
          </w:tcPr>
          <w:p w14:paraId="78423E59" w14:textId="77777777" w:rsidR="0028472D" w:rsidRDefault="0028472D" w:rsidP="00B00386">
            <w:pPr>
              <w:jc w:val="center"/>
              <w:rPr>
                <w:rFonts w:ascii="Arial" w:hAnsi="Arial" w:cs="Arial"/>
                <w:sz w:val="16"/>
                <w:szCs w:val="16"/>
                <w:lang w:val="en-US"/>
              </w:rPr>
            </w:pPr>
            <w:r>
              <w:rPr>
                <w:rFonts w:ascii="Arial" w:hAnsi="Arial" w:cs="Arial"/>
                <w:sz w:val="16"/>
                <w:szCs w:val="16"/>
              </w:rPr>
              <w:t>ID</w:t>
            </w:r>
            <w:r>
              <w:rPr>
                <w:rFonts w:ascii="Arial" w:hAnsi="Arial" w:cs="Arial"/>
                <w:sz w:val="16"/>
                <w:szCs w:val="16"/>
              </w:rPr>
              <w:br/>
              <w:t>ITEM</w:t>
            </w:r>
          </w:p>
        </w:tc>
        <w:tc>
          <w:tcPr>
            <w:tcW w:w="5299" w:type="dxa"/>
            <w:tcBorders>
              <w:top w:val="double" w:sz="4" w:space="0" w:color="auto"/>
              <w:left w:val="dotted" w:sz="4" w:space="0" w:color="auto"/>
              <w:bottom w:val="dotted" w:sz="4" w:space="0" w:color="auto"/>
              <w:right w:val="dotted" w:sz="4" w:space="0" w:color="auto"/>
            </w:tcBorders>
            <w:shd w:val="clear" w:color="auto" w:fill="E6E6E6"/>
            <w:vAlign w:val="center"/>
            <w:hideMark/>
          </w:tcPr>
          <w:p w14:paraId="205EC922" w14:textId="77777777" w:rsidR="0028472D" w:rsidRDefault="0028472D" w:rsidP="00B00386">
            <w:pPr>
              <w:jc w:val="center"/>
              <w:rPr>
                <w:rFonts w:ascii="Arial" w:hAnsi="Arial" w:cs="Arial"/>
                <w:sz w:val="16"/>
                <w:szCs w:val="16"/>
              </w:rPr>
            </w:pPr>
            <w:r>
              <w:rPr>
                <w:rFonts w:ascii="Arial" w:hAnsi="Arial" w:cs="Arial"/>
                <w:sz w:val="16"/>
                <w:szCs w:val="16"/>
              </w:rPr>
              <w:t>Observaciones</w:t>
            </w:r>
          </w:p>
        </w:tc>
        <w:tc>
          <w:tcPr>
            <w:tcW w:w="1668" w:type="dxa"/>
            <w:tcBorders>
              <w:top w:val="double" w:sz="4" w:space="0" w:color="auto"/>
              <w:left w:val="dotted" w:sz="4" w:space="0" w:color="auto"/>
              <w:bottom w:val="dotted" w:sz="4" w:space="0" w:color="auto"/>
              <w:right w:val="double" w:sz="4" w:space="0" w:color="auto"/>
            </w:tcBorders>
            <w:shd w:val="clear" w:color="auto" w:fill="E6E6E6"/>
            <w:vAlign w:val="center"/>
            <w:hideMark/>
          </w:tcPr>
          <w:p w14:paraId="6F56D279" w14:textId="77777777" w:rsidR="0028472D" w:rsidRDefault="0028472D" w:rsidP="00B00386">
            <w:pPr>
              <w:jc w:val="center"/>
              <w:rPr>
                <w:rFonts w:ascii="Arial" w:hAnsi="Arial" w:cs="Arial"/>
                <w:sz w:val="16"/>
                <w:szCs w:val="16"/>
              </w:rPr>
            </w:pPr>
            <w:r>
              <w:rPr>
                <w:rFonts w:ascii="Arial" w:hAnsi="Arial" w:cs="Arial"/>
                <w:sz w:val="16"/>
                <w:szCs w:val="16"/>
              </w:rPr>
              <w:t>Condición</w:t>
            </w:r>
          </w:p>
        </w:tc>
      </w:tr>
      <w:tr w:rsidR="0028472D" w14:paraId="1D3F231B" w14:textId="77777777" w:rsidTr="00B00386">
        <w:trPr>
          <w:trHeight w:val="456"/>
          <w:jc w:val="center"/>
        </w:trPr>
        <w:tc>
          <w:tcPr>
            <w:tcW w:w="1538" w:type="dxa"/>
            <w:tcBorders>
              <w:top w:val="dotted" w:sz="4" w:space="0" w:color="auto"/>
              <w:left w:val="double" w:sz="4" w:space="0" w:color="auto"/>
              <w:bottom w:val="double" w:sz="4" w:space="0" w:color="auto"/>
              <w:right w:val="dotted" w:sz="4" w:space="0" w:color="auto"/>
            </w:tcBorders>
            <w:shd w:val="clear" w:color="auto" w:fill="FFFFFF"/>
            <w:vAlign w:val="center"/>
            <w:hideMark/>
          </w:tcPr>
          <w:p w14:paraId="456420EC" w14:textId="77777777" w:rsidR="0028472D" w:rsidRPr="00966D40" w:rsidRDefault="0028472D" w:rsidP="00B00386">
            <w:pPr>
              <w:widowControl w:val="0"/>
              <w:autoSpaceDE w:val="0"/>
              <w:autoSpaceDN w:val="0"/>
              <w:adjustRightInd w:val="0"/>
              <w:ind w:left="708" w:hanging="708"/>
              <w:jc w:val="center"/>
              <w:rPr>
                <w:rFonts w:ascii="Arial" w:hAnsi="Arial" w:cs="Arial"/>
                <w:b/>
                <w:sz w:val="16"/>
                <w:szCs w:val="16"/>
                <w:lang w:val="es-MX"/>
              </w:rPr>
            </w:pPr>
            <w:r w:rsidRPr="00966D40">
              <w:rPr>
                <w:rFonts w:ascii="Arial" w:hAnsi="Arial" w:cs="Arial"/>
                <w:b/>
                <w:sz w:val="16"/>
                <w:szCs w:val="16"/>
                <w:lang w:val="es-MX"/>
              </w:rPr>
              <w:t>AR-$NumeroAR$</w:t>
            </w:r>
          </w:p>
        </w:tc>
        <w:tc>
          <w:tcPr>
            <w:tcW w:w="5299" w:type="dxa"/>
            <w:tcBorders>
              <w:top w:val="dotted" w:sz="4" w:space="0" w:color="auto"/>
              <w:left w:val="dotted" w:sz="4" w:space="0" w:color="auto"/>
              <w:bottom w:val="double" w:sz="4" w:space="0" w:color="auto"/>
              <w:right w:val="dotted" w:sz="4" w:space="0" w:color="auto"/>
            </w:tcBorders>
            <w:shd w:val="clear" w:color="auto" w:fill="FFFFFF"/>
            <w:vAlign w:val="center"/>
            <w:hideMark/>
          </w:tcPr>
          <w:p w14:paraId="2D4FD447" w14:textId="77777777" w:rsidR="0028472D" w:rsidRDefault="0028472D" w:rsidP="00B00386">
            <w:pPr>
              <w:widowControl w:val="0"/>
              <w:autoSpaceDE w:val="0"/>
              <w:autoSpaceDN w:val="0"/>
              <w:adjustRightInd w:val="0"/>
              <w:jc w:val="center"/>
              <w:rPr>
                <w:rFonts w:ascii="Arial" w:hAnsi="Arial" w:cs="Arial"/>
                <w:sz w:val="16"/>
                <w:szCs w:val="16"/>
                <w:lang w:val="es-MX"/>
              </w:rPr>
            </w:pPr>
            <w:r>
              <w:rPr>
                <w:rFonts w:ascii="Arial" w:hAnsi="Arial" w:cs="Arial"/>
                <w:sz w:val="16"/>
                <w:szCs w:val="16"/>
                <w:lang w:val="es-MX"/>
              </w:rPr>
              <w:t>Se realiza inspección visual a una plancha al 100% de la superficie, la que no presenta indicaciones.</w:t>
            </w:r>
          </w:p>
        </w:tc>
        <w:tc>
          <w:tcPr>
            <w:tcW w:w="1668" w:type="dxa"/>
            <w:tcBorders>
              <w:top w:val="dotted" w:sz="4" w:space="0" w:color="auto"/>
              <w:left w:val="dotted" w:sz="4" w:space="0" w:color="auto"/>
              <w:bottom w:val="double" w:sz="4" w:space="0" w:color="auto"/>
              <w:right w:val="double" w:sz="4" w:space="0" w:color="auto"/>
            </w:tcBorders>
            <w:shd w:val="clear" w:color="auto" w:fill="FFFFFF"/>
            <w:vAlign w:val="center"/>
            <w:hideMark/>
          </w:tcPr>
          <w:p w14:paraId="6A8F79C3" w14:textId="77777777" w:rsidR="0028472D" w:rsidRDefault="0028472D" w:rsidP="00B00386">
            <w:pPr>
              <w:widowControl w:val="0"/>
              <w:autoSpaceDE w:val="0"/>
              <w:autoSpaceDN w:val="0"/>
              <w:adjustRightInd w:val="0"/>
              <w:jc w:val="center"/>
              <w:rPr>
                <w:rFonts w:ascii="Arial" w:hAnsi="Arial" w:cs="Arial"/>
                <w:b/>
                <w:bCs/>
                <w:sz w:val="16"/>
                <w:szCs w:val="16"/>
                <w:lang w:val="es-MX"/>
              </w:rPr>
            </w:pPr>
            <w:r>
              <w:rPr>
                <w:rFonts w:ascii="Arial" w:hAnsi="Arial" w:cs="Arial"/>
                <w:b/>
                <w:bCs/>
                <w:sz w:val="16"/>
                <w:szCs w:val="16"/>
                <w:lang w:val="es-MX"/>
              </w:rPr>
              <w:t>Cumple</w:t>
            </w:r>
          </w:p>
        </w:tc>
      </w:tr>
      <w:bookmarkEnd w:id="4"/>
      <w:bookmarkEnd w:id="5"/>
    </w:tbl>
    <w:p w14:paraId="1A32808D" w14:textId="77777777" w:rsidR="0028472D" w:rsidRDefault="0028472D" w:rsidP="0028472D">
      <w:pPr>
        <w:spacing w:line="360" w:lineRule="auto"/>
        <w:rPr>
          <w:rFonts w:ascii="Arial" w:hAnsi="Arial" w:cs="Arial"/>
          <w:sz w:val="20"/>
          <w:szCs w:val="20"/>
        </w:rPr>
      </w:pPr>
    </w:p>
    <w:p w14:paraId="1E7A6E7A" w14:textId="77777777" w:rsidR="0028472D" w:rsidRDefault="0028472D" w:rsidP="0028472D">
      <w:pPr>
        <w:spacing w:line="360" w:lineRule="auto"/>
        <w:rPr>
          <w:rFonts w:ascii="Arial" w:hAnsi="Arial" w:cs="Arial"/>
          <w:sz w:val="20"/>
          <w:szCs w:val="20"/>
        </w:rPr>
      </w:pPr>
    </w:p>
    <w:p w14:paraId="59ECFC36" w14:textId="77777777" w:rsidR="0028472D" w:rsidRDefault="0028472D" w:rsidP="0028472D">
      <w:pPr>
        <w:rPr>
          <w:rFonts w:ascii="Arial" w:hAnsi="Arial" w:cs="Arial"/>
          <w:sz w:val="20"/>
          <w:szCs w:val="20"/>
          <w:u w:val="single"/>
        </w:rPr>
      </w:pPr>
      <w:r>
        <w:rPr>
          <w:rFonts w:ascii="Arial" w:hAnsi="Arial" w:cs="Arial"/>
          <w:b/>
          <w:bCs/>
          <w:sz w:val="20"/>
          <w:szCs w:val="20"/>
          <w:u w:val="single"/>
        </w:rPr>
        <w:t>B.- Análisis Químico:</w:t>
      </w:r>
    </w:p>
    <w:p w14:paraId="73947ECD" w14:textId="77777777" w:rsidR="0028472D" w:rsidRDefault="0028472D" w:rsidP="0028472D">
      <w:pPr>
        <w:spacing w:line="360" w:lineRule="auto"/>
        <w:rPr>
          <w:rFonts w:ascii="Arial" w:hAnsi="Arial" w:cs="Arial"/>
          <w:sz w:val="20"/>
          <w:szCs w:val="20"/>
        </w:rPr>
      </w:pPr>
    </w:p>
    <w:p w14:paraId="22D180DA" w14:textId="77777777" w:rsidR="0028472D" w:rsidRDefault="0028472D" w:rsidP="0028472D">
      <w:pPr>
        <w:spacing w:line="360" w:lineRule="auto"/>
        <w:ind w:firstLine="708"/>
        <w:jc w:val="both"/>
        <w:rPr>
          <w:rFonts w:ascii="Arial" w:hAnsi="Arial" w:cs="Arial"/>
          <w:sz w:val="20"/>
          <w:szCs w:val="20"/>
          <w:lang w:val="en-US"/>
        </w:rPr>
      </w:pPr>
      <w:r>
        <w:rPr>
          <w:rFonts w:ascii="Arial" w:hAnsi="Arial" w:cs="Arial"/>
          <w:sz w:val="20"/>
          <w:szCs w:val="20"/>
        </w:rPr>
        <w:t xml:space="preserve">En la tabla B.1 se muestran los valores resultantes del análisis químico, obtenido mediante espectrometría de emisión óptica. </w:t>
      </w:r>
      <w:r>
        <w:rPr>
          <w:rFonts w:ascii="Arial" w:hAnsi="Arial" w:cs="Arial"/>
          <w:sz w:val="20"/>
          <w:szCs w:val="20"/>
          <w:lang w:val="en-US"/>
        </w:rPr>
        <w:t>El ensayo fue realizado según norma ASTM E415 (Standard test method for analysis of carbon and low-alloy steel by spark atomic emission spectrometry).</w:t>
      </w:r>
    </w:p>
    <w:p w14:paraId="5A48E0C5" w14:textId="77777777" w:rsidR="0028472D" w:rsidRDefault="0028472D" w:rsidP="0028472D">
      <w:pPr>
        <w:spacing w:line="360" w:lineRule="auto"/>
        <w:rPr>
          <w:rFonts w:ascii="Arial" w:hAnsi="Arial" w:cs="Arial"/>
          <w:sz w:val="20"/>
          <w:szCs w:val="20"/>
          <w:lang w:val="en-US"/>
        </w:rPr>
      </w:pPr>
    </w:p>
    <w:p w14:paraId="38E3BA89" w14:textId="77777777" w:rsidR="0028472D" w:rsidRDefault="0028472D" w:rsidP="0028472D">
      <w:pPr>
        <w:rPr>
          <w:rFonts w:ascii="Arial" w:hAnsi="Arial" w:cs="Arial"/>
          <w:sz w:val="18"/>
          <w:szCs w:val="18"/>
        </w:rPr>
      </w:pPr>
      <w:bookmarkStart w:id="6" w:name="_Hlk43226494"/>
      <w:r>
        <w:rPr>
          <w:rFonts w:ascii="Arial" w:hAnsi="Arial" w:cs="Arial"/>
          <w:b/>
          <w:bCs/>
          <w:sz w:val="18"/>
          <w:szCs w:val="18"/>
        </w:rPr>
        <w:t>Tabla B.1</w:t>
      </w:r>
      <w:r>
        <w:rPr>
          <w:rFonts w:ascii="Arial" w:hAnsi="Arial" w:cs="Arial"/>
          <w:sz w:val="18"/>
          <w:szCs w:val="18"/>
        </w:rPr>
        <w:t xml:space="preserve"> Resultados de análisis químico, análisis de comprobación.</w:t>
      </w:r>
    </w:p>
    <w:tbl>
      <w:tblPr>
        <w:tblOverlap w:val="never"/>
        <w:tblW w:w="8505" w:type="dxa"/>
        <w:jc w:val="center"/>
        <w:tblLook w:val="04A0" w:firstRow="1" w:lastRow="0" w:firstColumn="1" w:lastColumn="0" w:noHBand="0" w:noVBand="1"/>
      </w:tblPr>
      <w:tblGrid>
        <w:gridCol w:w="1377"/>
        <w:gridCol w:w="692"/>
        <w:gridCol w:w="718"/>
        <w:gridCol w:w="718"/>
        <w:gridCol w:w="719"/>
        <w:gridCol w:w="809"/>
        <w:gridCol w:w="687"/>
        <w:gridCol w:w="688"/>
        <w:gridCol w:w="708"/>
        <w:gridCol w:w="708"/>
        <w:gridCol w:w="681"/>
      </w:tblGrid>
      <w:tr w:rsidR="0028472D" w14:paraId="39D91586" w14:textId="77777777" w:rsidTr="00B00386">
        <w:trPr>
          <w:trHeight w:val="227"/>
          <w:jc w:val="center"/>
        </w:trPr>
        <w:tc>
          <w:tcPr>
            <w:tcW w:w="800" w:type="pct"/>
            <w:tcBorders>
              <w:top w:val="double" w:sz="6" w:space="0" w:color="auto"/>
              <w:left w:val="double" w:sz="6" w:space="0" w:color="auto"/>
              <w:bottom w:val="nil"/>
              <w:right w:val="nil"/>
            </w:tcBorders>
            <w:shd w:val="clear" w:color="auto" w:fill="EEEEEE"/>
            <w:tcMar>
              <w:top w:w="100" w:type="dxa"/>
              <w:left w:w="100" w:type="dxa"/>
              <w:bottom w:w="100" w:type="dxa"/>
              <w:right w:w="100" w:type="dxa"/>
            </w:tcMar>
            <w:vAlign w:val="center"/>
            <w:hideMark/>
          </w:tcPr>
          <w:p w14:paraId="1377F2DD" w14:textId="77777777" w:rsidR="0028472D" w:rsidRDefault="0028472D" w:rsidP="00B00386">
            <w:pPr>
              <w:jc w:val="center"/>
              <w:rPr>
                <w:rFonts w:ascii="Arial" w:hAnsi="Arial" w:cs="Arial"/>
                <w:b/>
                <w:sz w:val="16"/>
                <w:szCs w:val="16"/>
              </w:rPr>
            </w:pPr>
            <w:r>
              <w:rPr>
                <w:rFonts w:ascii="Arial" w:hAnsi="Arial" w:cs="Arial"/>
                <w:b/>
                <w:sz w:val="16"/>
                <w:szCs w:val="16"/>
              </w:rPr>
              <w:t>ID ITEM</w:t>
            </w:r>
          </w:p>
        </w:tc>
        <w:tc>
          <w:tcPr>
            <w:tcW w:w="408" w:type="pct"/>
            <w:tcBorders>
              <w:top w:val="double" w:sz="6" w:space="0" w:color="auto"/>
              <w:left w:val="nil"/>
              <w:bottom w:val="nil"/>
              <w:right w:val="single" w:sz="6" w:space="0" w:color="EEEEEE"/>
            </w:tcBorders>
            <w:shd w:val="clear" w:color="auto" w:fill="EEEEEE"/>
            <w:vAlign w:val="center"/>
            <w:hideMark/>
          </w:tcPr>
          <w:p w14:paraId="7BACBAA2" w14:textId="77777777" w:rsidR="0028472D" w:rsidRDefault="0028472D" w:rsidP="00B00386">
            <w:pPr>
              <w:jc w:val="center"/>
              <w:rPr>
                <w:rFonts w:ascii="Arial" w:hAnsi="Arial" w:cs="Arial"/>
                <w:b/>
                <w:sz w:val="16"/>
                <w:szCs w:val="16"/>
              </w:rPr>
            </w:pPr>
            <w:r>
              <w:rPr>
                <w:rFonts w:ascii="Arial" w:hAnsi="Arial" w:cs="Arial"/>
                <w:b/>
                <w:sz w:val="16"/>
                <w:szCs w:val="16"/>
              </w:rPr>
              <w:t>%C</w:t>
            </w:r>
          </w:p>
        </w:tc>
        <w:tc>
          <w:tcPr>
            <w:tcW w:w="423" w:type="pct"/>
            <w:tcBorders>
              <w:top w:val="double" w:sz="6" w:space="0" w:color="auto"/>
              <w:left w:val="nil"/>
              <w:bottom w:val="nil"/>
              <w:right w:val="single" w:sz="6" w:space="0" w:color="EEEEEE"/>
            </w:tcBorders>
            <w:shd w:val="clear" w:color="auto" w:fill="EEEEEE"/>
            <w:vAlign w:val="center"/>
            <w:hideMark/>
          </w:tcPr>
          <w:p w14:paraId="2C80DB74" w14:textId="77777777" w:rsidR="0028472D" w:rsidRDefault="0028472D" w:rsidP="00B00386">
            <w:pPr>
              <w:jc w:val="center"/>
              <w:rPr>
                <w:rFonts w:ascii="Arial" w:hAnsi="Arial" w:cs="Arial"/>
                <w:b/>
                <w:sz w:val="16"/>
                <w:szCs w:val="16"/>
              </w:rPr>
            </w:pPr>
            <w:r>
              <w:rPr>
                <w:rFonts w:ascii="Arial" w:hAnsi="Arial" w:cs="Arial"/>
                <w:b/>
                <w:sz w:val="16"/>
                <w:szCs w:val="16"/>
              </w:rPr>
              <w:t>%Si</w:t>
            </w:r>
          </w:p>
        </w:tc>
        <w:tc>
          <w:tcPr>
            <w:tcW w:w="423" w:type="pct"/>
            <w:tcBorders>
              <w:top w:val="double" w:sz="6" w:space="0" w:color="auto"/>
              <w:left w:val="nil"/>
              <w:bottom w:val="nil"/>
              <w:right w:val="single" w:sz="6" w:space="0" w:color="EEEEEE"/>
            </w:tcBorders>
            <w:shd w:val="clear" w:color="auto" w:fill="EEEEEE"/>
            <w:vAlign w:val="center"/>
            <w:hideMark/>
          </w:tcPr>
          <w:p w14:paraId="666FBBB1" w14:textId="77777777" w:rsidR="0028472D" w:rsidRDefault="0028472D" w:rsidP="00B00386">
            <w:pPr>
              <w:jc w:val="center"/>
              <w:rPr>
                <w:rFonts w:ascii="Arial" w:hAnsi="Arial" w:cs="Arial"/>
                <w:b/>
                <w:sz w:val="16"/>
                <w:szCs w:val="16"/>
              </w:rPr>
            </w:pPr>
            <w:r>
              <w:rPr>
                <w:rFonts w:ascii="Arial" w:hAnsi="Arial" w:cs="Arial"/>
                <w:b/>
                <w:sz w:val="16"/>
                <w:szCs w:val="16"/>
              </w:rPr>
              <w:t>%Mn</w:t>
            </w:r>
          </w:p>
        </w:tc>
        <w:tc>
          <w:tcPr>
            <w:tcW w:w="424" w:type="pct"/>
            <w:tcBorders>
              <w:top w:val="double" w:sz="6" w:space="0" w:color="auto"/>
              <w:left w:val="nil"/>
              <w:bottom w:val="nil"/>
              <w:right w:val="single" w:sz="6" w:space="0" w:color="EEEEEE"/>
            </w:tcBorders>
            <w:shd w:val="clear" w:color="auto" w:fill="EEEEEE"/>
            <w:vAlign w:val="center"/>
            <w:hideMark/>
          </w:tcPr>
          <w:p w14:paraId="67806B3C" w14:textId="77777777" w:rsidR="0028472D" w:rsidRDefault="0028472D" w:rsidP="00B00386">
            <w:pPr>
              <w:jc w:val="center"/>
              <w:rPr>
                <w:rFonts w:ascii="Arial" w:hAnsi="Arial" w:cs="Arial"/>
                <w:b/>
                <w:sz w:val="16"/>
                <w:szCs w:val="16"/>
              </w:rPr>
            </w:pPr>
            <w:r>
              <w:rPr>
                <w:rFonts w:ascii="Arial" w:hAnsi="Arial" w:cs="Arial"/>
                <w:b/>
                <w:sz w:val="16"/>
                <w:szCs w:val="16"/>
              </w:rPr>
              <w:t>%P</w:t>
            </w:r>
          </w:p>
        </w:tc>
        <w:tc>
          <w:tcPr>
            <w:tcW w:w="477" w:type="pct"/>
            <w:tcBorders>
              <w:top w:val="double" w:sz="6" w:space="0" w:color="auto"/>
              <w:left w:val="nil"/>
              <w:bottom w:val="nil"/>
              <w:right w:val="single" w:sz="6" w:space="0" w:color="EEEEEE"/>
            </w:tcBorders>
            <w:shd w:val="clear" w:color="auto" w:fill="EEEEEE"/>
            <w:vAlign w:val="center"/>
            <w:hideMark/>
          </w:tcPr>
          <w:p w14:paraId="449ED941" w14:textId="77777777" w:rsidR="0028472D" w:rsidRDefault="0028472D" w:rsidP="00B00386">
            <w:pPr>
              <w:jc w:val="center"/>
              <w:rPr>
                <w:rFonts w:ascii="Arial" w:hAnsi="Arial" w:cs="Arial"/>
                <w:b/>
                <w:sz w:val="16"/>
                <w:szCs w:val="16"/>
              </w:rPr>
            </w:pPr>
            <w:r>
              <w:rPr>
                <w:rFonts w:ascii="Arial" w:hAnsi="Arial" w:cs="Arial"/>
                <w:b/>
                <w:sz w:val="16"/>
                <w:szCs w:val="16"/>
              </w:rPr>
              <w:t>%S</w:t>
            </w:r>
          </w:p>
        </w:tc>
        <w:tc>
          <w:tcPr>
            <w:tcW w:w="405" w:type="pct"/>
            <w:tcBorders>
              <w:top w:val="double" w:sz="6" w:space="0" w:color="auto"/>
              <w:left w:val="nil"/>
              <w:bottom w:val="nil"/>
              <w:right w:val="single" w:sz="6" w:space="0" w:color="EEEEEE"/>
            </w:tcBorders>
            <w:shd w:val="clear" w:color="auto" w:fill="EEEEEE"/>
            <w:vAlign w:val="center"/>
            <w:hideMark/>
          </w:tcPr>
          <w:p w14:paraId="1D016124" w14:textId="77777777" w:rsidR="0028472D" w:rsidRDefault="0028472D" w:rsidP="00B00386">
            <w:pPr>
              <w:jc w:val="center"/>
              <w:rPr>
                <w:rFonts w:ascii="Arial" w:hAnsi="Arial" w:cs="Arial"/>
                <w:b/>
                <w:sz w:val="16"/>
                <w:szCs w:val="16"/>
              </w:rPr>
            </w:pPr>
            <w:r>
              <w:rPr>
                <w:rFonts w:ascii="Arial" w:hAnsi="Arial" w:cs="Arial"/>
                <w:b/>
                <w:sz w:val="16"/>
                <w:szCs w:val="16"/>
              </w:rPr>
              <w:t>%Cr</w:t>
            </w:r>
          </w:p>
        </w:tc>
        <w:tc>
          <w:tcPr>
            <w:tcW w:w="405" w:type="pct"/>
            <w:tcBorders>
              <w:top w:val="double" w:sz="6" w:space="0" w:color="auto"/>
              <w:left w:val="nil"/>
              <w:bottom w:val="nil"/>
              <w:right w:val="single" w:sz="6" w:space="0" w:color="EEEEEE"/>
            </w:tcBorders>
            <w:shd w:val="clear" w:color="auto" w:fill="EEEEEE"/>
            <w:vAlign w:val="center"/>
            <w:hideMark/>
          </w:tcPr>
          <w:p w14:paraId="58F86357" w14:textId="77777777" w:rsidR="0028472D" w:rsidRDefault="0028472D" w:rsidP="00B00386">
            <w:pPr>
              <w:jc w:val="center"/>
              <w:rPr>
                <w:rFonts w:ascii="Arial" w:hAnsi="Arial" w:cs="Arial"/>
                <w:b/>
                <w:sz w:val="16"/>
                <w:szCs w:val="16"/>
              </w:rPr>
            </w:pPr>
            <w:r>
              <w:rPr>
                <w:rFonts w:ascii="Arial" w:hAnsi="Arial" w:cs="Arial"/>
                <w:b/>
                <w:sz w:val="16"/>
                <w:szCs w:val="16"/>
              </w:rPr>
              <w:t>%Ni</w:t>
            </w:r>
          </w:p>
        </w:tc>
        <w:tc>
          <w:tcPr>
            <w:tcW w:w="417" w:type="pct"/>
            <w:tcBorders>
              <w:top w:val="double" w:sz="6" w:space="0" w:color="auto"/>
              <w:left w:val="nil"/>
              <w:bottom w:val="nil"/>
              <w:right w:val="single" w:sz="6" w:space="0" w:color="EEEEEE"/>
            </w:tcBorders>
            <w:shd w:val="clear" w:color="auto" w:fill="EEEEEE"/>
            <w:vAlign w:val="center"/>
            <w:hideMark/>
          </w:tcPr>
          <w:p w14:paraId="4C07E276" w14:textId="77777777" w:rsidR="0028472D" w:rsidRDefault="0028472D" w:rsidP="00B00386">
            <w:pPr>
              <w:jc w:val="center"/>
              <w:rPr>
                <w:rFonts w:ascii="Arial" w:hAnsi="Arial" w:cs="Arial"/>
                <w:b/>
                <w:sz w:val="16"/>
                <w:szCs w:val="16"/>
              </w:rPr>
            </w:pPr>
            <w:r>
              <w:rPr>
                <w:rFonts w:ascii="Arial" w:hAnsi="Arial" w:cs="Arial"/>
                <w:b/>
                <w:sz w:val="16"/>
                <w:szCs w:val="16"/>
              </w:rPr>
              <w:t>%Mo</w:t>
            </w:r>
          </w:p>
        </w:tc>
        <w:tc>
          <w:tcPr>
            <w:tcW w:w="417" w:type="pct"/>
            <w:tcBorders>
              <w:top w:val="double" w:sz="6" w:space="0" w:color="auto"/>
              <w:left w:val="nil"/>
              <w:bottom w:val="nil"/>
              <w:right w:val="single" w:sz="6" w:space="0" w:color="EEEEEE"/>
            </w:tcBorders>
            <w:shd w:val="clear" w:color="auto" w:fill="EEEEEE"/>
            <w:vAlign w:val="center"/>
            <w:hideMark/>
          </w:tcPr>
          <w:p w14:paraId="6587AB3F" w14:textId="77777777" w:rsidR="0028472D" w:rsidRDefault="0028472D" w:rsidP="00B00386">
            <w:pPr>
              <w:jc w:val="center"/>
              <w:rPr>
                <w:rFonts w:ascii="Arial" w:hAnsi="Arial" w:cs="Arial"/>
                <w:b/>
                <w:sz w:val="16"/>
                <w:szCs w:val="16"/>
              </w:rPr>
            </w:pPr>
            <w:r>
              <w:rPr>
                <w:rFonts w:ascii="Arial" w:hAnsi="Arial" w:cs="Arial"/>
                <w:b/>
                <w:sz w:val="16"/>
                <w:szCs w:val="16"/>
              </w:rPr>
              <w:t>%Al</w:t>
            </w:r>
          </w:p>
        </w:tc>
        <w:tc>
          <w:tcPr>
            <w:tcW w:w="401" w:type="pct"/>
            <w:tcBorders>
              <w:top w:val="double" w:sz="6" w:space="0" w:color="auto"/>
              <w:left w:val="single" w:sz="6" w:space="0" w:color="EEEEEE"/>
              <w:bottom w:val="nil"/>
              <w:right w:val="double" w:sz="6" w:space="0" w:color="auto"/>
            </w:tcBorders>
            <w:shd w:val="clear" w:color="auto" w:fill="EEEEEE"/>
            <w:vAlign w:val="center"/>
            <w:hideMark/>
          </w:tcPr>
          <w:p w14:paraId="20C17CAF" w14:textId="77777777" w:rsidR="0028472D" w:rsidRDefault="0028472D" w:rsidP="00B00386">
            <w:pPr>
              <w:jc w:val="center"/>
              <w:rPr>
                <w:rFonts w:ascii="Arial" w:hAnsi="Arial" w:cs="Arial"/>
                <w:b/>
                <w:sz w:val="16"/>
                <w:szCs w:val="16"/>
              </w:rPr>
            </w:pPr>
            <w:r>
              <w:rPr>
                <w:rFonts w:ascii="Arial" w:hAnsi="Arial" w:cs="Arial"/>
                <w:b/>
                <w:sz w:val="16"/>
                <w:szCs w:val="16"/>
              </w:rPr>
              <w:t>%Cu</w:t>
            </w:r>
          </w:p>
        </w:tc>
      </w:tr>
      <w:tr w:rsidR="0028472D" w14:paraId="26AB10CD" w14:textId="77777777" w:rsidTr="00B00386">
        <w:trPr>
          <w:trHeight w:val="227"/>
          <w:jc w:val="center"/>
        </w:trPr>
        <w:tc>
          <w:tcPr>
            <w:tcW w:w="800" w:type="pct"/>
            <w:vMerge w:val="restart"/>
            <w:tcBorders>
              <w:top w:val="nil"/>
              <w:left w:val="double" w:sz="6" w:space="0" w:color="auto"/>
              <w:bottom w:val="double" w:sz="6" w:space="0" w:color="000000"/>
              <w:right w:val="nil"/>
            </w:tcBorders>
            <w:vAlign w:val="center"/>
            <w:hideMark/>
          </w:tcPr>
          <w:p w14:paraId="581B8840" w14:textId="77777777" w:rsidR="0028472D" w:rsidRPr="00966D40" w:rsidRDefault="0028472D" w:rsidP="00B00386">
            <w:pPr>
              <w:jc w:val="center"/>
              <w:rPr>
                <w:rFonts w:ascii="Arial" w:hAnsi="Arial" w:cs="Arial"/>
                <w:b/>
                <w:sz w:val="16"/>
                <w:szCs w:val="16"/>
              </w:rPr>
            </w:pPr>
            <w:r w:rsidRPr="00966D40">
              <w:rPr>
                <w:rFonts w:ascii="Arial" w:hAnsi="Arial" w:cs="Arial"/>
                <w:b/>
                <w:bCs/>
                <w:sz w:val="18"/>
                <w:szCs w:val="18"/>
              </w:rPr>
              <w:t>$NumeroAM$</w:t>
            </w:r>
            <w:r w:rsidRPr="00966D40">
              <w:rPr>
                <w:rFonts w:ascii="Arial" w:hAnsi="Arial" w:cs="Arial"/>
                <w:b/>
                <w:sz w:val="16"/>
                <w:szCs w:val="16"/>
              </w:rPr>
              <w:t xml:space="preserve"> -Q01</w:t>
            </w:r>
          </w:p>
        </w:tc>
        <w:tc>
          <w:tcPr>
            <w:tcW w:w="408" w:type="pct"/>
            <w:tcBorders>
              <w:top w:val="nil"/>
              <w:left w:val="nil"/>
              <w:bottom w:val="nil"/>
              <w:right w:val="nil"/>
            </w:tcBorders>
            <w:shd w:val="clear" w:color="auto" w:fill="FFFFFF"/>
            <w:tcMar>
              <w:top w:w="100" w:type="dxa"/>
              <w:left w:w="100" w:type="dxa"/>
              <w:bottom w:w="100" w:type="dxa"/>
              <w:right w:w="100" w:type="dxa"/>
            </w:tcMar>
            <w:vAlign w:val="center"/>
          </w:tcPr>
          <w:p w14:paraId="3346DF89" w14:textId="77777777" w:rsidR="0028472D" w:rsidRDefault="0028472D" w:rsidP="00B00386">
            <w:pPr>
              <w:jc w:val="center"/>
              <w:rPr>
                <w:rFonts w:ascii="Arial" w:hAnsi="Arial" w:cs="Arial"/>
                <w:color w:val="000000"/>
                <w:sz w:val="16"/>
                <w:szCs w:val="16"/>
              </w:rPr>
            </w:pPr>
          </w:p>
        </w:tc>
        <w:tc>
          <w:tcPr>
            <w:tcW w:w="423" w:type="pct"/>
            <w:tcBorders>
              <w:top w:val="nil"/>
              <w:left w:val="nil"/>
              <w:bottom w:val="nil"/>
              <w:right w:val="nil"/>
            </w:tcBorders>
            <w:shd w:val="clear" w:color="auto" w:fill="FFFFFF"/>
            <w:vAlign w:val="center"/>
          </w:tcPr>
          <w:p w14:paraId="40FA4DE8" w14:textId="77777777" w:rsidR="0028472D" w:rsidRDefault="0028472D" w:rsidP="00B00386">
            <w:pPr>
              <w:jc w:val="center"/>
              <w:rPr>
                <w:rFonts w:ascii="Arial" w:hAnsi="Arial" w:cs="Arial"/>
                <w:color w:val="000000"/>
                <w:sz w:val="16"/>
                <w:szCs w:val="16"/>
              </w:rPr>
            </w:pPr>
          </w:p>
        </w:tc>
        <w:tc>
          <w:tcPr>
            <w:tcW w:w="423" w:type="pct"/>
            <w:tcBorders>
              <w:top w:val="nil"/>
              <w:left w:val="nil"/>
              <w:bottom w:val="nil"/>
              <w:right w:val="nil"/>
            </w:tcBorders>
            <w:shd w:val="clear" w:color="auto" w:fill="FFFFFF"/>
            <w:vAlign w:val="center"/>
          </w:tcPr>
          <w:p w14:paraId="5D8B8D87" w14:textId="77777777" w:rsidR="0028472D" w:rsidRDefault="0028472D" w:rsidP="00B00386">
            <w:pPr>
              <w:jc w:val="center"/>
              <w:rPr>
                <w:rFonts w:ascii="Arial" w:hAnsi="Arial" w:cs="Arial"/>
                <w:color w:val="000000"/>
                <w:sz w:val="16"/>
                <w:szCs w:val="16"/>
              </w:rPr>
            </w:pPr>
          </w:p>
        </w:tc>
        <w:tc>
          <w:tcPr>
            <w:tcW w:w="424" w:type="pct"/>
            <w:tcBorders>
              <w:top w:val="nil"/>
              <w:left w:val="nil"/>
              <w:bottom w:val="nil"/>
              <w:right w:val="nil"/>
            </w:tcBorders>
            <w:shd w:val="clear" w:color="auto" w:fill="FFFFFF"/>
            <w:vAlign w:val="center"/>
          </w:tcPr>
          <w:p w14:paraId="4DC1627D" w14:textId="77777777" w:rsidR="0028472D" w:rsidRDefault="0028472D" w:rsidP="00B00386">
            <w:pPr>
              <w:jc w:val="center"/>
              <w:rPr>
                <w:rFonts w:ascii="Arial" w:hAnsi="Arial" w:cs="Arial"/>
                <w:color w:val="000000"/>
                <w:sz w:val="16"/>
                <w:szCs w:val="16"/>
              </w:rPr>
            </w:pPr>
          </w:p>
        </w:tc>
        <w:tc>
          <w:tcPr>
            <w:tcW w:w="477" w:type="pct"/>
            <w:tcBorders>
              <w:top w:val="nil"/>
              <w:left w:val="nil"/>
              <w:bottom w:val="nil"/>
              <w:right w:val="nil"/>
            </w:tcBorders>
            <w:shd w:val="clear" w:color="auto" w:fill="FFFFFF"/>
            <w:vAlign w:val="center"/>
          </w:tcPr>
          <w:p w14:paraId="0EEC2536" w14:textId="77777777" w:rsidR="0028472D" w:rsidRDefault="0028472D" w:rsidP="00B00386">
            <w:pPr>
              <w:jc w:val="center"/>
              <w:rPr>
                <w:rFonts w:ascii="Arial" w:hAnsi="Arial" w:cs="Arial"/>
                <w:color w:val="000000"/>
                <w:sz w:val="16"/>
                <w:szCs w:val="16"/>
              </w:rPr>
            </w:pPr>
          </w:p>
        </w:tc>
        <w:tc>
          <w:tcPr>
            <w:tcW w:w="405" w:type="pct"/>
            <w:tcBorders>
              <w:top w:val="nil"/>
              <w:left w:val="nil"/>
              <w:bottom w:val="nil"/>
              <w:right w:val="nil"/>
            </w:tcBorders>
            <w:shd w:val="clear" w:color="auto" w:fill="FFFFFF"/>
            <w:vAlign w:val="center"/>
          </w:tcPr>
          <w:p w14:paraId="145C4D41" w14:textId="77777777" w:rsidR="0028472D" w:rsidRDefault="0028472D" w:rsidP="00B00386">
            <w:pPr>
              <w:jc w:val="center"/>
              <w:rPr>
                <w:rFonts w:ascii="Arial" w:hAnsi="Arial" w:cs="Arial"/>
                <w:color w:val="000000"/>
                <w:sz w:val="16"/>
                <w:szCs w:val="16"/>
              </w:rPr>
            </w:pPr>
          </w:p>
        </w:tc>
        <w:tc>
          <w:tcPr>
            <w:tcW w:w="405" w:type="pct"/>
            <w:tcBorders>
              <w:top w:val="nil"/>
              <w:left w:val="nil"/>
              <w:bottom w:val="nil"/>
              <w:right w:val="nil"/>
            </w:tcBorders>
            <w:shd w:val="clear" w:color="auto" w:fill="FFFFFF"/>
            <w:vAlign w:val="center"/>
          </w:tcPr>
          <w:p w14:paraId="340C78C7" w14:textId="77777777" w:rsidR="0028472D" w:rsidRDefault="0028472D" w:rsidP="00B00386">
            <w:pPr>
              <w:jc w:val="center"/>
              <w:rPr>
                <w:rFonts w:ascii="Arial" w:hAnsi="Arial" w:cs="Arial"/>
                <w:color w:val="000000"/>
                <w:sz w:val="16"/>
                <w:szCs w:val="16"/>
              </w:rPr>
            </w:pPr>
          </w:p>
        </w:tc>
        <w:tc>
          <w:tcPr>
            <w:tcW w:w="417" w:type="pct"/>
            <w:tcBorders>
              <w:top w:val="nil"/>
              <w:left w:val="nil"/>
              <w:bottom w:val="nil"/>
              <w:right w:val="nil"/>
            </w:tcBorders>
            <w:shd w:val="clear" w:color="auto" w:fill="FFFFFF"/>
            <w:vAlign w:val="center"/>
          </w:tcPr>
          <w:p w14:paraId="5D822CAE" w14:textId="77777777" w:rsidR="0028472D" w:rsidRDefault="0028472D" w:rsidP="00B00386">
            <w:pPr>
              <w:jc w:val="center"/>
              <w:rPr>
                <w:rFonts w:ascii="Arial" w:hAnsi="Arial" w:cs="Arial"/>
                <w:color w:val="000000"/>
                <w:sz w:val="16"/>
                <w:szCs w:val="16"/>
              </w:rPr>
            </w:pPr>
          </w:p>
        </w:tc>
        <w:tc>
          <w:tcPr>
            <w:tcW w:w="417" w:type="pct"/>
            <w:tcBorders>
              <w:top w:val="nil"/>
              <w:left w:val="nil"/>
              <w:bottom w:val="nil"/>
              <w:right w:val="nil"/>
            </w:tcBorders>
            <w:shd w:val="clear" w:color="auto" w:fill="FFFFFF"/>
            <w:vAlign w:val="center"/>
          </w:tcPr>
          <w:p w14:paraId="65F8E680" w14:textId="77777777" w:rsidR="0028472D" w:rsidRDefault="0028472D" w:rsidP="00B00386">
            <w:pPr>
              <w:jc w:val="center"/>
              <w:rPr>
                <w:rFonts w:ascii="Arial" w:hAnsi="Arial" w:cs="Arial"/>
                <w:color w:val="000000"/>
                <w:sz w:val="16"/>
                <w:szCs w:val="16"/>
              </w:rPr>
            </w:pPr>
          </w:p>
        </w:tc>
        <w:tc>
          <w:tcPr>
            <w:tcW w:w="401" w:type="pct"/>
            <w:tcBorders>
              <w:top w:val="nil"/>
              <w:left w:val="nil"/>
              <w:bottom w:val="nil"/>
              <w:right w:val="double" w:sz="6" w:space="0" w:color="auto"/>
            </w:tcBorders>
            <w:shd w:val="clear" w:color="auto" w:fill="FFFFFF"/>
            <w:vAlign w:val="center"/>
          </w:tcPr>
          <w:p w14:paraId="18AFADCB" w14:textId="77777777" w:rsidR="0028472D" w:rsidRDefault="0028472D" w:rsidP="00B00386">
            <w:pPr>
              <w:jc w:val="center"/>
              <w:rPr>
                <w:rFonts w:ascii="Arial" w:hAnsi="Arial" w:cs="Arial"/>
                <w:color w:val="000000"/>
                <w:sz w:val="16"/>
                <w:szCs w:val="16"/>
              </w:rPr>
            </w:pPr>
          </w:p>
        </w:tc>
      </w:tr>
      <w:tr w:rsidR="0028472D" w14:paraId="1AE1ABDA" w14:textId="77777777" w:rsidTr="00B00386">
        <w:trPr>
          <w:trHeight w:val="227"/>
          <w:jc w:val="center"/>
        </w:trPr>
        <w:tc>
          <w:tcPr>
            <w:tcW w:w="0" w:type="auto"/>
            <w:vMerge/>
            <w:tcBorders>
              <w:top w:val="nil"/>
              <w:left w:val="double" w:sz="6" w:space="0" w:color="auto"/>
              <w:bottom w:val="double" w:sz="6" w:space="0" w:color="000000"/>
              <w:right w:val="nil"/>
            </w:tcBorders>
            <w:vAlign w:val="center"/>
            <w:hideMark/>
          </w:tcPr>
          <w:p w14:paraId="0BB049F7" w14:textId="77777777" w:rsidR="0028472D" w:rsidRDefault="0028472D" w:rsidP="00B00386">
            <w:pPr>
              <w:rPr>
                <w:rFonts w:ascii="Arial" w:hAnsi="Arial" w:cs="Arial"/>
                <w:b/>
                <w:sz w:val="16"/>
                <w:szCs w:val="16"/>
              </w:rPr>
            </w:pPr>
          </w:p>
        </w:tc>
        <w:tc>
          <w:tcPr>
            <w:tcW w:w="408" w:type="pct"/>
            <w:tcBorders>
              <w:top w:val="nil"/>
              <w:left w:val="nil"/>
              <w:bottom w:val="nil"/>
              <w:right w:val="nil"/>
            </w:tcBorders>
            <w:shd w:val="clear" w:color="auto" w:fill="EEEEEE"/>
            <w:tcMar>
              <w:top w:w="100" w:type="dxa"/>
              <w:left w:w="100" w:type="dxa"/>
              <w:bottom w:w="100" w:type="dxa"/>
              <w:right w:w="100" w:type="dxa"/>
            </w:tcMar>
            <w:vAlign w:val="center"/>
            <w:hideMark/>
          </w:tcPr>
          <w:p w14:paraId="051232C5" w14:textId="77777777" w:rsidR="0028472D" w:rsidRDefault="0028472D" w:rsidP="00B00386">
            <w:pPr>
              <w:jc w:val="center"/>
              <w:rPr>
                <w:rFonts w:ascii="Arial" w:hAnsi="Arial" w:cs="Arial"/>
                <w:b/>
                <w:sz w:val="16"/>
                <w:szCs w:val="16"/>
              </w:rPr>
            </w:pPr>
            <w:r>
              <w:rPr>
                <w:rFonts w:ascii="Arial" w:hAnsi="Arial" w:cs="Arial"/>
                <w:b/>
                <w:sz w:val="16"/>
                <w:szCs w:val="16"/>
              </w:rPr>
              <w:t>%Co</w:t>
            </w:r>
          </w:p>
        </w:tc>
        <w:tc>
          <w:tcPr>
            <w:tcW w:w="423" w:type="pct"/>
            <w:tcBorders>
              <w:top w:val="nil"/>
              <w:left w:val="nil"/>
              <w:bottom w:val="nil"/>
              <w:right w:val="nil"/>
            </w:tcBorders>
            <w:shd w:val="clear" w:color="auto" w:fill="EEEEEE"/>
            <w:vAlign w:val="center"/>
            <w:hideMark/>
          </w:tcPr>
          <w:p w14:paraId="26325F39" w14:textId="77777777" w:rsidR="0028472D" w:rsidRDefault="0028472D" w:rsidP="00B00386">
            <w:pPr>
              <w:jc w:val="center"/>
              <w:rPr>
                <w:rFonts w:ascii="Arial" w:hAnsi="Arial" w:cs="Arial"/>
                <w:b/>
                <w:sz w:val="16"/>
                <w:szCs w:val="16"/>
              </w:rPr>
            </w:pPr>
            <w:r>
              <w:rPr>
                <w:rFonts w:ascii="Arial" w:hAnsi="Arial" w:cs="Arial"/>
                <w:b/>
                <w:sz w:val="16"/>
                <w:szCs w:val="16"/>
              </w:rPr>
              <w:t>%Ti</w:t>
            </w:r>
          </w:p>
        </w:tc>
        <w:tc>
          <w:tcPr>
            <w:tcW w:w="423" w:type="pct"/>
            <w:tcBorders>
              <w:top w:val="nil"/>
              <w:left w:val="nil"/>
              <w:bottom w:val="nil"/>
              <w:right w:val="nil"/>
            </w:tcBorders>
            <w:shd w:val="clear" w:color="auto" w:fill="EEEEEE"/>
            <w:vAlign w:val="center"/>
            <w:hideMark/>
          </w:tcPr>
          <w:p w14:paraId="757BD543" w14:textId="77777777" w:rsidR="0028472D" w:rsidRDefault="0028472D" w:rsidP="00B00386">
            <w:pPr>
              <w:jc w:val="center"/>
              <w:rPr>
                <w:rFonts w:ascii="Arial" w:hAnsi="Arial" w:cs="Arial"/>
                <w:b/>
                <w:sz w:val="16"/>
                <w:szCs w:val="16"/>
              </w:rPr>
            </w:pPr>
            <w:r>
              <w:rPr>
                <w:rFonts w:ascii="Arial" w:hAnsi="Arial" w:cs="Arial"/>
                <w:b/>
                <w:sz w:val="16"/>
                <w:szCs w:val="16"/>
              </w:rPr>
              <w:t>%Nb</w:t>
            </w:r>
          </w:p>
        </w:tc>
        <w:tc>
          <w:tcPr>
            <w:tcW w:w="424" w:type="pct"/>
            <w:tcBorders>
              <w:top w:val="nil"/>
              <w:left w:val="nil"/>
              <w:bottom w:val="nil"/>
              <w:right w:val="nil"/>
            </w:tcBorders>
            <w:shd w:val="clear" w:color="auto" w:fill="EEEEEE"/>
            <w:vAlign w:val="center"/>
            <w:hideMark/>
          </w:tcPr>
          <w:p w14:paraId="2AB15717" w14:textId="77777777" w:rsidR="0028472D" w:rsidRDefault="0028472D" w:rsidP="00B00386">
            <w:pPr>
              <w:jc w:val="center"/>
              <w:rPr>
                <w:rFonts w:ascii="Arial" w:hAnsi="Arial" w:cs="Arial"/>
                <w:b/>
                <w:sz w:val="16"/>
                <w:szCs w:val="16"/>
              </w:rPr>
            </w:pPr>
            <w:r>
              <w:rPr>
                <w:rFonts w:ascii="Arial" w:hAnsi="Arial" w:cs="Arial"/>
                <w:b/>
                <w:sz w:val="16"/>
                <w:szCs w:val="16"/>
              </w:rPr>
              <w:t>%V</w:t>
            </w:r>
          </w:p>
        </w:tc>
        <w:tc>
          <w:tcPr>
            <w:tcW w:w="477" w:type="pct"/>
            <w:tcBorders>
              <w:top w:val="nil"/>
              <w:left w:val="nil"/>
              <w:bottom w:val="nil"/>
              <w:right w:val="nil"/>
            </w:tcBorders>
            <w:shd w:val="clear" w:color="auto" w:fill="EEEEEE"/>
            <w:vAlign w:val="center"/>
            <w:hideMark/>
          </w:tcPr>
          <w:p w14:paraId="7066C89F" w14:textId="77777777" w:rsidR="0028472D" w:rsidRDefault="0028472D" w:rsidP="00B00386">
            <w:pPr>
              <w:jc w:val="center"/>
              <w:rPr>
                <w:rFonts w:ascii="Arial" w:hAnsi="Arial" w:cs="Arial"/>
                <w:b/>
                <w:sz w:val="16"/>
                <w:szCs w:val="16"/>
              </w:rPr>
            </w:pPr>
            <w:r>
              <w:rPr>
                <w:rFonts w:ascii="Arial" w:hAnsi="Arial" w:cs="Arial"/>
                <w:b/>
                <w:sz w:val="16"/>
                <w:szCs w:val="16"/>
              </w:rPr>
              <w:t>%B</w:t>
            </w:r>
          </w:p>
        </w:tc>
        <w:tc>
          <w:tcPr>
            <w:tcW w:w="405" w:type="pct"/>
            <w:tcBorders>
              <w:top w:val="nil"/>
              <w:left w:val="nil"/>
              <w:bottom w:val="nil"/>
              <w:right w:val="nil"/>
            </w:tcBorders>
            <w:shd w:val="clear" w:color="auto" w:fill="EEEEEE"/>
            <w:vAlign w:val="center"/>
            <w:hideMark/>
          </w:tcPr>
          <w:p w14:paraId="322B6F9A" w14:textId="77777777" w:rsidR="0028472D" w:rsidRDefault="0028472D" w:rsidP="00B00386">
            <w:pPr>
              <w:jc w:val="center"/>
              <w:rPr>
                <w:rFonts w:ascii="Arial" w:hAnsi="Arial" w:cs="Arial"/>
                <w:b/>
                <w:sz w:val="16"/>
                <w:szCs w:val="16"/>
              </w:rPr>
            </w:pPr>
            <w:r>
              <w:rPr>
                <w:rFonts w:ascii="Arial" w:hAnsi="Arial" w:cs="Arial"/>
                <w:b/>
                <w:sz w:val="16"/>
                <w:szCs w:val="16"/>
              </w:rPr>
              <w:t>-</w:t>
            </w:r>
          </w:p>
        </w:tc>
        <w:tc>
          <w:tcPr>
            <w:tcW w:w="405" w:type="pct"/>
            <w:tcBorders>
              <w:top w:val="nil"/>
              <w:left w:val="nil"/>
              <w:bottom w:val="nil"/>
              <w:right w:val="nil"/>
            </w:tcBorders>
            <w:shd w:val="clear" w:color="auto" w:fill="EEEEEE"/>
            <w:vAlign w:val="center"/>
            <w:hideMark/>
          </w:tcPr>
          <w:p w14:paraId="476539E4" w14:textId="77777777" w:rsidR="0028472D" w:rsidRDefault="0028472D" w:rsidP="00B00386">
            <w:pPr>
              <w:jc w:val="center"/>
              <w:rPr>
                <w:rFonts w:ascii="Arial" w:hAnsi="Arial" w:cs="Arial"/>
                <w:b/>
                <w:sz w:val="16"/>
                <w:szCs w:val="16"/>
              </w:rPr>
            </w:pPr>
            <w:r>
              <w:rPr>
                <w:rFonts w:ascii="Arial" w:hAnsi="Arial" w:cs="Arial"/>
                <w:b/>
                <w:sz w:val="16"/>
                <w:szCs w:val="16"/>
              </w:rPr>
              <w:t>-</w:t>
            </w:r>
          </w:p>
        </w:tc>
        <w:tc>
          <w:tcPr>
            <w:tcW w:w="417" w:type="pct"/>
            <w:tcBorders>
              <w:top w:val="nil"/>
              <w:left w:val="nil"/>
              <w:bottom w:val="nil"/>
              <w:right w:val="nil"/>
            </w:tcBorders>
            <w:shd w:val="clear" w:color="auto" w:fill="EEEEEE"/>
            <w:vAlign w:val="center"/>
            <w:hideMark/>
          </w:tcPr>
          <w:p w14:paraId="116ABC98" w14:textId="77777777" w:rsidR="0028472D" w:rsidRDefault="0028472D" w:rsidP="00B00386">
            <w:pPr>
              <w:jc w:val="center"/>
              <w:rPr>
                <w:rFonts w:ascii="Arial" w:hAnsi="Arial" w:cs="Arial"/>
                <w:b/>
                <w:sz w:val="16"/>
                <w:szCs w:val="16"/>
              </w:rPr>
            </w:pPr>
            <w:r>
              <w:rPr>
                <w:rFonts w:ascii="Arial" w:hAnsi="Arial" w:cs="Arial"/>
                <w:b/>
                <w:sz w:val="16"/>
                <w:szCs w:val="16"/>
              </w:rPr>
              <w:t>-</w:t>
            </w:r>
          </w:p>
        </w:tc>
        <w:tc>
          <w:tcPr>
            <w:tcW w:w="417" w:type="pct"/>
            <w:tcBorders>
              <w:top w:val="nil"/>
              <w:left w:val="nil"/>
              <w:bottom w:val="nil"/>
              <w:right w:val="nil"/>
            </w:tcBorders>
            <w:shd w:val="clear" w:color="auto" w:fill="EEEEEE"/>
            <w:vAlign w:val="center"/>
            <w:hideMark/>
          </w:tcPr>
          <w:p w14:paraId="46D1C1C0" w14:textId="77777777" w:rsidR="0028472D" w:rsidRDefault="0028472D" w:rsidP="00B00386">
            <w:pPr>
              <w:jc w:val="center"/>
              <w:rPr>
                <w:rFonts w:ascii="Arial" w:hAnsi="Arial" w:cs="Arial"/>
                <w:b/>
                <w:sz w:val="16"/>
                <w:szCs w:val="16"/>
              </w:rPr>
            </w:pPr>
            <w:r>
              <w:rPr>
                <w:rFonts w:ascii="Arial" w:hAnsi="Arial" w:cs="Arial"/>
                <w:b/>
                <w:sz w:val="16"/>
                <w:szCs w:val="16"/>
              </w:rPr>
              <w:t>%CE</w:t>
            </w:r>
          </w:p>
        </w:tc>
        <w:tc>
          <w:tcPr>
            <w:tcW w:w="401" w:type="pct"/>
            <w:tcBorders>
              <w:top w:val="nil"/>
              <w:left w:val="nil"/>
              <w:bottom w:val="nil"/>
              <w:right w:val="double" w:sz="6" w:space="0" w:color="auto"/>
            </w:tcBorders>
            <w:shd w:val="clear" w:color="auto" w:fill="EEEEEE"/>
            <w:vAlign w:val="center"/>
            <w:hideMark/>
          </w:tcPr>
          <w:p w14:paraId="7802B4DE" w14:textId="77777777" w:rsidR="0028472D" w:rsidRDefault="0028472D" w:rsidP="00B00386">
            <w:pPr>
              <w:jc w:val="center"/>
              <w:rPr>
                <w:rFonts w:ascii="Arial" w:hAnsi="Arial" w:cs="Arial"/>
                <w:b/>
                <w:sz w:val="16"/>
                <w:szCs w:val="16"/>
              </w:rPr>
            </w:pPr>
            <w:r>
              <w:rPr>
                <w:rFonts w:ascii="Arial" w:hAnsi="Arial" w:cs="Arial"/>
                <w:b/>
                <w:sz w:val="16"/>
                <w:szCs w:val="16"/>
              </w:rPr>
              <w:t>%Fe</w:t>
            </w:r>
          </w:p>
        </w:tc>
      </w:tr>
      <w:tr w:rsidR="0028472D" w14:paraId="410D18A1" w14:textId="77777777" w:rsidTr="00B00386">
        <w:trPr>
          <w:trHeight w:val="227"/>
          <w:jc w:val="center"/>
        </w:trPr>
        <w:tc>
          <w:tcPr>
            <w:tcW w:w="0" w:type="auto"/>
            <w:vMerge/>
            <w:tcBorders>
              <w:top w:val="nil"/>
              <w:left w:val="double" w:sz="6" w:space="0" w:color="auto"/>
              <w:bottom w:val="double" w:sz="6" w:space="0" w:color="000000"/>
              <w:right w:val="nil"/>
            </w:tcBorders>
            <w:vAlign w:val="center"/>
            <w:hideMark/>
          </w:tcPr>
          <w:p w14:paraId="5E8A7FC4" w14:textId="77777777" w:rsidR="0028472D" w:rsidRDefault="0028472D" w:rsidP="00B00386">
            <w:pPr>
              <w:rPr>
                <w:rFonts w:ascii="Arial" w:hAnsi="Arial" w:cs="Arial"/>
                <w:b/>
                <w:sz w:val="16"/>
                <w:szCs w:val="16"/>
              </w:rPr>
            </w:pPr>
          </w:p>
        </w:tc>
        <w:tc>
          <w:tcPr>
            <w:tcW w:w="408" w:type="pct"/>
            <w:tcBorders>
              <w:top w:val="nil"/>
              <w:left w:val="nil"/>
              <w:bottom w:val="double" w:sz="6" w:space="0" w:color="000000"/>
              <w:right w:val="nil"/>
            </w:tcBorders>
            <w:shd w:val="clear" w:color="auto" w:fill="FFFFFF"/>
            <w:tcMar>
              <w:top w:w="100" w:type="dxa"/>
              <w:left w:w="100" w:type="dxa"/>
              <w:bottom w:w="100" w:type="dxa"/>
              <w:right w:w="100" w:type="dxa"/>
            </w:tcMar>
            <w:vAlign w:val="center"/>
          </w:tcPr>
          <w:p w14:paraId="02547D8A" w14:textId="77777777" w:rsidR="0028472D" w:rsidRDefault="0028472D" w:rsidP="00B00386">
            <w:pPr>
              <w:jc w:val="center"/>
              <w:rPr>
                <w:rFonts w:ascii="Arial" w:hAnsi="Arial" w:cs="Arial"/>
                <w:sz w:val="16"/>
                <w:szCs w:val="16"/>
              </w:rPr>
            </w:pPr>
          </w:p>
        </w:tc>
        <w:tc>
          <w:tcPr>
            <w:tcW w:w="423" w:type="pct"/>
            <w:tcBorders>
              <w:top w:val="nil"/>
              <w:left w:val="nil"/>
              <w:bottom w:val="double" w:sz="6" w:space="0" w:color="000000"/>
              <w:right w:val="nil"/>
            </w:tcBorders>
            <w:shd w:val="clear" w:color="auto" w:fill="FFFFFF"/>
            <w:vAlign w:val="center"/>
          </w:tcPr>
          <w:p w14:paraId="7E60C9DB" w14:textId="77777777" w:rsidR="0028472D" w:rsidRDefault="0028472D" w:rsidP="00B00386">
            <w:pPr>
              <w:jc w:val="center"/>
              <w:rPr>
                <w:rFonts w:ascii="Arial" w:hAnsi="Arial" w:cs="Arial"/>
                <w:sz w:val="16"/>
                <w:szCs w:val="16"/>
              </w:rPr>
            </w:pPr>
          </w:p>
        </w:tc>
        <w:tc>
          <w:tcPr>
            <w:tcW w:w="423" w:type="pct"/>
            <w:tcBorders>
              <w:top w:val="nil"/>
              <w:left w:val="nil"/>
              <w:bottom w:val="double" w:sz="6" w:space="0" w:color="000000"/>
              <w:right w:val="nil"/>
            </w:tcBorders>
            <w:shd w:val="clear" w:color="auto" w:fill="FFFFFF"/>
            <w:vAlign w:val="center"/>
          </w:tcPr>
          <w:p w14:paraId="622CD5A3" w14:textId="77777777" w:rsidR="0028472D" w:rsidRDefault="0028472D" w:rsidP="00B00386">
            <w:pPr>
              <w:jc w:val="center"/>
              <w:rPr>
                <w:rFonts w:ascii="Arial" w:hAnsi="Arial" w:cs="Arial"/>
                <w:sz w:val="16"/>
                <w:szCs w:val="16"/>
              </w:rPr>
            </w:pPr>
          </w:p>
        </w:tc>
        <w:tc>
          <w:tcPr>
            <w:tcW w:w="424" w:type="pct"/>
            <w:tcBorders>
              <w:top w:val="nil"/>
              <w:left w:val="nil"/>
              <w:bottom w:val="double" w:sz="6" w:space="0" w:color="000000"/>
              <w:right w:val="nil"/>
            </w:tcBorders>
            <w:shd w:val="clear" w:color="auto" w:fill="FFFFFF"/>
            <w:vAlign w:val="center"/>
          </w:tcPr>
          <w:p w14:paraId="6D0CC187" w14:textId="77777777" w:rsidR="0028472D" w:rsidRDefault="0028472D" w:rsidP="00B00386">
            <w:pPr>
              <w:jc w:val="center"/>
              <w:rPr>
                <w:rFonts w:ascii="Arial" w:hAnsi="Arial" w:cs="Arial"/>
                <w:sz w:val="16"/>
                <w:szCs w:val="16"/>
              </w:rPr>
            </w:pPr>
          </w:p>
        </w:tc>
        <w:tc>
          <w:tcPr>
            <w:tcW w:w="477" w:type="pct"/>
            <w:tcBorders>
              <w:top w:val="nil"/>
              <w:left w:val="nil"/>
              <w:bottom w:val="double" w:sz="6" w:space="0" w:color="000000"/>
              <w:right w:val="nil"/>
            </w:tcBorders>
            <w:shd w:val="clear" w:color="auto" w:fill="FFFFFF"/>
            <w:vAlign w:val="center"/>
          </w:tcPr>
          <w:p w14:paraId="1D6946CA" w14:textId="77777777" w:rsidR="0028472D" w:rsidRDefault="0028472D" w:rsidP="00B00386">
            <w:pPr>
              <w:jc w:val="center"/>
              <w:rPr>
                <w:rFonts w:ascii="Arial" w:hAnsi="Arial" w:cs="Arial"/>
                <w:sz w:val="16"/>
                <w:szCs w:val="16"/>
              </w:rPr>
            </w:pPr>
          </w:p>
        </w:tc>
        <w:tc>
          <w:tcPr>
            <w:tcW w:w="405" w:type="pct"/>
            <w:tcBorders>
              <w:top w:val="nil"/>
              <w:left w:val="nil"/>
              <w:bottom w:val="double" w:sz="6" w:space="0" w:color="000000"/>
              <w:right w:val="nil"/>
            </w:tcBorders>
            <w:shd w:val="clear" w:color="auto" w:fill="FFFFFF"/>
            <w:vAlign w:val="center"/>
          </w:tcPr>
          <w:p w14:paraId="6ACD78D7" w14:textId="77777777" w:rsidR="0028472D" w:rsidRDefault="0028472D" w:rsidP="00B00386">
            <w:pPr>
              <w:jc w:val="center"/>
              <w:rPr>
                <w:rFonts w:ascii="Arial" w:hAnsi="Arial" w:cs="Arial"/>
                <w:sz w:val="16"/>
                <w:szCs w:val="16"/>
              </w:rPr>
            </w:pPr>
          </w:p>
        </w:tc>
        <w:tc>
          <w:tcPr>
            <w:tcW w:w="405" w:type="pct"/>
            <w:tcBorders>
              <w:top w:val="nil"/>
              <w:left w:val="nil"/>
              <w:bottom w:val="double" w:sz="6" w:space="0" w:color="000000"/>
              <w:right w:val="nil"/>
            </w:tcBorders>
            <w:shd w:val="clear" w:color="auto" w:fill="FFFFFF"/>
            <w:vAlign w:val="center"/>
          </w:tcPr>
          <w:p w14:paraId="67A1B88E" w14:textId="77777777" w:rsidR="0028472D" w:rsidRDefault="0028472D" w:rsidP="00B00386">
            <w:pPr>
              <w:jc w:val="center"/>
              <w:rPr>
                <w:rFonts w:ascii="Arial" w:hAnsi="Arial" w:cs="Arial"/>
                <w:sz w:val="16"/>
                <w:szCs w:val="16"/>
              </w:rPr>
            </w:pPr>
          </w:p>
        </w:tc>
        <w:tc>
          <w:tcPr>
            <w:tcW w:w="417" w:type="pct"/>
            <w:tcBorders>
              <w:top w:val="nil"/>
              <w:left w:val="nil"/>
              <w:bottom w:val="double" w:sz="6" w:space="0" w:color="000000"/>
              <w:right w:val="nil"/>
            </w:tcBorders>
            <w:shd w:val="clear" w:color="auto" w:fill="FFFFFF"/>
            <w:vAlign w:val="center"/>
          </w:tcPr>
          <w:p w14:paraId="42320184" w14:textId="77777777" w:rsidR="0028472D" w:rsidRDefault="0028472D" w:rsidP="00B00386">
            <w:pPr>
              <w:jc w:val="center"/>
              <w:rPr>
                <w:rFonts w:ascii="Arial" w:hAnsi="Arial" w:cs="Arial"/>
                <w:sz w:val="16"/>
                <w:szCs w:val="16"/>
              </w:rPr>
            </w:pPr>
          </w:p>
        </w:tc>
        <w:tc>
          <w:tcPr>
            <w:tcW w:w="417" w:type="pct"/>
            <w:tcBorders>
              <w:top w:val="nil"/>
              <w:left w:val="nil"/>
              <w:bottom w:val="double" w:sz="6" w:space="0" w:color="000000"/>
              <w:right w:val="nil"/>
            </w:tcBorders>
            <w:shd w:val="clear" w:color="auto" w:fill="FFFFFF"/>
            <w:vAlign w:val="center"/>
          </w:tcPr>
          <w:p w14:paraId="13710E4E" w14:textId="77777777" w:rsidR="0028472D" w:rsidRDefault="0028472D" w:rsidP="00B00386">
            <w:pPr>
              <w:jc w:val="center"/>
              <w:rPr>
                <w:rFonts w:ascii="Arial" w:hAnsi="Arial" w:cs="Arial"/>
                <w:b/>
                <w:bCs/>
                <w:sz w:val="16"/>
                <w:szCs w:val="16"/>
              </w:rPr>
            </w:pPr>
          </w:p>
        </w:tc>
        <w:tc>
          <w:tcPr>
            <w:tcW w:w="401" w:type="pct"/>
            <w:tcBorders>
              <w:top w:val="nil"/>
              <w:left w:val="nil"/>
              <w:bottom w:val="double" w:sz="6" w:space="0" w:color="000000"/>
              <w:right w:val="double" w:sz="6" w:space="0" w:color="auto"/>
            </w:tcBorders>
            <w:shd w:val="clear" w:color="auto" w:fill="FFFFFF"/>
            <w:vAlign w:val="center"/>
            <w:hideMark/>
          </w:tcPr>
          <w:p w14:paraId="733E88A5" w14:textId="77777777" w:rsidR="0028472D" w:rsidRDefault="0028472D" w:rsidP="00B00386">
            <w:pPr>
              <w:jc w:val="center"/>
              <w:rPr>
                <w:rFonts w:ascii="Arial" w:hAnsi="Arial" w:cs="Arial"/>
                <w:b/>
                <w:sz w:val="16"/>
                <w:szCs w:val="16"/>
              </w:rPr>
            </w:pPr>
            <w:r>
              <w:rPr>
                <w:rFonts w:ascii="Arial" w:hAnsi="Arial" w:cs="Arial"/>
                <w:b/>
                <w:sz w:val="16"/>
                <w:szCs w:val="16"/>
              </w:rPr>
              <w:t>Resto</w:t>
            </w:r>
          </w:p>
        </w:tc>
      </w:tr>
    </w:tbl>
    <w:p w14:paraId="2E76A78A" w14:textId="77777777" w:rsidR="0028472D" w:rsidRDefault="0028472D" w:rsidP="0028472D">
      <w:pPr>
        <w:spacing w:line="360" w:lineRule="auto"/>
        <w:rPr>
          <w:rFonts w:ascii="Arial" w:hAnsi="Arial" w:cs="Arial"/>
          <w:sz w:val="20"/>
          <w:szCs w:val="20"/>
        </w:rPr>
      </w:pPr>
    </w:p>
    <w:p w14:paraId="190624D0" w14:textId="77777777" w:rsidR="0028472D" w:rsidRDefault="0028472D" w:rsidP="0028472D">
      <w:pPr>
        <w:spacing w:line="360" w:lineRule="auto"/>
        <w:rPr>
          <w:rFonts w:ascii="Arial" w:hAnsi="Arial" w:cs="Arial"/>
          <w:sz w:val="20"/>
          <w:szCs w:val="20"/>
        </w:rPr>
      </w:pPr>
    </w:p>
    <w:bookmarkEnd w:id="6"/>
    <w:p w14:paraId="1BBF0493" w14:textId="77777777" w:rsidR="0028472D" w:rsidRDefault="0028472D" w:rsidP="0028472D">
      <w:pPr>
        <w:rPr>
          <w:rFonts w:ascii="Arial" w:hAnsi="Arial" w:cs="Arial"/>
          <w:sz w:val="20"/>
          <w:szCs w:val="20"/>
          <w:u w:val="single"/>
        </w:rPr>
      </w:pPr>
      <w:r>
        <w:rPr>
          <w:rFonts w:ascii="Arial" w:hAnsi="Arial" w:cs="Arial"/>
          <w:b/>
          <w:bCs/>
          <w:sz w:val="20"/>
          <w:szCs w:val="20"/>
          <w:u w:val="single"/>
        </w:rPr>
        <w:lastRenderedPageBreak/>
        <w:t>C.- Ensayos de Tracción:</w:t>
      </w:r>
    </w:p>
    <w:p w14:paraId="0A1F3A0C" w14:textId="77777777" w:rsidR="0028472D" w:rsidRDefault="0028472D" w:rsidP="0028472D">
      <w:pPr>
        <w:spacing w:line="360" w:lineRule="auto"/>
        <w:rPr>
          <w:rFonts w:ascii="Arial" w:hAnsi="Arial" w:cs="Arial"/>
          <w:sz w:val="20"/>
          <w:szCs w:val="20"/>
        </w:rPr>
      </w:pPr>
    </w:p>
    <w:p w14:paraId="6B028C23" w14:textId="77777777" w:rsidR="0028472D" w:rsidRDefault="0028472D" w:rsidP="0028472D">
      <w:pPr>
        <w:pStyle w:val="myStyle2"/>
        <w:ind w:firstLine="708"/>
        <w:jc w:val="both"/>
        <w:rPr>
          <w:rFonts w:ascii="Arial" w:hAnsi="Arial" w:cs="Arial"/>
          <w:sz w:val="20"/>
          <w:szCs w:val="20"/>
        </w:rPr>
      </w:pPr>
      <w:bookmarkStart w:id="7" w:name="_Hlk43226536"/>
      <w:r>
        <w:rPr>
          <w:rFonts w:ascii="Arial" w:hAnsi="Arial" w:cs="Arial"/>
          <w:sz w:val="20"/>
          <w:szCs w:val="20"/>
        </w:rPr>
        <w:t>En la tabla C.1 se presentan los resultados del ensayo de tracción realizado a la muestra recibida. El ensayo fue realizado según norma NCh200 (Productos metálicos – Ensayo de tracción).</w:t>
      </w:r>
    </w:p>
    <w:p w14:paraId="5BC71A3E" w14:textId="77777777" w:rsidR="0028472D" w:rsidRDefault="0028472D" w:rsidP="0028472D">
      <w:pPr>
        <w:rPr>
          <w:rFonts w:ascii="Arial" w:hAnsi="Arial" w:cs="Arial"/>
          <w:sz w:val="20"/>
          <w:szCs w:val="20"/>
        </w:rPr>
      </w:pPr>
    </w:p>
    <w:p w14:paraId="00469C5C" w14:textId="77777777" w:rsidR="0028472D" w:rsidRDefault="0028472D" w:rsidP="0028472D">
      <w:pPr>
        <w:rPr>
          <w:rFonts w:ascii="Arial" w:hAnsi="Arial" w:cs="Arial"/>
          <w:sz w:val="18"/>
          <w:szCs w:val="18"/>
        </w:rPr>
      </w:pPr>
      <w:r>
        <w:rPr>
          <w:rFonts w:ascii="Arial" w:hAnsi="Arial" w:cs="Arial"/>
          <w:b/>
          <w:bCs/>
          <w:sz w:val="18"/>
          <w:szCs w:val="18"/>
        </w:rPr>
        <w:t>Tabla C.1</w:t>
      </w:r>
      <w:r>
        <w:rPr>
          <w:rFonts w:ascii="Arial" w:hAnsi="Arial" w:cs="Arial"/>
          <w:sz w:val="18"/>
          <w:szCs w:val="18"/>
        </w:rPr>
        <w:t xml:space="preserve"> Resultados del ensayo de tracción.</w:t>
      </w:r>
    </w:p>
    <w:tbl>
      <w:tblPr>
        <w:tblOverlap w:val="never"/>
        <w:tblW w:w="8505" w:type="dxa"/>
        <w:jc w:val="center"/>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701"/>
        <w:gridCol w:w="1701"/>
        <w:gridCol w:w="1701"/>
        <w:gridCol w:w="1701"/>
        <w:gridCol w:w="1701"/>
      </w:tblGrid>
      <w:tr w:rsidR="0028472D" w14:paraId="4305685B" w14:textId="77777777" w:rsidTr="00B00386">
        <w:trPr>
          <w:trHeight w:val="510"/>
          <w:jc w:val="center"/>
        </w:trPr>
        <w:tc>
          <w:tcPr>
            <w:tcW w:w="1701" w:type="dxa"/>
            <w:shd w:val="clear" w:color="auto" w:fill="EEEEEE"/>
            <w:vAlign w:val="center"/>
            <w:hideMark/>
          </w:tcPr>
          <w:p w14:paraId="2FE9351D" w14:textId="77777777" w:rsidR="0028472D" w:rsidRDefault="0028472D" w:rsidP="00B00386">
            <w:pPr>
              <w:jc w:val="center"/>
              <w:rPr>
                <w:rFonts w:ascii="Arial" w:hAnsi="Arial" w:cs="Arial"/>
                <w:sz w:val="16"/>
                <w:szCs w:val="16"/>
              </w:rPr>
            </w:pPr>
            <w:r>
              <w:rPr>
                <w:rFonts w:ascii="Arial" w:hAnsi="Arial" w:cs="Arial"/>
                <w:sz w:val="16"/>
                <w:szCs w:val="16"/>
              </w:rPr>
              <w:t>ID ITEM</w:t>
            </w:r>
          </w:p>
        </w:tc>
        <w:tc>
          <w:tcPr>
            <w:tcW w:w="1701" w:type="dxa"/>
            <w:shd w:val="clear" w:color="auto" w:fill="EEEEEE"/>
            <w:vAlign w:val="center"/>
            <w:hideMark/>
          </w:tcPr>
          <w:p w14:paraId="20A75C26" w14:textId="77777777" w:rsidR="0028472D" w:rsidRDefault="0028472D" w:rsidP="00B00386">
            <w:pPr>
              <w:jc w:val="center"/>
              <w:rPr>
                <w:rFonts w:ascii="Arial" w:hAnsi="Arial" w:cs="Arial"/>
                <w:sz w:val="16"/>
                <w:szCs w:val="16"/>
              </w:rPr>
            </w:pPr>
            <w:r>
              <w:rPr>
                <w:rFonts w:ascii="Arial" w:hAnsi="Arial" w:cs="Arial"/>
                <w:sz w:val="16"/>
                <w:szCs w:val="16"/>
              </w:rPr>
              <w:t xml:space="preserve">Tensión de </w:t>
            </w:r>
          </w:p>
          <w:p w14:paraId="4F86F206" w14:textId="77777777" w:rsidR="0028472D" w:rsidRDefault="0028472D" w:rsidP="00B00386">
            <w:pPr>
              <w:jc w:val="center"/>
              <w:rPr>
                <w:rFonts w:ascii="Arial" w:hAnsi="Arial" w:cs="Arial"/>
                <w:sz w:val="16"/>
                <w:szCs w:val="16"/>
              </w:rPr>
            </w:pPr>
            <w:r>
              <w:rPr>
                <w:rFonts w:ascii="Arial" w:hAnsi="Arial" w:cs="Arial"/>
                <w:sz w:val="16"/>
                <w:szCs w:val="16"/>
              </w:rPr>
              <w:t>Fluencia 0,2% Def. (MPa), F</w:t>
            </w:r>
            <w:r>
              <w:rPr>
                <w:rFonts w:ascii="Arial" w:hAnsi="Arial" w:cs="Arial"/>
                <w:sz w:val="16"/>
                <w:szCs w:val="16"/>
                <w:vertAlign w:val="subscript"/>
              </w:rPr>
              <w:t>Y</w:t>
            </w:r>
          </w:p>
        </w:tc>
        <w:tc>
          <w:tcPr>
            <w:tcW w:w="1701" w:type="dxa"/>
            <w:shd w:val="clear" w:color="auto" w:fill="EEEEEE"/>
            <w:vAlign w:val="center"/>
            <w:hideMark/>
          </w:tcPr>
          <w:p w14:paraId="06FFB051" w14:textId="77777777" w:rsidR="0028472D" w:rsidRDefault="0028472D" w:rsidP="00B00386">
            <w:pPr>
              <w:jc w:val="center"/>
              <w:rPr>
                <w:rFonts w:ascii="Arial" w:hAnsi="Arial" w:cs="Arial"/>
                <w:sz w:val="16"/>
                <w:szCs w:val="16"/>
              </w:rPr>
            </w:pPr>
            <w:r>
              <w:rPr>
                <w:rFonts w:ascii="Arial" w:hAnsi="Arial" w:cs="Arial"/>
                <w:sz w:val="16"/>
                <w:szCs w:val="16"/>
              </w:rPr>
              <w:t xml:space="preserve">Tensión </w:t>
            </w:r>
          </w:p>
          <w:p w14:paraId="1A1BC8A1" w14:textId="77777777" w:rsidR="0028472D" w:rsidRDefault="0028472D" w:rsidP="00B00386">
            <w:pPr>
              <w:jc w:val="center"/>
              <w:rPr>
                <w:rFonts w:ascii="Arial" w:hAnsi="Arial" w:cs="Arial"/>
                <w:sz w:val="16"/>
                <w:szCs w:val="16"/>
              </w:rPr>
            </w:pPr>
            <w:r>
              <w:rPr>
                <w:rFonts w:ascii="Arial" w:hAnsi="Arial" w:cs="Arial"/>
                <w:sz w:val="16"/>
                <w:szCs w:val="16"/>
              </w:rPr>
              <w:t>Máxima (MPa), F</w:t>
            </w:r>
            <w:r>
              <w:rPr>
                <w:rFonts w:ascii="Arial" w:hAnsi="Arial" w:cs="Arial"/>
                <w:sz w:val="16"/>
                <w:szCs w:val="16"/>
                <w:vertAlign w:val="subscript"/>
              </w:rPr>
              <w:t>U</w:t>
            </w:r>
          </w:p>
        </w:tc>
        <w:tc>
          <w:tcPr>
            <w:tcW w:w="1701" w:type="dxa"/>
            <w:shd w:val="clear" w:color="auto" w:fill="EEEEEE"/>
            <w:vAlign w:val="center"/>
            <w:hideMark/>
          </w:tcPr>
          <w:p w14:paraId="36EC7A9E" w14:textId="77777777" w:rsidR="0028472D" w:rsidRDefault="0028472D" w:rsidP="00B00386">
            <w:pPr>
              <w:jc w:val="center"/>
              <w:rPr>
                <w:rFonts w:ascii="Arial" w:hAnsi="Arial" w:cs="Arial"/>
                <w:sz w:val="16"/>
                <w:szCs w:val="16"/>
              </w:rPr>
            </w:pPr>
            <w:r>
              <w:rPr>
                <w:rFonts w:ascii="Arial" w:hAnsi="Arial" w:cs="Arial"/>
                <w:sz w:val="16"/>
                <w:szCs w:val="16"/>
              </w:rPr>
              <w:t>Relación</w:t>
            </w:r>
          </w:p>
          <w:p w14:paraId="2928C6BB" w14:textId="77777777" w:rsidR="0028472D" w:rsidRDefault="0028472D" w:rsidP="00B00386">
            <w:pPr>
              <w:jc w:val="center"/>
              <w:rPr>
                <w:rFonts w:ascii="Arial" w:hAnsi="Arial" w:cs="Arial"/>
                <w:sz w:val="16"/>
                <w:szCs w:val="16"/>
              </w:rPr>
            </w:pPr>
            <w:r>
              <w:rPr>
                <w:rFonts w:ascii="Arial" w:hAnsi="Arial" w:cs="Arial"/>
                <w:sz w:val="16"/>
                <w:szCs w:val="16"/>
              </w:rPr>
              <w:t>F</w:t>
            </w:r>
            <w:r>
              <w:rPr>
                <w:rFonts w:ascii="Arial" w:hAnsi="Arial" w:cs="Arial"/>
                <w:sz w:val="16"/>
                <w:szCs w:val="16"/>
                <w:vertAlign w:val="subscript"/>
              </w:rPr>
              <w:t>Y</w:t>
            </w:r>
            <w:r>
              <w:rPr>
                <w:rFonts w:ascii="Arial" w:hAnsi="Arial" w:cs="Arial"/>
                <w:sz w:val="16"/>
                <w:szCs w:val="16"/>
              </w:rPr>
              <w:t>/F</w:t>
            </w:r>
            <w:r>
              <w:rPr>
                <w:rFonts w:ascii="Arial" w:hAnsi="Arial" w:cs="Arial"/>
                <w:sz w:val="16"/>
                <w:szCs w:val="16"/>
                <w:vertAlign w:val="subscript"/>
              </w:rPr>
              <w:t>U</w:t>
            </w:r>
          </w:p>
        </w:tc>
        <w:tc>
          <w:tcPr>
            <w:tcW w:w="1701" w:type="dxa"/>
            <w:shd w:val="clear" w:color="auto" w:fill="EEEEEE"/>
            <w:vAlign w:val="center"/>
            <w:hideMark/>
          </w:tcPr>
          <w:p w14:paraId="1C5CCAC7" w14:textId="77777777" w:rsidR="0028472D" w:rsidRDefault="0028472D" w:rsidP="00B00386">
            <w:pPr>
              <w:jc w:val="center"/>
              <w:rPr>
                <w:rFonts w:ascii="Arial" w:hAnsi="Arial" w:cs="Arial"/>
                <w:sz w:val="16"/>
                <w:szCs w:val="16"/>
              </w:rPr>
            </w:pPr>
            <w:r>
              <w:rPr>
                <w:rFonts w:ascii="Arial" w:hAnsi="Arial" w:cs="Arial"/>
                <w:sz w:val="16"/>
                <w:szCs w:val="16"/>
              </w:rPr>
              <w:t xml:space="preserve">Alarg. </w:t>
            </w:r>
          </w:p>
          <w:p w14:paraId="2EDBFBC7" w14:textId="77777777" w:rsidR="0028472D" w:rsidRDefault="0028472D" w:rsidP="00B00386">
            <w:pPr>
              <w:jc w:val="center"/>
              <w:rPr>
                <w:rFonts w:ascii="Arial" w:hAnsi="Arial" w:cs="Arial"/>
                <w:sz w:val="16"/>
                <w:szCs w:val="16"/>
              </w:rPr>
            </w:pPr>
            <w:r>
              <w:rPr>
                <w:rFonts w:ascii="Arial" w:hAnsi="Arial" w:cs="Arial"/>
                <w:sz w:val="16"/>
                <w:szCs w:val="16"/>
              </w:rPr>
              <w:t>Sobre 50 mm</w:t>
            </w:r>
          </w:p>
          <w:p w14:paraId="4856BFB5" w14:textId="77777777" w:rsidR="0028472D" w:rsidRDefault="0028472D" w:rsidP="00B00386">
            <w:pPr>
              <w:jc w:val="center"/>
              <w:rPr>
                <w:rFonts w:ascii="Arial" w:hAnsi="Arial" w:cs="Arial"/>
                <w:sz w:val="16"/>
                <w:szCs w:val="16"/>
              </w:rPr>
            </w:pPr>
            <w:r>
              <w:rPr>
                <w:rFonts w:ascii="Arial" w:hAnsi="Arial" w:cs="Arial"/>
                <w:sz w:val="16"/>
                <w:szCs w:val="16"/>
              </w:rPr>
              <w:t>(%)</w:t>
            </w:r>
          </w:p>
        </w:tc>
      </w:tr>
      <w:tr w:rsidR="0028472D" w14:paraId="49466B57" w14:textId="77777777" w:rsidTr="00B00386">
        <w:trPr>
          <w:trHeight w:val="510"/>
          <w:jc w:val="center"/>
        </w:trPr>
        <w:tc>
          <w:tcPr>
            <w:tcW w:w="1701" w:type="dxa"/>
            <w:shd w:val="clear" w:color="auto" w:fill="FFFFFF"/>
            <w:vAlign w:val="center"/>
            <w:hideMark/>
          </w:tcPr>
          <w:p w14:paraId="41815096" w14:textId="77777777" w:rsidR="0028472D" w:rsidRPr="00966D40" w:rsidRDefault="0028472D" w:rsidP="00B00386">
            <w:pPr>
              <w:jc w:val="center"/>
              <w:rPr>
                <w:rFonts w:ascii="Arial" w:hAnsi="Arial" w:cs="Arial"/>
                <w:sz w:val="16"/>
                <w:szCs w:val="16"/>
              </w:rPr>
            </w:pPr>
            <w:r w:rsidRPr="00966D40">
              <w:rPr>
                <w:rFonts w:ascii="Arial" w:hAnsi="Arial" w:cs="Arial"/>
                <w:b/>
                <w:bCs/>
                <w:sz w:val="18"/>
                <w:szCs w:val="18"/>
              </w:rPr>
              <w:t>$NumeroAM$</w:t>
            </w:r>
            <w:r w:rsidRPr="00966D40">
              <w:rPr>
                <w:rFonts w:ascii="Arial" w:hAnsi="Arial" w:cs="Arial"/>
                <w:b/>
                <w:sz w:val="16"/>
                <w:szCs w:val="16"/>
              </w:rPr>
              <w:t xml:space="preserve"> -T01</w:t>
            </w:r>
          </w:p>
        </w:tc>
        <w:tc>
          <w:tcPr>
            <w:tcW w:w="1701" w:type="dxa"/>
            <w:shd w:val="clear" w:color="auto" w:fill="FFFFFF"/>
            <w:vAlign w:val="center"/>
          </w:tcPr>
          <w:p w14:paraId="18FD690E" w14:textId="77777777" w:rsidR="0028472D" w:rsidRPr="00966D40" w:rsidRDefault="0028472D" w:rsidP="00B00386">
            <w:pPr>
              <w:jc w:val="center"/>
              <w:rPr>
                <w:rFonts w:ascii="Arial" w:hAnsi="Arial" w:cs="Arial"/>
                <w:b/>
                <w:bCs/>
                <w:color w:val="000000"/>
                <w:sz w:val="16"/>
                <w:szCs w:val="16"/>
                <w:lang w:val="en-US"/>
              </w:rPr>
            </w:pPr>
          </w:p>
        </w:tc>
        <w:tc>
          <w:tcPr>
            <w:tcW w:w="1701" w:type="dxa"/>
            <w:shd w:val="clear" w:color="auto" w:fill="FFFFFF"/>
            <w:vAlign w:val="center"/>
          </w:tcPr>
          <w:p w14:paraId="4CB3FA67" w14:textId="77777777" w:rsidR="0028472D" w:rsidRPr="00966D40" w:rsidRDefault="0028472D" w:rsidP="00B00386">
            <w:pPr>
              <w:jc w:val="center"/>
              <w:rPr>
                <w:rFonts w:ascii="Arial" w:hAnsi="Arial" w:cs="Arial"/>
                <w:b/>
                <w:bCs/>
                <w:color w:val="000000"/>
                <w:sz w:val="16"/>
                <w:szCs w:val="16"/>
              </w:rPr>
            </w:pPr>
          </w:p>
        </w:tc>
        <w:tc>
          <w:tcPr>
            <w:tcW w:w="1701" w:type="dxa"/>
            <w:shd w:val="clear" w:color="auto" w:fill="FFFFFF"/>
            <w:vAlign w:val="center"/>
          </w:tcPr>
          <w:p w14:paraId="2F9A23BA" w14:textId="77777777" w:rsidR="0028472D" w:rsidRPr="00966D40" w:rsidRDefault="0028472D" w:rsidP="00B00386">
            <w:pPr>
              <w:jc w:val="center"/>
              <w:rPr>
                <w:rFonts w:ascii="Arial" w:hAnsi="Arial" w:cs="Arial"/>
                <w:b/>
                <w:bCs/>
                <w:color w:val="000000"/>
                <w:sz w:val="16"/>
                <w:szCs w:val="16"/>
              </w:rPr>
            </w:pPr>
          </w:p>
        </w:tc>
        <w:tc>
          <w:tcPr>
            <w:tcW w:w="1701" w:type="dxa"/>
            <w:shd w:val="clear" w:color="auto" w:fill="FFFFFF"/>
            <w:vAlign w:val="center"/>
          </w:tcPr>
          <w:p w14:paraId="47595609" w14:textId="77777777" w:rsidR="0028472D" w:rsidRPr="00966D40" w:rsidRDefault="0028472D" w:rsidP="00B00386">
            <w:pPr>
              <w:jc w:val="center"/>
              <w:rPr>
                <w:rFonts w:ascii="Arial" w:hAnsi="Arial" w:cs="Arial"/>
                <w:b/>
                <w:bCs/>
                <w:color w:val="000000"/>
                <w:sz w:val="16"/>
                <w:szCs w:val="16"/>
              </w:rPr>
            </w:pPr>
          </w:p>
        </w:tc>
      </w:tr>
    </w:tbl>
    <w:p w14:paraId="2D90BACE" w14:textId="77777777" w:rsidR="0028472D" w:rsidRDefault="0028472D" w:rsidP="0028472D">
      <w:pPr>
        <w:spacing w:line="360" w:lineRule="auto"/>
        <w:rPr>
          <w:rFonts w:ascii="Arial" w:hAnsi="Arial" w:cs="Arial"/>
          <w:b/>
          <w:sz w:val="20"/>
          <w:szCs w:val="20"/>
        </w:rPr>
      </w:pPr>
    </w:p>
    <w:p w14:paraId="245B2E47" w14:textId="77777777" w:rsidR="0028472D" w:rsidRDefault="0028472D" w:rsidP="0028472D">
      <w:pPr>
        <w:spacing w:line="360" w:lineRule="auto"/>
        <w:rPr>
          <w:rFonts w:ascii="Arial" w:hAnsi="Arial" w:cs="Arial"/>
          <w:b/>
          <w:sz w:val="20"/>
          <w:szCs w:val="20"/>
        </w:rPr>
      </w:pPr>
    </w:p>
    <w:bookmarkEnd w:id="7"/>
    <w:p w14:paraId="590B3188" w14:textId="77777777" w:rsidR="0028472D" w:rsidRDefault="0028472D" w:rsidP="0028472D">
      <w:pPr>
        <w:rPr>
          <w:rFonts w:ascii="Arial" w:hAnsi="Arial" w:cs="Arial"/>
          <w:sz w:val="20"/>
          <w:szCs w:val="20"/>
          <w:u w:val="single"/>
        </w:rPr>
      </w:pPr>
      <w:r>
        <w:rPr>
          <w:rFonts w:ascii="Arial" w:hAnsi="Arial" w:cs="Arial"/>
          <w:b/>
          <w:bCs/>
          <w:sz w:val="20"/>
          <w:szCs w:val="20"/>
          <w:u w:val="single"/>
        </w:rPr>
        <w:t>D.- Ensayos de Doblado:</w:t>
      </w:r>
    </w:p>
    <w:p w14:paraId="1D782326" w14:textId="77777777" w:rsidR="0028472D" w:rsidRDefault="0028472D" w:rsidP="0028472D">
      <w:pPr>
        <w:spacing w:line="360" w:lineRule="auto"/>
        <w:rPr>
          <w:rFonts w:ascii="Arial" w:hAnsi="Arial" w:cs="Arial"/>
          <w:sz w:val="20"/>
          <w:szCs w:val="20"/>
        </w:rPr>
      </w:pPr>
    </w:p>
    <w:p w14:paraId="24E91C22" w14:textId="77777777" w:rsidR="0028472D" w:rsidRDefault="0028472D" w:rsidP="0028472D">
      <w:pPr>
        <w:pStyle w:val="myStyle2"/>
        <w:ind w:firstLine="708"/>
        <w:jc w:val="both"/>
        <w:rPr>
          <w:rFonts w:ascii="Arial" w:hAnsi="Arial" w:cs="Arial"/>
          <w:sz w:val="20"/>
          <w:szCs w:val="20"/>
        </w:rPr>
      </w:pPr>
      <w:r>
        <w:rPr>
          <w:rFonts w:ascii="Arial" w:hAnsi="Arial" w:cs="Arial"/>
          <w:sz w:val="20"/>
          <w:szCs w:val="20"/>
        </w:rPr>
        <w:t>En la tabla D.1 se muestran los resultados obtenidos del ensayo de doblado realizados a las muestras recibidas y sus observaciones. El ensayo fue realizado según norma NCh201 (Acero- Ensayo de doblado de planchas de espesor superior o igual a 3 mm, barras y perfiles).</w:t>
      </w:r>
    </w:p>
    <w:p w14:paraId="1DE90817" w14:textId="77777777" w:rsidR="0028472D" w:rsidRDefault="0028472D" w:rsidP="0028472D">
      <w:pPr>
        <w:spacing w:line="360" w:lineRule="auto"/>
        <w:rPr>
          <w:rFonts w:ascii="Arial" w:hAnsi="Arial" w:cs="Arial"/>
          <w:sz w:val="20"/>
          <w:szCs w:val="20"/>
        </w:rPr>
      </w:pPr>
    </w:p>
    <w:p w14:paraId="0FE815A1" w14:textId="77777777" w:rsidR="0028472D" w:rsidRDefault="0028472D" w:rsidP="0028472D">
      <w:pPr>
        <w:rPr>
          <w:rFonts w:ascii="Arial" w:hAnsi="Arial" w:cs="Arial"/>
          <w:sz w:val="18"/>
          <w:szCs w:val="18"/>
        </w:rPr>
      </w:pPr>
      <w:r>
        <w:rPr>
          <w:rFonts w:ascii="Arial" w:hAnsi="Arial" w:cs="Arial"/>
          <w:b/>
          <w:bCs/>
          <w:sz w:val="18"/>
          <w:szCs w:val="18"/>
        </w:rPr>
        <w:t>Tabla D.1</w:t>
      </w:r>
      <w:r>
        <w:rPr>
          <w:rFonts w:ascii="Arial" w:hAnsi="Arial" w:cs="Arial"/>
          <w:sz w:val="18"/>
          <w:szCs w:val="18"/>
        </w:rPr>
        <w:t xml:space="preserve"> Resultados del ensayo de doblado.</w:t>
      </w:r>
    </w:p>
    <w:tbl>
      <w:tblPr>
        <w:tblW w:w="8505" w:type="dxa"/>
        <w:jc w:val="center"/>
        <w:tblBorders>
          <w:top w:val="double" w:sz="4" w:space="0" w:color="auto"/>
          <w:left w:val="double" w:sz="4" w:space="0" w:color="auto"/>
          <w:bottom w:val="double" w:sz="4" w:space="0" w:color="auto"/>
          <w:right w:val="double" w:sz="4" w:space="0" w:color="auto"/>
          <w:insideH w:val="dotted" w:sz="4" w:space="0" w:color="auto"/>
          <w:insideV w:val="dotted" w:sz="4" w:space="0" w:color="auto"/>
        </w:tblBorders>
        <w:tblLook w:val="01E0" w:firstRow="1" w:lastRow="1" w:firstColumn="1" w:lastColumn="1" w:noHBand="0" w:noVBand="0"/>
      </w:tblPr>
      <w:tblGrid>
        <w:gridCol w:w="1538"/>
        <w:gridCol w:w="5299"/>
        <w:gridCol w:w="1668"/>
      </w:tblGrid>
      <w:tr w:rsidR="0028472D" w14:paraId="48CFCAF8" w14:textId="77777777" w:rsidTr="00B00386">
        <w:trPr>
          <w:trHeight w:val="456"/>
          <w:jc w:val="center"/>
        </w:trPr>
        <w:tc>
          <w:tcPr>
            <w:tcW w:w="1538" w:type="dxa"/>
            <w:tcBorders>
              <w:top w:val="double" w:sz="4" w:space="0" w:color="auto"/>
              <w:left w:val="double" w:sz="4" w:space="0" w:color="auto"/>
              <w:bottom w:val="dotted" w:sz="4" w:space="0" w:color="auto"/>
              <w:right w:val="dotted" w:sz="4" w:space="0" w:color="auto"/>
            </w:tcBorders>
            <w:shd w:val="clear" w:color="auto" w:fill="E6E6E6"/>
            <w:vAlign w:val="center"/>
            <w:hideMark/>
          </w:tcPr>
          <w:p w14:paraId="5592689A" w14:textId="77777777" w:rsidR="0028472D" w:rsidRDefault="0028472D" w:rsidP="00B00386">
            <w:pPr>
              <w:jc w:val="center"/>
              <w:rPr>
                <w:rFonts w:ascii="Arial" w:hAnsi="Arial" w:cs="Arial"/>
                <w:sz w:val="16"/>
                <w:szCs w:val="16"/>
              </w:rPr>
            </w:pPr>
            <w:r>
              <w:rPr>
                <w:rFonts w:ascii="Arial" w:hAnsi="Arial" w:cs="Arial"/>
                <w:sz w:val="16"/>
                <w:szCs w:val="16"/>
              </w:rPr>
              <w:t>ID</w:t>
            </w:r>
            <w:r>
              <w:rPr>
                <w:rFonts w:ascii="Arial" w:hAnsi="Arial" w:cs="Arial"/>
                <w:sz w:val="16"/>
                <w:szCs w:val="16"/>
              </w:rPr>
              <w:br/>
              <w:t>ITEM</w:t>
            </w:r>
          </w:p>
        </w:tc>
        <w:tc>
          <w:tcPr>
            <w:tcW w:w="5299" w:type="dxa"/>
            <w:tcBorders>
              <w:top w:val="double" w:sz="4" w:space="0" w:color="auto"/>
              <w:left w:val="dotted" w:sz="4" w:space="0" w:color="auto"/>
              <w:bottom w:val="dotted" w:sz="4" w:space="0" w:color="auto"/>
              <w:right w:val="dotted" w:sz="4" w:space="0" w:color="auto"/>
            </w:tcBorders>
            <w:shd w:val="clear" w:color="auto" w:fill="E6E6E6"/>
            <w:vAlign w:val="center"/>
            <w:hideMark/>
          </w:tcPr>
          <w:p w14:paraId="6CC3AEBD" w14:textId="77777777" w:rsidR="0028472D" w:rsidRDefault="0028472D" w:rsidP="00B00386">
            <w:pPr>
              <w:jc w:val="center"/>
              <w:rPr>
                <w:rFonts w:ascii="Arial" w:hAnsi="Arial" w:cs="Arial"/>
                <w:sz w:val="16"/>
                <w:szCs w:val="16"/>
              </w:rPr>
            </w:pPr>
            <w:r>
              <w:rPr>
                <w:rFonts w:ascii="Arial" w:hAnsi="Arial" w:cs="Arial"/>
                <w:sz w:val="16"/>
                <w:szCs w:val="16"/>
              </w:rPr>
              <w:t>Observaciones</w:t>
            </w:r>
          </w:p>
        </w:tc>
        <w:tc>
          <w:tcPr>
            <w:tcW w:w="1668" w:type="dxa"/>
            <w:tcBorders>
              <w:top w:val="double" w:sz="4" w:space="0" w:color="auto"/>
              <w:left w:val="dotted" w:sz="4" w:space="0" w:color="auto"/>
              <w:bottom w:val="dotted" w:sz="4" w:space="0" w:color="auto"/>
              <w:right w:val="double" w:sz="4" w:space="0" w:color="auto"/>
            </w:tcBorders>
            <w:shd w:val="clear" w:color="auto" w:fill="E6E6E6"/>
            <w:vAlign w:val="center"/>
            <w:hideMark/>
          </w:tcPr>
          <w:p w14:paraId="2A137DDA" w14:textId="77777777" w:rsidR="0028472D" w:rsidRDefault="0028472D" w:rsidP="00B00386">
            <w:pPr>
              <w:jc w:val="center"/>
              <w:rPr>
                <w:rFonts w:ascii="Arial" w:hAnsi="Arial" w:cs="Arial"/>
                <w:sz w:val="16"/>
                <w:szCs w:val="16"/>
              </w:rPr>
            </w:pPr>
            <w:r>
              <w:rPr>
                <w:rFonts w:ascii="Arial" w:hAnsi="Arial" w:cs="Arial"/>
                <w:sz w:val="16"/>
                <w:szCs w:val="16"/>
              </w:rPr>
              <w:t>Condición</w:t>
            </w:r>
          </w:p>
        </w:tc>
      </w:tr>
      <w:tr w:rsidR="0028472D" w14:paraId="3A718A5B" w14:textId="77777777" w:rsidTr="00B00386">
        <w:trPr>
          <w:trHeight w:val="456"/>
          <w:jc w:val="center"/>
        </w:trPr>
        <w:tc>
          <w:tcPr>
            <w:tcW w:w="1538" w:type="dxa"/>
            <w:tcBorders>
              <w:top w:val="dotted" w:sz="4" w:space="0" w:color="auto"/>
              <w:left w:val="double" w:sz="4" w:space="0" w:color="auto"/>
              <w:bottom w:val="double" w:sz="4" w:space="0" w:color="auto"/>
              <w:right w:val="dotted" w:sz="4" w:space="0" w:color="auto"/>
            </w:tcBorders>
            <w:vAlign w:val="center"/>
            <w:hideMark/>
          </w:tcPr>
          <w:p w14:paraId="66AA5D77" w14:textId="77777777" w:rsidR="0028472D" w:rsidRPr="008D3776" w:rsidRDefault="0028472D" w:rsidP="00B00386">
            <w:pPr>
              <w:widowControl w:val="0"/>
              <w:autoSpaceDE w:val="0"/>
              <w:autoSpaceDN w:val="0"/>
              <w:adjustRightInd w:val="0"/>
              <w:jc w:val="center"/>
              <w:rPr>
                <w:rFonts w:ascii="Arial" w:hAnsi="Arial" w:cs="Arial"/>
                <w:b/>
                <w:sz w:val="16"/>
                <w:szCs w:val="16"/>
                <w:highlight w:val="yellow"/>
                <w:lang w:val="es-MX"/>
              </w:rPr>
            </w:pPr>
            <w:r>
              <w:rPr>
                <w:rFonts w:ascii="Arial" w:hAnsi="Arial" w:cs="Arial"/>
                <w:b/>
                <w:bCs/>
                <w:sz w:val="18"/>
                <w:szCs w:val="18"/>
              </w:rPr>
              <w:t>$</w:t>
            </w:r>
            <w:r w:rsidRPr="00966D40">
              <w:rPr>
                <w:rFonts w:ascii="Arial" w:hAnsi="Arial" w:cs="Arial"/>
                <w:b/>
                <w:bCs/>
                <w:sz w:val="18"/>
                <w:szCs w:val="18"/>
              </w:rPr>
              <w:t xml:space="preserve"> NumeroAM</w:t>
            </w:r>
            <w:r>
              <w:rPr>
                <w:rFonts w:ascii="Arial" w:hAnsi="Arial" w:cs="Arial"/>
                <w:b/>
                <w:bCs/>
                <w:sz w:val="18"/>
                <w:szCs w:val="18"/>
              </w:rPr>
              <w:t>$</w:t>
            </w:r>
            <w:r w:rsidRPr="00996EF8">
              <w:rPr>
                <w:rFonts w:ascii="Arial" w:hAnsi="Arial" w:cs="Arial"/>
                <w:b/>
                <w:sz w:val="16"/>
                <w:szCs w:val="16"/>
              </w:rPr>
              <w:t xml:space="preserve"> -Do01</w:t>
            </w:r>
          </w:p>
        </w:tc>
        <w:tc>
          <w:tcPr>
            <w:tcW w:w="5299" w:type="dxa"/>
            <w:tcBorders>
              <w:top w:val="dotted" w:sz="4" w:space="0" w:color="auto"/>
              <w:left w:val="dotted" w:sz="4" w:space="0" w:color="auto"/>
              <w:bottom w:val="double" w:sz="4" w:space="0" w:color="auto"/>
              <w:right w:val="dotted" w:sz="4" w:space="0" w:color="auto"/>
            </w:tcBorders>
            <w:shd w:val="clear" w:color="auto" w:fill="FFFFFF"/>
            <w:vAlign w:val="center"/>
            <w:hideMark/>
          </w:tcPr>
          <w:p w14:paraId="30D0821C" w14:textId="77777777" w:rsidR="0028472D" w:rsidRPr="00A06418" w:rsidRDefault="0028472D" w:rsidP="00B00386">
            <w:pPr>
              <w:widowControl w:val="0"/>
              <w:autoSpaceDE w:val="0"/>
              <w:autoSpaceDN w:val="0"/>
              <w:adjustRightInd w:val="0"/>
              <w:jc w:val="center"/>
              <w:rPr>
                <w:rFonts w:ascii="Arial" w:hAnsi="Arial" w:cs="Arial"/>
                <w:sz w:val="16"/>
                <w:szCs w:val="16"/>
                <w:lang w:val="es-MX"/>
              </w:rPr>
            </w:pPr>
            <w:r w:rsidRPr="00A06418">
              <w:rPr>
                <w:rFonts w:ascii="Arial" w:hAnsi="Arial" w:cs="Arial"/>
                <w:sz w:val="16"/>
                <w:szCs w:val="16"/>
                <w:lang w:val="es-MX"/>
              </w:rPr>
              <w:t>No se aprecian discontinuidades en superficie sometida a esfuerzo de tracción.</w:t>
            </w:r>
          </w:p>
        </w:tc>
        <w:tc>
          <w:tcPr>
            <w:tcW w:w="1668" w:type="dxa"/>
            <w:tcBorders>
              <w:top w:val="dotted" w:sz="4" w:space="0" w:color="auto"/>
              <w:left w:val="dotted" w:sz="4" w:space="0" w:color="auto"/>
              <w:bottom w:val="double" w:sz="4" w:space="0" w:color="auto"/>
              <w:right w:val="double" w:sz="4" w:space="0" w:color="auto"/>
            </w:tcBorders>
            <w:shd w:val="clear" w:color="auto" w:fill="FFFFFF"/>
            <w:vAlign w:val="center"/>
            <w:hideMark/>
          </w:tcPr>
          <w:p w14:paraId="4A1C4AE2" w14:textId="77777777" w:rsidR="0028472D" w:rsidRPr="00A06418" w:rsidRDefault="0028472D" w:rsidP="00B00386">
            <w:pPr>
              <w:widowControl w:val="0"/>
              <w:autoSpaceDE w:val="0"/>
              <w:autoSpaceDN w:val="0"/>
              <w:adjustRightInd w:val="0"/>
              <w:jc w:val="center"/>
              <w:rPr>
                <w:rFonts w:ascii="Arial" w:hAnsi="Arial" w:cs="Arial"/>
                <w:b/>
                <w:sz w:val="16"/>
                <w:szCs w:val="16"/>
                <w:lang w:val="es-MX"/>
              </w:rPr>
            </w:pPr>
            <w:r w:rsidRPr="00A06418">
              <w:rPr>
                <w:rFonts w:ascii="Arial" w:hAnsi="Arial" w:cs="Arial"/>
                <w:b/>
                <w:sz w:val="16"/>
                <w:szCs w:val="16"/>
                <w:lang w:val="es-MX"/>
              </w:rPr>
              <w:t>Cumple</w:t>
            </w:r>
          </w:p>
        </w:tc>
      </w:tr>
    </w:tbl>
    <w:p w14:paraId="30D59F20" w14:textId="77777777" w:rsidR="0028472D" w:rsidRDefault="0028472D" w:rsidP="0028472D">
      <w:pPr>
        <w:pStyle w:val="blanco"/>
        <w:rPr>
          <w:rFonts w:ascii="Arial" w:hAnsi="Arial" w:cs="Arial"/>
          <w:sz w:val="20"/>
          <w:szCs w:val="20"/>
          <w:lang w:val="es-ES"/>
        </w:rPr>
      </w:pPr>
    </w:p>
    <w:p w14:paraId="0E464ED8" w14:textId="77777777" w:rsidR="0028472D" w:rsidRDefault="0028472D" w:rsidP="0028472D">
      <w:pPr>
        <w:spacing w:line="360" w:lineRule="auto"/>
        <w:rPr>
          <w:rFonts w:ascii="Arial" w:hAnsi="Arial" w:cs="Arial"/>
          <w:bCs/>
          <w:sz w:val="20"/>
          <w:szCs w:val="20"/>
        </w:rPr>
      </w:pPr>
    </w:p>
    <w:p w14:paraId="3A4B5B22" w14:textId="77777777" w:rsidR="0028472D" w:rsidRDefault="0028472D" w:rsidP="0028472D">
      <w:pPr>
        <w:rPr>
          <w:rFonts w:ascii="Arial" w:hAnsi="Arial" w:cs="Arial"/>
          <w:sz w:val="20"/>
          <w:szCs w:val="20"/>
          <w:u w:val="single"/>
        </w:rPr>
      </w:pPr>
      <w:r>
        <w:rPr>
          <w:rFonts w:ascii="Arial" w:hAnsi="Arial" w:cs="Arial"/>
          <w:b/>
          <w:bCs/>
          <w:sz w:val="20"/>
          <w:szCs w:val="20"/>
          <w:u w:val="single"/>
        </w:rPr>
        <w:t>E.- Ensayo de Impacto:</w:t>
      </w:r>
    </w:p>
    <w:p w14:paraId="77F3F6B3" w14:textId="77777777" w:rsidR="0028472D" w:rsidRDefault="0028472D" w:rsidP="0028472D">
      <w:pPr>
        <w:spacing w:line="360" w:lineRule="auto"/>
        <w:rPr>
          <w:rFonts w:ascii="Arial" w:hAnsi="Arial" w:cs="Arial"/>
          <w:sz w:val="20"/>
          <w:szCs w:val="20"/>
        </w:rPr>
      </w:pPr>
    </w:p>
    <w:p w14:paraId="654C1894" w14:textId="77777777" w:rsidR="0028472D" w:rsidRDefault="0028472D" w:rsidP="0028472D">
      <w:pPr>
        <w:pStyle w:val="myStyle2"/>
        <w:ind w:firstLine="708"/>
        <w:jc w:val="both"/>
        <w:rPr>
          <w:rFonts w:ascii="Arial" w:hAnsi="Arial" w:cs="Arial"/>
          <w:sz w:val="20"/>
          <w:szCs w:val="20"/>
        </w:rPr>
      </w:pPr>
      <w:r>
        <w:rPr>
          <w:rFonts w:ascii="Arial" w:hAnsi="Arial" w:cs="Arial"/>
          <w:sz w:val="20"/>
          <w:szCs w:val="20"/>
        </w:rPr>
        <w:t>En la tabla E.1 se presentan los resultados de los ensayos de impacto realizado a las muestras recibidas. Los ensayos fueron realizados según norma NCh926 (Acero y otros metales– Ensayo de impacto sobre probeta con entalle, simplemente apoyada). Las probetas ensayadas poseen entalle en “V” y son de dimensiones estándar de 10,0 mm de ancho.</w:t>
      </w:r>
    </w:p>
    <w:p w14:paraId="3357C0CE" w14:textId="77777777" w:rsidR="0028472D" w:rsidRDefault="0028472D" w:rsidP="0028472D">
      <w:pPr>
        <w:spacing w:line="360" w:lineRule="auto"/>
        <w:rPr>
          <w:rFonts w:ascii="Arial" w:hAnsi="Arial" w:cs="Arial"/>
          <w:sz w:val="20"/>
          <w:szCs w:val="20"/>
        </w:rPr>
      </w:pPr>
    </w:p>
    <w:p w14:paraId="488C6CE9" w14:textId="77777777" w:rsidR="0028472D" w:rsidRDefault="0028472D" w:rsidP="0028472D">
      <w:pPr>
        <w:rPr>
          <w:rFonts w:ascii="Arial" w:hAnsi="Arial" w:cs="Arial"/>
          <w:sz w:val="18"/>
          <w:szCs w:val="18"/>
        </w:rPr>
      </w:pPr>
      <w:bookmarkStart w:id="8" w:name="_Hlk43226571"/>
      <w:r>
        <w:rPr>
          <w:rFonts w:ascii="Arial" w:hAnsi="Arial" w:cs="Arial"/>
          <w:b/>
          <w:bCs/>
          <w:sz w:val="18"/>
          <w:szCs w:val="18"/>
        </w:rPr>
        <w:t>Tabla E.1</w:t>
      </w:r>
      <w:r>
        <w:rPr>
          <w:rFonts w:ascii="Arial" w:hAnsi="Arial" w:cs="Arial"/>
          <w:sz w:val="18"/>
          <w:szCs w:val="18"/>
        </w:rPr>
        <w:t xml:space="preserve"> Resultados de ensayo de Impacto.</w:t>
      </w:r>
    </w:p>
    <w:tbl>
      <w:tblPr>
        <w:tblOverlap w:val="never"/>
        <w:tblW w:w="8503" w:type="dxa"/>
        <w:jc w:val="center"/>
        <w:tblBorders>
          <w:top w:val="none" w:sz="6" w:space="0" w:color="auto"/>
          <w:left w:val="none" w:sz="6" w:space="0" w:color="auto"/>
          <w:bottom w:val="none" w:sz="6" w:space="0" w:color="auto"/>
          <w:right w:val="none" w:sz="6" w:space="0" w:color="auto"/>
          <w:insideH w:val="none" w:sz="6" w:space="0" w:color="auto"/>
          <w:insideV w:val="none" w:sz="6" w:space="0" w:color="auto"/>
        </w:tblBorders>
        <w:tblLook w:val="04A0" w:firstRow="1" w:lastRow="0" w:firstColumn="1" w:lastColumn="0" w:noHBand="0" w:noVBand="1"/>
      </w:tblPr>
      <w:tblGrid>
        <w:gridCol w:w="1866"/>
        <w:gridCol w:w="2536"/>
        <w:gridCol w:w="2536"/>
        <w:gridCol w:w="1565"/>
      </w:tblGrid>
      <w:tr w:rsidR="0028472D" w:rsidRPr="0062723B" w14:paraId="0BFC8F26" w14:textId="77777777" w:rsidTr="00B00386">
        <w:trPr>
          <w:trHeight w:val="100"/>
          <w:jc w:val="center"/>
        </w:trPr>
        <w:tc>
          <w:tcPr>
            <w:tcW w:w="1538" w:type="dxa"/>
            <w:vMerge w:val="restart"/>
            <w:tcBorders>
              <w:top w:val="double" w:sz="6" w:space="0" w:color="000000"/>
              <w:left w:val="double" w:sz="6" w:space="0" w:color="000000"/>
              <w:right w:val="single" w:sz="6" w:space="0" w:color="EEEEEE"/>
            </w:tcBorders>
            <w:shd w:val="clear" w:color="auto" w:fill="EEEEEE"/>
            <w:vAlign w:val="center"/>
          </w:tcPr>
          <w:p w14:paraId="4E3B0AD3" w14:textId="77777777" w:rsidR="0028472D" w:rsidRPr="0062723B" w:rsidRDefault="0028472D" w:rsidP="00B00386">
            <w:pPr>
              <w:jc w:val="center"/>
              <w:rPr>
                <w:rFonts w:ascii="Arial" w:hAnsi="Arial" w:cs="Arial"/>
                <w:sz w:val="16"/>
                <w:szCs w:val="16"/>
              </w:rPr>
            </w:pPr>
            <w:r w:rsidRPr="0062723B">
              <w:rPr>
                <w:rFonts w:ascii="Arial" w:hAnsi="Arial" w:cs="Arial"/>
                <w:sz w:val="16"/>
                <w:szCs w:val="16"/>
              </w:rPr>
              <w:t>ID ITEM</w:t>
            </w:r>
          </w:p>
        </w:tc>
        <w:tc>
          <w:tcPr>
            <w:tcW w:w="0" w:type="auto"/>
            <w:gridSpan w:val="3"/>
            <w:tcBorders>
              <w:top w:val="double" w:sz="6" w:space="0" w:color="000000"/>
              <w:right w:val="double" w:sz="6" w:space="0" w:color="000000"/>
            </w:tcBorders>
            <w:shd w:val="clear" w:color="auto" w:fill="EEEEEE"/>
            <w:vAlign w:val="center"/>
          </w:tcPr>
          <w:p w14:paraId="4A1B14DF" w14:textId="77777777" w:rsidR="0028472D" w:rsidRPr="0062723B" w:rsidRDefault="0028472D" w:rsidP="00B00386">
            <w:pPr>
              <w:jc w:val="center"/>
              <w:rPr>
                <w:rFonts w:ascii="Arial" w:hAnsi="Arial" w:cs="Arial"/>
                <w:sz w:val="16"/>
                <w:szCs w:val="16"/>
              </w:rPr>
            </w:pPr>
            <w:r w:rsidRPr="0062723B">
              <w:rPr>
                <w:rFonts w:ascii="Arial" w:hAnsi="Arial" w:cs="Arial"/>
                <w:sz w:val="16"/>
                <w:szCs w:val="16"/>
              </w:rPr>
              <w:t>Energía de impacto a T° 20°C</w:t>
            </w:r>
          </w:p>
        </w:tc>
      </w:tr>
      <w:tr w:rsidR="0028472D" w:rsidRPr="0062723B" w14:paraId="75BE88F6" w14:textId="77777777" w:rsidTr="00B00386">
        <w:trPr>
          <w:jc w:val="center"/>
        </w:trPr>
        <w:tc>
          <w:tcPr>
            <w:tcW w:w="1538" w:type="dxa"/>
            <w:vMerge/>
            <w:tcBorders>
              <w:top w:val="double" w:sz="6" w:space="0" w:color="000000"/>
              <w:left w:val="double" w:sz="6" w:space="0" w:color="000000"/>
              <w:right w:val="single" w:sz="6" w:space="0" w:color="EEEEEE"/>
            </w:tcBorders>
            <w:shd w:val="clear" w:color="auto" w:fill="EEEEEE"/>
            <w:vAlign w:val="center"/>
          </w:tcPr>
          <w:p w14:paraId="730C5A00" w14:textId="77777777" w:rsidR="0028472D" w:rsidRPr="0062723B" w:rsidRDefault="0028472D" w:rsidP="00B00386">
            <w:pPr>
              <w:jc w:val="center"/>
              <w:rPr>
                <w:rFonts w:ascii="Arial" w:hAnsi="Arial" w:cs="Arial"/>
                <w:sz w:val="16"/>
                <w:szCs w:val="16"/>
              </w:rPr>
            </w:pPr>
          </w:p>
        </w:tc>
        <w:tc>
          <w:tcPr>
            <w:tcW w:w="0" w:type="auto"/>
            <w:gridSpan w:val="3"/>
            <w:tcBorders>
              <w:right w:val="double" w:sz="6" w:space="0" w:color="000000"/>
            </w:tcBorders>
            <w:shd w:val="clear" w:color="auto" w:fill="EEEEEE"/>
            <w:vAlign w:val="center"/>
          </w:tcPr>
          <w:p w14:paraId="3BE5B0DB" w14:textId="77777777" w:rsidR="0028472D" w:rsidRPr="0062723B" w:rsidRDefault="0028472D" w:rsidP="00B00386">
            <w:pPr>
              <w:jc w:val="center"/>
              <w:rPr>
                <w:rFonts w:ascii="Arial" w:hAnsi="Arial" w:cs="Arial"/>
                <w:sz w:val="16"/>
                <w:szCs w:val="16"/>
              </w:rPr>
            </w:pPr>
            <w:r w:rsidRPr="0062723B">
              <w:rPr>
                <w:rFonts w:ascii="Arial" w:hAnsi="Arial" w:cs="Arial"/>
                <w:sz w:val="16"/>
                <w:szCs w:val="16"/>
              </w:rPr>
              <w:t>(Joule)</w:t>
            </w:r>
          </w:p>
        </w:tc>
      </w:tr>
      <w:tr w:rsidR="0028472D" w:rsidRPr="0062723B" w14:paraId="4C062F31" w14:textId="77777777" w:rsidTr="00B00386">
        <w:trPr>
          <w:jc w:val="center"/>
        </w:trPr>
        <w:tc>
          <w:tcPr>
            <w:tcW w:w="1538" w:type="dxa"/>
            <w:vMerge/>
            <w:tcBorders>
              <w:top w:val="double" w:sz="6" w:space="0" w:color="000000"/>
              <w:left w:val="double" w:sz="6" w:space="0" w:color="000000"/>
              <w:right w:val="single" w:sz="6" w:space="0" w:color="EEEEEE"/>
            </w:tcBorders>
            <w:shd w:val="clear" w:color="auto" w:fill="EEEEEE"/>
            <w:vAlign w:val="center"/>
          </w:tcPr>
          <w:p w14:paraId="2999498B" w14:textId="77777777" w:rsidR="0028472D" w:rsidRPr="0062723B" w:rsidRDefault="0028472D" w:rsidP="00B00386">
            <w:pPr>
              <w:jc w:val="center"/>
              <w:rPr>
                <w:rFonts w:ascii="Arial" w:hAnsi="Arial" w:cs="Arial"/>
                <w:sz w:val="16"/>
                <w:szCs w:val="16"/>
              </w:rPr>
            </w:pPr>
          </w:p>
        </w:tc>
        <w:tc>
          <w:tcPr>
            <w:tcW w:w="2536" w:type="dxa"/>
            <w:shd w:val="clear" w:color="auto" w:fill="EEEEEE"/>
            <w:vAlign w:val="center"/>
          </w:tcPr>
          <w:p w14:paraId="78A71CDA" w14:textId="77777777" w:rsidR="0028472D" w:rsidRPr="0062723B" w:rsidRDefault="0028472D" w:rsidP="00B00386">
            <w:pPr>
              <w:jc w:val="center"/>
              <w:rPr>
                <w:rFonts w:ascii="Arial" w:hAnsi="Arial" w:cs="Arial"/>
                <w:sz w:val="16"/>
                <w:szCs w:val="16"/>
              </w:rPr>
            </w:pPr>
            <w:r w:rsidRPr="0062723B">
              <w:rPr>
                <w:rFonts w:ascii="Arial" w:hAnsi="Arial" w:cs="Arial"/>
                <w:sz w:val="16"/>
                <w:szCs w:val="16"/>
              </w:rPr>
              <w:t>Muestra N° 1</w:t>
            </w:r>
          </w:p>
        </w:tc>
        <w:tc>
          <w:tcPr>
            <w:tcW w:w="2536" w:type="dxa"/>
            <w:shd w:val="clear" w:color="auto" w:fill="EEEEEE"/>
            <w:vAlign w:val="center"/>
          </w:tcPr>
          <w:p w14:paraId="3E0AE2B6" w14:textId="77777777" w:rsidR="0028472D" w:rsidRPr="0062723B" w:rsidRDefault="0028472D" w:rsidP="00B00386">
            <w:pPr>
              <w:jc w:val="center"/>
              <w:rPr>
                <w:rFonts w:ascii="Arial" w:hAnsi="Arial" w:cs="Arial"/>
                <w:sz w:val="16"/>
                <w:szCs w:val="16"/>
              </w:rPr>
            </w:pPr>
            <w:r w:rsidRPr="0062723B">
              <w:rPr>
                <w:rFonts w:ascii="Arial" w:hAnsi="Arial" w:cs="Arial"/>
                <w:sz w:val="16"/>
                <w:szCs w:val="16"/>
              </w:rPr>
              <w:t>Muestra N° 2</w:t>
            </w:r>
          </w:p>
        </w:tc>
        <w:tc>
          <w:tcPr>
            <w:tcW w:w="0" w:type="auto"/>
            <w:tcBorders>
              <w:right w:val="double" w:sz="6" w:space="0" w:color="000000"/>
            </w:tcBorders>
            <w:shd w:val="clear" w:color="auto" w:fill="EEEEEE"/>
            <w:vAlign w:val="center"/>
          </w:tcPr>
          <w:p w14:paraId="42A84259" w14:textId="77777777" w:rsidR="0028472D" w:rsidRPr="0062723B" w:rsidRDefault="0028472D" w:rsidP="00B00386">
            <w:pPr>
              <w:jc w:val="center"/>
              <w:rPr>
                <w:rFonts w:ascii="Arial" w:hAnsi="Arial" w:cs="Arial"/>
                <w:sz w:val="16"/>
                <w:szCs w:val="16"/>
              </w:rPr>
            </w:pPr>
            <w:r w:rsidRPr="0062723B">
              <w:rPr>
                <w:rFonts w:ascii="Arial" w:hAnsi="Arial" w:cs="Arial"/>
                <w:sz w:val="16"/>
                <w:szCs w:val="16"/>
              </w:rPr>
              <w:t>Promedio</w:t>
            </w:r>
          </w:p>
        </w:tc>
      </w:tr>
      <w:tr w:rsidR="0028472D" w:rsidRPr="0062723B" w14:paraId="0EB4D279" w14:textId="77777777" w:rsidTr="00B00386">
        <w:trPr>
          <w:trHeight w:val="227"/>
          <w:jc w:val="center"/>
        </w:trPr>
        <w:tc>
          <w:tcPr>
            <w:tcW w:w="0" w:type="auto"/>
            <w:tcBorders>
              <w:left w:val="double" w:sz="6" w:space="0" w:color="000000"/>
              <w:bottom w:val="double" w:sz="4" w:space="0" w:color="auto"/>
            </w:tcBorders>
            <w:shd w:val="clear" w:color="auto" w:fill="FFFFFF"/>
            <w:vAlign w:val="center"/>
          </w:tcPr>
          <w:p w14:paraId="244D42FE" w14:textId="77777777" w:rsidR="0028472D" w:rsidRPr="00966D40" w:rsidRDefault="0028472D" w:rsidP="00B00386">
            <w:pPr>
              <w:jc w:val="center"/>
              <w:rPr>
                <w:rFonts w:ascii="Arial" w:hAnsi="Arial" w:cs="Arial"/>
                <w:b/>
                <w:sz w:val="16"/>
                <w:szCs w:val="16"/>
              </w:rPr>
            </w:pPr>
            <w:r w:rsidRPr="00966D40">
              <w:rPr>
                <w:rFonts w:ascii="Arial" w:hAnsi="Arial" w:cs="Arial"/>
                <w:b/>
                <w:bCs/>
                <w:sz w:val="18"/>
                <w:szCs w:val="18"/>
              </w:rPr>
              <w:t>$NumeroAM$</w:t>
            </w:r>
            <w:r w:rsidRPr="00966D40">
              <w:rPr>
                <w:rFonts w:ascii="Arial" w:hAnsi="Arial" w:cs="Arial"/>
                <w:b/>
                <w:sz w:val="16"/>
                <w:szCs w:val="16"/>
              </w:rPr>
              <w:t xml:space="preserve"> -Ch01</w:t>
            </w:r>
          </w:p>
        </w:tc>
        <w:tc>
          <w:tcPr>
            <w:tcW w:w="2536" w:type="dxa"/>
            <w:tcBorders>
              <w:bottom w:val="double" w:sz="4" w:space="0" w:color="auto"/>
            </w:tcBorders>
            <w:shd w:val="clear" w:color="auto" w:fill="FFFFFF"/>
            <w:tcMar>
              <w:top w:w="100" w:type="dxa"/>
              <w:left w:w="100" w:type="dxa"/>
              <w:bottom w:w="100" w:type="dxa"/>
              <w:right w:w="100" w:type="dxa"/>
            </w:tcMar>
            <w:vAlign w:val="center"/>
          </w:tcPr>
          <w:p w14:paraId="430FDC18" w14:textId="77777777" w:rsidR="0028472D" w:rsidRPr="00701BBF" w:rsidRDefault="0028472D" w:rsidP="00B00386">
            <w:pPr>
              <w:jc w:val="center"/>
              <w:rPr>
                <w:rFonts w:ascii="Arial" w:hAnsi="Arial" w:cs="Arial"/>
                <w:color w:val="000000"/>
                <w:sz w:val="16"/>
                <w:szCs w:val="16"/>
                <w:lang w:val="en-US"/>
              </w:rPr>
            </w:pPr>
          </w:p>
        </w:tc>
        <w:tc>
          <w:tcPr>
            <w:tcW w:w="2536" w:type="dxa"/>
            <w:tcBorders>
              <w:bottom w:val="double" w:sz="4" w:space="0" w:color="auto"/>
            </w:tcBorders>
            <w:shd w:val="clear" w:color="auto" w:fill="FFFFFF"/>
            <w:tcMar>
              <w:top w:w="100" w:type="dxa"/>
              <w:left w:w="100" w:type="dxa"/>
              <w:bottom w:w="100" w:type="dxa"/>
              <w:right w:w="100" w:type="dxa"/>
            </w:tcMar>
            <w:vAlign w:val="center"/>
          </w:tcPr>
          <w:p w14:paraId="527B6C0B" w14:textId="77777777" w:rsidR="0028472D" w:rsidRPr="00701BBF" w:rsidRDefault="0028472D" w:rsidP="00B00386">
            <w:pPr>
              <w:jc w:val="center"/>
              <w:rPr>
                <w:rFonts w:ascii="Arial" w:hAnsi="Arial" w:cs="Arial"/>
                <w:color w:val="000000"/>
                <w:sz w:val="16"/>
                <w:szCs w:val="16"/>
              </w:rPr>
            </w:pPr>
          </w:p>
        </w:tc>
        <w:tc>
          <w:tcPr>
            <w:tcW w:w="0" w:type="auto"/>
            <w:tcBorders>
              <w:bottom w:val="double" w:sz="4" w:space="0" w:color="auto"/>
              <w:right w:val="double" w:sz="6" w:space="0" w:color="000000"/>
            </w:tcBorders>
            <w:shd w:val="clear" w:color="auto" w:fill="FFFFFF"/>
            <w:vAlign w:val="center"/>
          </w:tcPr>
          <w:p w14:paraId="63ECCE57" w14:textId="77777777" w:rsidR="0028472D" w:rsidRPr="00550553" w:rsidRDefault="0028472D" w:rsidP="00B00386">
            <w:pPr>
              <w:jc w:val="center"/>
              <w:rPr>
                <w:rFonts w:ascii="Arial" w:hAnsi="Arial" w:cs="Arial"/>
                <w:b/>
                <w:bCs/>
                <w:color w:val="000000"/>
                <w:sz w:val="16"/>
                <w:szCs w:val="16"/>
              </w:rPr>
            </w:pPr>
          </w:p>
        </w:tc>
      </w:tr>
      <w:bookmarkEnd w:id="8"/>
    </w:tbl>
    <w:p w14:paraId="49FB30E4" w14:textId="77777777" w:rsidR="0028472D" w:rsidRDefault="0028472D" w:rsidP="0028472D">
      <w:pPr>
        <w:spacing w:line="360" w:lineRule="auto"/>
        <w:rPr>
          <w:rFonts w:ascii="Arial" w:hAnsi="Arial" w:cs="Arial"/>
          <w:bCs/>
          <w:sz w:val="20"/>
          <w:szCs w:val="20"/>
        </w:rPr>
      </w:pPr>
    </w:p>
    <w:p w14:paraId="448F78DD" w14:textId="77777777" w:rsidR="0028472D" w:rsidRDefault="0028472D" w:rsidP="0028472D">
      <w:pPr>
        <w:spacing w:line="360" w:lineRule="auto"/>
        <w:rPr>
          <w:rFonts w:ascii="Arial" w:hAnsi="Arial" w:cs="Arial"/>
          <w:bCs/>
          <w:sz w:val="20"/>
          <w:szCs w:val="20"/>
        </w:rPr>
      </w:pPr>
    </w:p>
    <w:p w14:paraId="4F1C8E8D" w14:textId="77777777" w:rsidR="0028472D" w:rsidRDefault="0028472D" w:rsidP="0028472D">
      <w:pPr>
        <w:spacing w:line="360" w:lineRule="auto"/>
        <w:rPr>
          <w:rFonts w:ascii="Arial" w:hAnsi="Arial" w:cs="Arial"/>
          <w:sz w:val="20"/>
          <w:szCs w:val="20"/>
          <w:u w:val="single"/>
        </w:rPr>
      </w:pPr>
      <w:r>
        <w:rPr>
          <w:rFonts w:ascii="Arial" w:hAnsi="Arial" w:cs="Arial"/>
          <w:b/>
          <w:bCs/>
          <w:sz w:val="20"/>
          <w:szCs w:val="20"/>
          <w:u w:val="single"/>
        </w:rPr>
        <w:lastRenderedPageBreak/>
        <w:t>F.- Evaluación Dimensional (espesor):</w:t>
      </w:r>
    </w:p>
    <w:p w14:paraId="15959004" w14:textId="77777777" w:rsidR="0028472D" w:rsidRDefault="0028472D" w:rsidP="0028472D">
      <w:pPr>
        <w:spacing w:line="360" w:lineRule="auto"/>
        <w:rPr>
          <w:rFonts w:ascii="Arial" w:hAnsi="Arial" w:cs="Arial"/>
          <w:sz w:val="20"/>
          <w:szCs w:val="20"/>
        </w:rPr>
      </w:pPr>
    </w:p>
    <w:p w14:paraId="25C2A64C" w14:textId="77777777" w:rsidR="0028472D" w:rsidRDefault="0028472D" w:rsidP="0028472D">
      <w:pPr>
        <w:pStyle w:val="myStyle2"/>
        <w:ind w:firstLine="708"/>
        <w:jc w:val="both"/>
        <w:rPr>
          <w:rFonts w:ascii="Arial" w:hAnsi="Arial" w:cs="Arial"/>
          <w:sz w:val="20"/>
          <w:szCs w:val="20"/>
        </w:rPr>
      </w:pPr>
      <w:bookmarkStart w:id="9" w:name="_Hlk43228951"/>
      <w:bookmarkStart w:id="10" w:name="_Hlk43226675"/>
      <w:bookmarkStart w:id="11" w:name="_Hlk43228881"/>
      <w:r>
        <w:rPr>
          <w:rFonts w:ascii="Arial" w:hAnsi="Arial" w:cs="Arial"/>
          <w:sz w:val="20"/>
          <w:szCs w:val="20"/>
        </w:rPr>
        <w:t>En la tabla F.1 se presenta el resultado de la evaluación dimensional realizado a las muestras recibidas, la evaluación dimensional fue realizada según norma NCh703.1971 (Acero – Planchas gruesas de acero al carbono laminadas en caliente – Tolerancias).</w:t>
      </w:r>
    </w:p>
    <w:bookmarkEnd w:id="9"/>
    <w:p w14:paraId="377277F8" w14:textId="77777777" w:rsidR="0028472D" w:rsidRDefault="0028472D" w:rsidP="0028472D">
      <w:pPr>
        <w:spacing w:line="360" w:lineRule="auto"/>
        <w:rPr>
          <w:rFonts w:ascii="Arial" w:hAnsi="Arial" w:cs="Arial"/>
          <w:sz w:val="20"/>
          <w:szCs w:val="20"/>
        </w:rPr>
      </w:pPr>
    </w:p>
    <w:p w14:paraId="3D712E13" w14:textId="77777777" w:rsidR="0028472D" w:rsidRDefault="0028472D" w:rsidP="0028472D">
      <w:pPr>
        <w:rPr>
          <w:rFonts w:ascii="Arial" w:hAnsi="Arial" w:cs="Arial"/>
          <w:sz w:val="18"/>
          <w:szCs w:val="18"/>
        </w:rPr>
      </w:pPr>
      <w:r>
        <w:rPr>
          <w:rFonts w:ascii="Arial" w:hAnsi="Arial" w:cs="Arial"/>
          <w:b/>
          <w:bCs/>
          <w:sz w:val="18"/>
          <w:szCs w:val="18"/>
        </w:rPr>
        <w:t>Tabla F.1</w:t>
      </w:r>
      <w:r>
        <w:rPr>
          <w:rFonts w:ascii="Arial" w:hAnsi="Arial" w:cs="Arial"/>
          <w:sz w:val="18"/>
          <w:szCs w:val="18"/>
        </w:rPr>
        <w:t xml:space="preserve"> Resultados de la evaluación dimensional.</w:t>
      </w:r>
    </w:p>
    <w:tbl>
      <w:tblPr>
        <w:tblOverlap w:val="never"/>
        <w:tblW w:w="8595" w:type="dxa"/>
        <w:jc w:val="center"/>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1393"/>
        <w:gridCol w:w="7202"/>
      </w:tblGrid>
      <w:tr w:rsidR="0028472D" w14:paraId="2F78B0A6" w14:textId="77777777" w:rsidTr="00B00386">
        <w:trPr>
          <w:trHeight w:val="280"/>
          <w:jc w:val="center"/>
        </w:trPr>
        <w:tc>
          <w:tcPr>
            <w:tcW w:w="1393" w:type="dxa"/>
            <w:vMerge w:val="restart"/>
            <w:tcBorders>
              <w:top w:val="double" w:sz="4" w:space="0" w:color="auto"/>
              <w:bottom w:val="double" w:sz="4" w:space="0" w:color="auto"/>
              <w:right w:val="double" w:sz="4" w:space="0" w:color="auto"/>
            </w:tcBorders>
            <w:shd w:val="clear" w:color="auto" w:fill="EEEEEE"/>
            <w:vAlign w:val="center"/>
            <w:hideMark/>
          </w:tcPr>
          <w:p w14:paraId="3A016598" w14:textId="77777777" w:rsidR="0028472D" w:rsidRDefault="0028472D" w:rsidP="00B00386">
            <w:pPr>
              <w:jc w:val="center"/>
              <w:rPr>
                <w:rFonts w:ascii="Arial" w:hAnsi="Arial" w:cs="Arial"/>
                <w:b/>
                <w:sz w:val="16"/>
                <w:szCs w:val="16"/>
              </w:rPr>
            </w:pPr>
            <w:r>
              <w:rPr>
                <w:rFonts w:ascii="Arial" w:hAnsi="Arial" w:cs="Arial"/>
                <w:b/>
                <w:sz w:val="16"/>
                <w:szCs w:val="16"/>
              </w:rPr>
              <w:t>ID ITEM</w:t>
            </w:r>
          </w:p>
        </w:tc>
        <w:tc>
          <w:tcPr>
            <w:tcW w:w="7204" w:type="dxa"/>
            <w:tcBorders>
              <w:top w:val="double" w:sz="4" w:space="0" w:color="auto"/>
              <w:left w:val="double" w:sz="4" w:space="0" w:color="auto"/>
              <w:bottom w:val="double" w:sz="4" w:space="0" w:color="auto"/>
            </w:tcBorders>
            <w:shd w:val="clear" w:color="auto" w:fill="EEEEEE"/>
            <w:vAlign w:val="center"/>
            <w:hideMark/>
          </w:tcPr>
          <w:p w14:paraId="62A35820" w14:textId="77777777" w:rsidR="0028472D" w:rsidRDefault="0028472D" w:rsidP="00B00386">
            <w:pPr>
              <w:jc w:val="center"/>
              <w:rPr>
                <w:rFonts w:ascii="Arial" w:hAnsi="Arial" w:cs="Arial"/>
                <w:b/>
                <w:sz w:val="16"/>
                <w:szCs w:val="16"/>
              </w:rPr>
            </w:pPr>
            <w:r>
              <w:rPr>
                <w:rFonts w:ascii="Arial" w:hAnsi="Arial" w:cs="Arial"/>
                <w:b/>
                <w:sz w:val="16"/>
                <w:szCs w:val="16"/>
              </w:rPr>
              <w:t>Dimensiones (mm)</w:t>
            </w:r>
          </w:p>
        </w:tc>
      </w:tr>
      <w:tr w:rsidR="0028472D" w14:paraId="27F27AD6" w14:textId="77777777" w:rsidTr="00B00386">
        <w:trPr>
          <w:trHeight w:val="660"/>
          <w:jc w:val="center"/>
        </w:trPr>
        <w:tc>
          <w:tcPr>
            <w:tcW w:w="1393" w:type="dxa"/>
            <w:vMerge/>
            <w:tcBorders>
              <w:top w:val="nil"/>
              <w:bottom w:val="double" w:sz="4" w:space="0" w:color="auto"/>
              <w:right w:val="double" w:sz="4" w:space="0" w:color="auto"/>
            </w:tcBorders>
            <w:vAlign w:val="center"/>
            <w:hideMark/>
          </w:tcPr>
          <w:p w14:paraId="441D8ECC" w14:textId="77777777" w:rsidR="0028472D" w:rsidRDefault="0028472D" w:rsidP="00B00386">
            <w:pPr>
              <w:rPr>
                <w:rFonts w:ascii="Arial" w:hAnsi="Arial" w:cs="Arial"/>
                <w:b/>
                <w:sz w:val="16"/>
                <w:szCs w:val="16"/>
              </w:rPr>
            </w:pPr>
          </w:p>
        </w:tc>
        <w:tc>
          <w:tcPr>
            <w:tcW w:w="7204" w:type="dxa"/>
            <w:tcBorders>
              <w:top w:val="double" w:sz="4" w:space="0" w:color="auto"/>
              <w:left w:val="double" w:sz="4" w:space="0" w:color="auto"/>
              <w:bottom w:val="double" w:sz="4" w:space="0" w:color="auto"/>
            </w:tcBorders>
            <w:shd w:val="clear" w:color="auto" w:fill="EEEEEE"/>
            <w:vAlign w:val="center"/>
            <w:hideMark/>
          </w:tcPr>
          <w:p w14:paraId="3CFBEE51" w14:textId="77777777" w:rsidR="0028472D" w:rsidRDefault="0028472D" w:rsidP="00B00386">
            <w:pPr>
              <w:jc w:val="center"/>
              <w:rPr>
                <w:rFonts w:ascii="Arial" w:hAnsi="Arial" w:cs="Arial"/>
                <w:b/>
                <w:sz w:val="14"/>
                <w:szCs w:val="14"/>
              </w:rPr>
            </w:pPr>
            <w:r>
              <w:rPr>
                <w:rFonts w:ascii="Arial" w:hAnsi="Arial" w:cs="Arial"/>
                <w:b/>
                <w:sz w:val="14"/>
                <w:szCs w:val="14"/>
              </w:rPr>
              <w:t>Espesor</w:t>
            </w:r>
          </w:p>
        </w:tc>
      </w:tr>
      <w:tr w:rsidR="0028472D" w14:paraId="061E4069" w14:textId="77777777" w:rsidTr="00B00386">
        <w:trPr>
          <w:trHeight w:val="397"/>
          <w:jc w:val="center"/>
        </w:trPr>
        <w:tc>
          <w:tcPr>
            <w:tcW w:w="1393" w:type="dxa"/>
            <w:tcBorders>
              <w:top w:val="double" w:sz="4" w:space="0" w:color="auto"/>
              <w:bottom w:val="double" w:sz="4" w:space="0" w:color="auto"/>
              <w:right w:val="double" w:sz="4" w:space="0" w:color="auto"/>
            </w:tcBorders>
            <w:vAlign w:val="center"/>
            <w:hideMark/>
          </w:tcPr>
          <w:p w14:paraId="1C5F1C51" w14:textId="77777777" w:rsidR="0028472D" w:rsidRPr="008D3776" w:rsidRDefault="0028472D" w:rsidP="00B00386">
            <w:pPr>
              <w:jc w:val="center"/>
              <w:rPr>
                <w:rFonts w:ascii="Arial" w:hAnsi="Arial" w:cs="Arial"/>
                <w:b/>
                <w:sz w:val="16"/>
                <w:szCs w:val="16"/>
                <w:highlight w:val="yellow"/>
              </w:rPr>
            </w:pPr>
            <w:r>
              <w:rPr>
                <w:rFonts w:ascii="Arial" w:hAnsi="Arial" w:cs="Arial"/>
                <w:b/>
                <w:bCs/>
                <w:sz w:val="18"/>
                <w:szCs w:val="18"/>
              </w:rPr>
              <w:t>$</w:t>
            </w:r>
            <w:r w:rsidRPr="00966D40">
              <w:rPr>
                <w:rFonts w:ascii="Arial" w:hAnsi="Arial" w:cs="Arial"/>
                <w:b/>
                <w:bCs/>
                <w:sz w:val="18"/>
                <w:szCs w:val="18"/>
              </w:rPr>
              <w:t>NumeroAM</w:t>
            </w:r>
            <w:r>
              <w:rPr>
                <w:rFonts w:ascii="Arial" w:hAnsi="Arial" w:cs="Arial"/>
                <w:b/>
                <w:bCs/>
                <w:sz w:val="18"/>
                <w:szCs w:val="18"/>
              </w:rPr>
              <w:t>$</w:t>
            </w:r>
            <w:r w:rsidRPr="00996EF8">
              <w:rPr>
                <w:rFonts w:ascii="Arial" w:hAnsi="Arial" w:cs="Arial"/>
                <w:b/>
                <w:sz w:val="16"/>
                <w:szCs w:val="16"/>
              </w:rPr>
              <w:t>-Di01</w:t>
            </w:r>
          </w:p>
        </w:tc>
        <w:tc>
          <w:tcPr>
            <w:tcW w:w="7204" w:type="dxa"/>
            <w:tcBorders>
              <w:top w:val="double" w:sz="4" w:space="0" w:color="auto"/>
              <w:left w:val="double" w:sz="4" w:space="0" w:color="auto"/>
              <w:bottom w:val="double" w:sz="4" w:space="0" w:color="auto"/>
            </w:tcBorders>
            <w:shd w:val="clear" w:color="auto" w:fill="FFFFFF"/>
            <w:tcMar>
              <w:top w:w="100" w:type="dxa"/>
              <w:left w:w="100" w:type="dxa"/>
              <w:bottom w:w="100" w:type="dxa"/>
              <w:right w:w="100" w:type="dxa"/>
            </w:tcMar>
            <w:vAlign w:val="center"/>
            <w:hideMark/>
          </w:tcPr>
          <w:p w14:paraId="07CE083A" w14:textId="77777777" w:rsidR="0028472D" w:rsidRDefault="0028472D" w:rsidP="00B00386">
            <w:pPr>
              <w:jc w:val="center"/>
              <w:rPr>
                <w:rFonts w:ascii="Arial" w:hAnsi="Arial" w:cs="Arial"/>
                <w:sz w:val="16"/>
                <w:szCs w:val="16"/>
              </w:rPr>
            </w:pPr>
          </w:p>
        </w:tc>
      </w:tr>
      <w:bookmarkEnd w:id="10"/>
      <w:bookmarkEnd w:id="11"/>
    </w:tbl>
    <w:p w14:paraId="5199BD7B" w14:textId="77777777" w:rsidR="0028472D" w:rsidRDefault="0028472D" w:rsidP="0028472D">
      <w:pPr>
        <w:spacing w:line="360" w:lineRule="auto"/>
        <w:rPr>
          <w:rFonts w:ascii="Arial" w:hAnsi="Arial" w:cs="Arial"/>
          <w:sz w:val="20"/>
          <w:szCs w:val="20"/>
        </w:rPr>
      </w:pPr>
    </w:p>
    <w:p w14:paraId="12070083" w14:textId="77777777" w:rsidR="0028472D" w:rsidRDefault="0028472D" w:rsidP="0028472D">
      <w:pPr>
        <w:spacing w:line="360" w:lineRule="auto"/>
        <w:rPr>
          <w:rFonts w:ascii="Arial" w:hAnsi="Arial" w:cs="Arial"/>
          <w:sz w:val="20"/>
          <w:szCs w:val="20"/>
        </w:rPr>
      </w:pPr>
    </w:p>
    <w:p w14:paraId="31AB597D" w14:textId="77777777" w:rsidR="0028472D" w:rsidRDefault="0028472D" w:rsidP="0028472D">
      <w:pPr>
        <w:rPr>
          <w:rFonts w:ascii="Arial" w:hAnsi="Arial" w:cs="Arial"/>
          <w:sz w:val="20"/>
          <w:szCs w:val="20"/>
          <w:u w:val="single"/>
        </w:rPr>
      </w:pPr>
      <w:r>
        <w:rPr>
          <w:rFonts w:ascii="Arial" w:hAnsi="Arial" w:cs="Arial"/>
          <w:b/>
          <w:bCs/>
          <w:sz w:val="20"/>
          <w:szCs w:val="20"/>
          <w:u w:val="single"/>
        </w:rPr>
        <w:t>G.- Observaciones:</w:t>
      </w:r>
    </w:p>
    <w:p w14:paraId="1594D738" w14:textId="77777777" w:rsidR="0028472D" w:rsidRDefault="0028472D" w:rsidP="0028472D">
      <w:pPr>
        <w:spacing w:line="360" w:lineRule="auto"/>
        <w:rPr>
          <w:rFonts w:ascii="Arial" w:hAnsi="Arial" w:cs="Arial"/>
          <w:sz w:val="20"/>
          <w:szCs w:val="20"/>
        </w:rPr>
      </w:pPr>
    </w:p>
    <w:p w14:paraId="0A114BC6" w14:textId="77777777" w:rsidR="0028472D" w:rsidRDefault="0028472D" w:rsidP="0028472D">
      <w:pPr>
        <w:ind w:firstLine="708"/>
        <w:rPr>
          <w:rFonts w:ascii="Arial" w:hAnsi="Arial" w:cs="Arial"/>
          <w:sz w:val="20"/>
          <w:szCs w:val="20"/>
        </w:rPr>
      </w:pPr>
      <w:r>
        <w:rPr>
          <w:rFonts w:ascii="Arial" w:hAnsi="Arial" w:cs="Arial"/>
          <w:sz w:val="20"/>
          <w:szCs w:val="20"/>
        </w:rPr>
        <w:t>No presenta.</w:t>
      </w:r>
    </w:p>
    <w:p w14:paraId="5494A8E5" w14:textId="77777777" w:rsidR="0028472D" w:rsidRDefault="0028472D" w:rsidP="0028472D">
      <w:pPr>
        <w:spacing w:line="360" w:lineRule="auto"/>
        <w:rPr>
          <w:rFonts w:ascii="Arial" w:hAnsi="Arial" w:cs="Arial"/>
          <w:sz w:val="20"/>
          <w:szCs w:val="20"/>
        </w:rPr>
      </w:pPr>
    </w:p>
    <w:p w14:paraId="66203B58" w14:textId="77777777" w:rsidR="0028472D" w:rsidRDefault="0028472D" w:rsidP="0028472D">
      <w:pPr>
        <w:spacing w:line="360" w:lineRule="auto"/>
        <w:rPr>
          <w:rFonts w:ascii="Arial" w:hAnsi="Arial" w:cs="Arial"/>
          <w:sz w:val="20"/>
          <w:szCs w:val="20"/>
        </w:rPr>
      </w:pPr>
    </w:p>
    <w:p w14:paraId="7D919D38" w14:textId="77777777" w:rsidR="0028472D" w:rsidRDefault="0028472D" w:rsidP="0028472D">
      <w:pPr>
        <w:rPr>
          <w:rFonts w:ascii="Arial" w:hAnsi="Arial" w:cs="Arial"/>
          <w:sz w:val="20"/>
          <w:szCs w:val="20"/>
          <w:u w:val="single"/>
        </w:rPr>
      </w:pPr>
      <w:r>
        <w:rPr>
          <w:rFonts w:ascii="Arial" w:hAnsi="Arial" w:cs="Arial"/>
          <w:b/>
          <w:bCs/>
          <w:sz w:val="20"/>
          <w:szCs w:val="20"/>
          <w:u w:val="single"/>
        </w:rPr>
        <w:t>H.- Comentarios:</w:t>
      </w:r>
    </w:p>
    <w:p w14:paraId="56497005" w14:textId="77777777" w:rsidR="0028472D" w:rsidRDefault="0028472D" w:rsidP="0028472D">
      <w:pPr>
        <w:spacing w:line="360" w:lineRule="auto"/>
        <w:rPr>
          <w:rFonts w:ascii="Arial" w:hAnsi="Arial" w:cs="Arial"/>
          <w:sz w:val="20"/>
          <w:szCs w:val="20"/>
        </w:rPr>
      </w:pPr>
    </w:p>
    <w:p w14:paraId="5A5B4143" w14:textId="77777777" w:rsidR="0028472D" w:rsidRDefault="0028472D" w:rsidP="0028472D">
      <w:pPr>
        <w:ind w:firstLine="708"/>
        <w:rPr>
          <w:rFonts w:ascii="Arial" w:hAnsi="Arial" w:cs="Arial"/>
          <w:sz w:val="20"/>
          <w:szCs w:val="20"/>
        </w:rPr>
      </w:pPr>
      <w:r>
        <w:rPr>
          <w:rFonts w:ascii="Arial" w:hAnsi="Arial" w:cs="Arial"/>
          <w:sz w:val="20"/>
          <w:szCs w:val="20"/>
        </w:rPr>
        <w:t>No presenta.</w:t>
      </w:r>
    </w:p>
    <w:p w14:paraId="79E3922F" w14:textId="77777777" w:rsidR="0028472D" w:rsidRDefault="0028472D" w:rsidP="0028472D">
      <w:pPr>
        <w:spacing w:line="360" w:lineRule="auto"/>
        <w:rPr>
          <w:rFonts w:ascii="Arial" w:hAnsi="Arial" w:cs="Arial"/>
          <w:sz w:val="20"/>
          <w:szCs w:val="20"/>
        </w:rPr>
      </w:pPr>
    </w:p>
    <w:p w14:paraId="2A6C1607" w14:textId="77777777" w:rsidR="0028472D" w:rsidRDefault="0028472D" w:rsidP="0028472D">
      <w:pPr>
        <w:spacing w:line="360" w:lineRule="auto"/>
        <w:rPr>
          <w:rFonts w:ascii="Arial" w:hAnsi="Arial" w:cs="Arial"/>
          <w:sz w:val="20"/>
          <w:szCs w:val="20"/>
        </w:rPr>
      </w:pPr>
    </w:p>
    <w:p w14:paraId="0F95D540" w14:textId="77777777" w:rsidR="0028472D" w:rsidRDefault="0028472D" w:rsidP="0028472D">
      <w:pPr>
        <w:spacing w:line="360" w:lineRule="auto"/>
        <w:rPr>
          <w:rFonts w:ascii="Arial" w:hAnsi="Arial" w:cs="Arial"/>
          <w:sz w:val="20"/>
          <w:szCs w:val="20"/>
        </w:rPr>
      </w:pPr>
    </w:p>
    <w:p w14:paraId="0222AF67" w14:textId="77777777" w:rsidR="0028472D" w:rsidRDefault="0028472D" w:rsidP="0028472D">
      <w:pPr>
        <w:spacing w:line="360" w:lineRule="auto"/>
        <w:rPr>
          <w:rFonts w:ascii="Arial" w:hAnsi="Arial" w:cs="Arial"/>
          <w:sz w:val="20"/>
          <w:szCs w:val="20"/>
        </w:rPr>
      </w:pPr>
    </w:p>
    <w:p w14:paraId="07AFA9E9" w14:textId="77777777" w:rsidR="0028472D" w:rsidRDefault="0028472D" w:rsidP="0028472D">
      <w:pPr>
        <w:spacing w:line="360" w:lineRule="auto"/>
        <w:rPr>
          <w:rFonts w:ascii="Arial" w:hAnsi="Arial" w:cs="Arial"/>
          <w:sz w:val="20"/>
          <w:szCs w:val="20"/>
        </w:rPr>
      </w:pPr>
    </w:p>
    <w:p w14:paraId="7915F88E" w14:textId="77777777" w:rsidR="0028472D" w:rsidRDefault="0028472D" w:rsidP="0028472D">
      <w:pPr>
        <w:spacing w:line="360" w:lineRule="auto"/>
        <w:rPr>
          <w:rFonts w:ascii="Arial" w:hAnsi="Arial" w:cs="Arial"/>
          <w:sz w:val="20"/>
          <w:szCs w:val="20"/>
        </w:rPr>
      </w:pPr>
    </w:p>
    <w:p w14:paraId="5AED5729" w14:textId="77777777" w:rsidR="0028472D" w:rsidRDefault="0028472D" w:rsidP="0028472D">
      <w:pPr>
        <w:spacing w:line="360" w:lineRule="auto"/>
        <w:rPr>
          <w:rFonts w:ascii="Arial" w:hAnsi="Arial" w:cs="Arial"/>
          <w:sz w:val="20"/>
          <w:szCs w:val="20"/>
        </w:rPr>
      </w:pPr>
    </w:p>
    <w:p w14:paraId="5E35AD10" w14:textId="77777777" w:rsidR="0028472D" w:rsidRDefault="0028472D" w:rsidP="0028472D">
      <w:pPr>
        <w:spacing w:line="360" w:lineRule="auto"/>
        <w:rPr>
          <w:rFonts w:ascii="Arial" w:hAnsi="Arial" w:cs="Arial"/>
          <w:sz w:val="20"/>
          <w:szCs w:val="20"/>
        </w:rPr>
      </w:pPr>
    </w:p>
    <w:p w14:paraId="4C3D319A" w14:textId="77777777" w:rsidR="0028472D" w:rsidRDefault="0028472D" w:rsidP="0028472D">
      <w:pPr>
        <w:spacing w:line="360" w:lineRule="auto"/>
        <w:rPr>
          <w:rFonts w:ascii="Arial" w:hAnsi="Arial" w:cs="Arial"/>
          <w:sz w:val="20"/>
          <w:szCs w:val="20"/>
        </w:rPr>
      </w:pPr>
    </w:p>
    <w:p w14:paraId="62A4C546" w14:textId="77777777" w:rsidR="0028472D" w:rsidRDefault="0028472D" w:rsidP="0028472D">
      <w:pPr>
        <w:spacing w:line="360" w:lineRule="auto"/>
        <w:rPr>
          <w:rFonts w:ascii="Arial" w:hAnsi="Arial" w:cs="Arial"/>
          <w:sz w:val="20"/>
          <w:szCs w:val="20"/>
        </w:rPr>
      </w:pPr>
    </w:p>
    <w:p w14:paraId="6630F095" w14:textId="77777777" w:rsidR="0028472D" w:rsidRDefault="0028472D" w:rsidP="0028472D">
      <w:pPr>
        <w:spacing w:line="360" w:lineRule="auto"/>
        <w:rPr>
          <w:rFonts w:ascii="Arial" w:hAnsi="Arial" w:cs="Arial"/>
          <w:sz w:val="20"/>
          <w:szCs w:val="20"/>
        </w:rPr>
      </w:pPr>
    </w:p>
    <w:p w14:paraId="7E8A8261" w14:textId="77777777" w:rsidR="0028472D" w:rsidRDefault="0028472D" w:rsidP="0028472D">
      <w:pPr>
        <w:spacing w:line="360" w:lineRule="auto"/>
        <w:rPr>
          <w:rFonts w:ascii="Arial" w:hAnsi="Arial" w:cs="Arial"/>
          <w:sz w:val="20"/>
          <w:szCs w:val="20"/>
        </w:rPr>
      </w:pPr>
    </w:p>
    <w:p w14:paraId="22B8C5EA" w14:textId="77777777" w:rsidR="0028472D" w:rsidRDefault="0028472D" w:rsidP="0028472D">
      <w:pPr>
        <w:spacing w:line="360" w:lineRule="auto"/>
        <w:rPr>
          <w:rFonts w:ascii="Arial" w:hAnsi="Arial" w:cs="Arial"/>
          <w:sz w:val="20"/>
          <w:szCs w:val="20"/>
        </w:rPr>
      </w:pPr>
    </w:p>
    <w:p w14:paraId="258D7375" w14:textId="77777777" w:rsidR="0028472D" w:rsidRDefault="0028472D" w:rsidP="0028472D">
      <w:pPr>
        <w:spacing w:line="360" w:lineRule="auto"/>
        <w:rPr>
          <w:rFonts w:ascii="Arial" w:hAnsi="Arial" w:cs="Arial"/>
          <w:sz w:val="20"/>
          <w:szCs w:val="20"/>
        </w:rPr>
      </w:pPr>
    </w:p>
    <w:p w14:paraId="3E9313FD" w14:textId="77777777" w:rsidR="0028472D" w:rsidRDefault="0028472D" w:rsidP="0028472D">
      <w:pPr>
        <w:spacing w:line="360" w:lineRule="auto"/>
        <w:rPr>
          <w:rFonts w:ascii="Arial" w:hAnsi="Arial" w:cs="Arial"/>
          <w:sz w:val="20"/>
          <w:szCs w:val="20"/>
        </w:rPr>
      </w:pPr>
    </w:p>
    <w:bookmarkEnd w:id="1"/>
    <w:p w14:paraId="2B72AB80" w14:textId="77777777" w:rsidR="0028472D" w:rsidRPr="009E0725" w:rsidRDefault="0028472D" w:rsidP="0028472D">
      <w:pPr>
        <w:jc w:val="both"/>
        <w:rPr>
          <w:rFonts w:ascii="Arial" w:hAnsi="Arial" w:cs="Arial"/>
          <w:sz w:val="14"/>
          <w:szCs w:val="14"/>
          <w:u w:val="single"/>
        </w:rPr>
      </w:pPr>
      <w:r w:rsidRPr="009E0725">
        <w:rPr>
          <w:rFonts w:ascii="Arial" w:hAnsi="Arial" w:cs="Arial"/>
          <w:b/>
          <w:bCs/>
          <w:sz w:val="14"/>
          <w:szCs w:val="14"/>
          <w:u w:val="single"/>
        </w:rPr>
        <w:lastRenderedPageBreak/>
        <w:t>NOTAS:</w:t>
      </w:r>
    </w:p>
    <w:p w14:paraId="692A1820" w14:textId="77777777" w:rsidR="0028472D" w:rsidRPr="008D3776" w:rsidRDefault="0028472D" w:rsidP="0028472D">
      <w:pPr>
        <w:pStyle w:val="ListParagraphPHPDOCX"/>
        <w:numPr>
          <w:ilvl w:val="0"/>
          <w:numId w:val="8"/>
        </w:numPr>
        <w:jc w:val="both"/>
        <w:rPr>
          <w:sz w:val="14"/>
          <w:szCs w:val="14"/>
          <w:highlight w:val="yellow"/>
        </w:rPr>
      </w:pPr>
      <w:r w:rsidRPr="008D3776">
        <w:rPr>
          <w:rFonts w:ascii="Arial" w:hAnsi="Arial" w:cs="Arial"/>
          <w:sz w:val="14"/>
          <w:szCs w:val="14"/>
          <w:highlight w:val="yellow"/>
        </w:rPr>
        <w:t>El análisis químico fue realizado el 29-12-2021.</w:t>
      </w:r>
    </w:p>
    <w:p w14:paraId="0EEC8089" w14:textId="77777777" w:rsidR="0028472D" w:rsidRPr="008D3776" w:rsidRDefault="0028472D" w:rsidP="0028472D">
      <w:pPr>
        <w:pStyle w:val="ListParagraphPHPDOCX"/>
        <w:numPr>
          <w:ilvl w:val="0"/>
          <w:numId w:val="8"/>
        </w:numPr>
        <w:jc w:val="both"/>
        <w:rPr>
          <w:sz w:val="14"/>
          <w:szCs w:val="14"/>
          <w:highlight w:val="yellow"/>
        </w:rPr>
      </w:pPr>
      <w:r w:rsidRPr="008D3776">
        <w:rPr>
          <w:rFonts w:ascii="Arial" w:hAnsi="Arial" w:cs="Arial"/>
          <w:sz w:val="14"/>
          <w:szCs w:val="14"/>
          <w:highlight w:val="yellow"/>
        </w:rPr>
        <w:t>El ensayo de tracción fue realizado el 29-12-2021.</w:t>
      </w:r>
    </w:p>
    <w:p w14:paraId="220BB361" w14:textId="77777777" w:rsidR="0028472D" w:rsidRPr="008D3776" w:rsidRDefault="0028472D" w:rsidP="0028472D">
      <w:pPr>
        <w:pStyle w:val="ListParagraphPHPDOCX"/>
        <w:numPr>
          <w:ilvl w:val="0"/>
          <w:numId w:val="8"/>
        </w:numPr>
        <w:jc w:val="both"/>
        <w:rPr>
          <w:sz w:val="14"/>
          <w:szCs w:val="14"/>
          <w:highlight w:val="yellow"/>
        </w:rPr>
      </w:pPr>
      <w:r w:rsidRPr="008D3776">
        <w:rPr>
          <w:rFonts w:ascii="Arial" w:hAnsi="Arial" w:cs="Arial"/>
          <w:sz w:val="14"/>
          <w:szCs w:val="14"/>
          <w:highlight w:val="yellow"/>
        </w:rPr>
        <w:t>El ensayo de impacto fue realizado el 29-12-2021.</w:t>
      </w:r>
    </w:p>
    <w:p w14:paraId="35ED5F24" w14:textId="77777777" w:rsidR="0028472D" w:rsidRPr="009E0725" w:rsidRDefault="0028472D" w:rsidP="0028472D">
      <w:pPr>
        <w:pStyle w:val="ListParagraphPHPDOCX"/>
        <w:numPr>
          <w:ilvl w:val="0"/>
          <w:numId w:val="8"/>
        </w:numPr>
        <w:jc w:val="both"/>
        <w:rPr>
          <w:sz w:val="14"/>
          <w:szCs w:val="14"/>
        </w:rPr>
      </w:pPr>
      <w:r w:rsidRPr="008D3776">
        <w:rPr>
          <w:rFonts w:ascii="Arial" w:hAnsi="Arial" w:cs="Arial"/>
          <w:sz w:val="14"/>
          <w:szCs w:val="14"/>
          <w:highlight w:val="yellow"/>
        </w:rPr>
        <w:t>El ensayo de doblado fue realizado el 29-12-2021</w:t>
      </w:r>
      <w:r w:rsidRPr="009E0725">
        <w:rPr>
          <w:rFonts w:ascii="Arial" w:hAnsi="Arial" w:cs="Arial"/>
          <w:sz w:val="14"/>
          <w:szCs w:val="14"/>
        </w:rPr>
        <w:t>.</w:t>
      </w:r>
    </w:p>
    <w:p w14:paraId="6E67A5D1" w14:textId="77777777" w:rsidR="0028472D" w:rsidRPr="009E0725" w:rsidRDefault="0028472D" w:rsidP="0028472D">
      <w:pPr>
        <w:pStyle w:val="ListParagraphPHPDOCX"/>
        <w:numPr>
          <w:ilvl w:val="0"/>
          <w:numId w:val="8"/>
        </w:numPr>
        <w:jc w:val="both"/>
        <w:rPr>
          <w:sz w:val="14"/>
          <w:szCs w:val="14"/>
        </w:rPr>
      </w:pPr>
      <w:r w:rsidRPr="009E0725">
        <w:rPr>
          <w:rFonts w:ascii="Arial" w:hAnsi="Arial" w:cs="Arial"/>
          <w:sz w:val="14"/>
          <w:szCs w:val="14"/>
        </w:rPr>
        <w:t>Después de 10 días de corridos desde la emisión de este informe se entenderá como aceptado en su versión final, cualquier modificación posterior tendrá un recargo adicional.</w:t>
      </w:r>
    </w:p>
    <w:p w14:paraId="1951368B" w14:textId="77777777" w:rsidR="0028472D" w:rsidRPr="009E0725" w:rsidRDefault="0028472D" w:rsidP="0028472D">
      <w:pPr>
        <w:pStyle w:val="ListParagraphPHPDOCX"/>
        <w:numPr>
          <w:ilvl w:val="0"/>
          <w:numId w:val="8"/>
        </w:numPr>
        <w:jc w:val="both"/>
        <w:rPr>
          <w:sz w:val="14"/>
          <w:szCs w:val="14"/>
        </w:rPr>
      </w:pPr>
      <w:r w:rsidRPr="009E0725">
        <w:rPr>
          <w:rFonts w:ascii="Arial" w:hAnsi="Arial" w:cs="Arial"/>
          <w:sz w:val="14"/>
          <w:szCs w:val="14"/>
        </w:rPr>
        <w:t>Los resultados obtenidos son válidos sólo para las muestras ensayadas y entregadas por el cliente.</w:t>
      </w:r>
    </w:p>
    <w:p w14:paraId="5BA63076" w14:textId="77777777" w:rsidR="0028472D" w:rsidRPr="009E0725" w:rsidRDefault="0028472D" w:rsidP="0028472D">
      <w:pPr>
        <w:pStyle w:val="ListParagraphPHPDOCX"/>
        <w:numPr>
          <w:ilvl w:val="0"/>
          <w:numId w:val="8"/>
        </w:numPr>
        <w:jc w:val="both"/>
        <w:rPr>
          <w:sz w:val="14"/>
          <w:szCs w:val="14"/>
        </w:rPr>
      </w:pPr>
      <w:r w:rsidRPr="009E0725">
        <w:rPr>
          <w:rFonts w:ascii="Arial" w:hAnsi="Arial" w:cs="Arial"/>
          <w:sz w:val="14"/>
          <w:szCs w:val="14"/>
        </w:rPr>
        <w:t>Este informe no puede ser reproducido parcial ni totalmente sin la aprobación escrita del laboratorio.</w:t>
      </w:r>
    </w:p>
    <w:p w14:paraId="119E0107" w14:textId="77777777" w:rsidR="0028472D" w:rsidRPr="009E0725" w:rsidRDefault="0028472D" w:rsidP="0028472D">
      <w:pPr>
        <w:pStyle w:val="ListParagraphPHPDOCX"/>
        <w:numPr>
          <w:ilvl w:val="0"/>
          <w:numId w:val="8"/>
        </w:numPr>
        <w:jc w:val="both"/>
        <w:rPr>
          <w:sz w:val="14"/>
          <w:szCs w:val="14"/>
        </w:rPr>
      </w:pPr>
      <w:r w:rsidRPr="009E0725">
        <w:rPr>
          <w:rFonts w:ascii="Arial" w:hAnsi="Arial" w:cs="Arial"/>
          <w:sz w:val="14"/>
          <w:szCs w:val="14"/>
        </w:rPr>
        <w:t>El laboratorio SIMET-USACH almacenará las muestras ensayadas por un periodo máximo de 30 días, a contar de la emisión del informe.</w:t>
      </w:r>
    </w:p>
    <w:p w14:paraId="759A1B11" w14:textId="77777777" w:rsidR="0028472D" w:rsidRPr="009E0725" w:rsidRDefault="0028472D" w:rsidP="0028472D">
      <w:pPr>
        <w:pStyle w:val="ListParagraphPHPDOCX"/>
        <w:numPr>
          <w:ilvl w:val="0"/>
          <w:numId w:val="8"/>
        </w:numPr>
        <w:jc w:val="both"/>
        <w:rPr>
          <w:sz w:val="14"/>
          <w:szCs w:val="14"/>
        </w:rPr>
      </w:pPr>
      <w:r w:rsidRPr="009E0725">
        <w:rPr>
          <w:rFonts w:ascii="Arial" w:hAnsi="Arial" w:cs="Arial"/>
          <w:sz w:val="14"/>
          <w:szCs w:val="14"/>
        </w:rPr>
        <w:t>Los ensayos de tracción fueron realizados en una máquina de tracción marca Tinius &amp; Olsen Mod. Súper L, con capacidad para 30 toneladas (certificado de calibración IDIC Nº F-1200). Los ensayos fueron realizados según lo descrito en las normas ASTM E8/E8M, ASTM A370, NCH 200., AWS D1.1.1M; ASME BPVC.IX; API 1104 (siempre que en el cuerpo del informe no se indique la aplicación de otra norma). Valores de las incertidumbres combinadas expandidas del límite de fluencia es de 13,41 MPa; de la tensión máxima es de 6,61 MPa; del alargamiento es de 1,33% (según el mensurando); y de la reducción de área es de 1,09% (según el mensurando).</w:t>
      </w:r>
    </w:p>
    <w:p w14:paraId="340D5DDA" w14:textId="77777777" w:rsidR="0028472D" w:rsidRPr="009E0725" w:rsidRDefault="0028472D" w:rsidP="0028472D">
      <w:pPr>
        <w:pStyle w:val="ListParagraphPHPDOCX"/>
        <w:numPr>
          <w:ilvl w:val="0"/>
          <w:numId w:val="8"/>
        </w:numPr>
        <w:jc w:val="both"/>
        <w:rPr>
          <w:sz w:val="14"/>
          <w:szCs w:val="14"/>
        </w:rPr>
      </w:pPr>
      <w:r w:rsidRPr="009E0725">
        <w:rPr>
          <w:rFonts w:ascii="Arial" w:hAnsi="Arial" w:cs="Arial"/>
          <w:sz w:val="14"/>
          <w:szCs w:val="14"/>
        </w:rPr>
        <w:t>Los ensayos de análisis químico fueron realizados en un espectrómetro de emisión óptica, marca SPECTRO modelo SPECTROMAx. El alcance de la acreditación es para aceros al carbono y de baja aleación según norma ASTM E415 para los siguientes elementos: C, Mn, Si, P, S, Cr, Ni y Mo, en el rango de medición que establece la norma. Los valores de las incertidumbres combinadas expandidas son diferentes para cada elemento medido, estos valores se encuentran en el registro Reg.2808 (registro interno) y podrá ser enviado en caso de ser requerido.</w:t>
      </w:r>
    </w:p>
    <w:p w14:paraId="7FD645A4" w14:textId="77777777" w:rsidR="0028472D" w:rsidRPr="009E0725" w:rsidRDefault="0028472D" w:rsidP="0028472D">
      <w:pPr>
        <w:pStyle w:val="ListParagraphPHPDOCX"/>
        <w:numPr>
          <w:ilvl w:val="0"/>
          <w:numId w:val="8"/>
        </w:numPr>
        <w:jc w:val="both"/>
        <w:rPr>
          <w:sz w:val="14"/>
          <w:szCs w:val="14"/>
        </w:rPr>
      </w:pPr>
      <w:r w:rsidRPr="009E0725">
        <w:rPr>
          <w:rFonts w:ascii="Arial" w:hAnsi="Arial" w:cs="Arial"/>
          <w:sz w:val="14"/>
          <w:szCs w:val="14"/>
        </w:rPr>
        <w:t>Los ensayos de impacto son realizados en un péndulo de charpy Marca Time Modelo JB-S300 con 300 J según normas ASTM E23, ASTM A370; NCh 926.E, AWS D1.1/D1M; ASME BPVC.IX; API 1104. (calibrado mediante procedimiento descrito en la norma ISO 148-2 Anexo B). Valor de la incertidumbre combinada expandida es de 2,1 J entre 0 y 58 J; y 4,3 J entre 58 y 300 J.</w:t>
      </w:r>
    </w:p>
    <w:p w14:paraId="5A3A8F6D" w14:textId="77777777" w:rsidR="0028472D" w:rsidRPr="009E0725" w:rsidRDefault="0028472D" w:rsidP="0028472D">
      <w:pPr>
        <w:pStyle w:val="ListParagraphPHPDOCX"/>
        <w:numPr>
          <w:ilvl w:val="0"/>
          <w:numId w:val="8"/>
        </w:numPr>
        <w:jc w:val="both"/>
        <w:rPr>
          <w:sz w:val="14"/>
          <w:szCs w:val="14"/>
        </w:rPr>
      </w:pPr>
      <w:r w:rsidRPr="009E0725">
        <w:rPr>
          <w:rFonts w:ascii="Arial" w:hAnsi="Arial" w:cs="Arial"/>
          <w:sz w:val="14"/>
          <w:szCs w:val="14"/>
        </w:rPr>
        <w:t>Para las declaraciones de conformidad (cumple/no cumple) el laboratorio utiliza la regla de decisión basada en la aceptación simple, indicada en la guía JCGM 106:2012 acápite 8.2, lo que significa que el laboratorio no considera la incertidumbre del ensayo para realizar la declaración de conformidad. la incertidumbre de cada ensayo acreditado aparece en su nota individual.</w:t>
      </w:r>
    </w:p>
    <w:p w14:paraId="139D2357" w14:textId="77777777" w:rsidR="0028472D" w:rsidRPr="009E0725" w:rsidRDefault="0028472D" w:rsidP="0028472D">
      <w:pPr>
        <w:pStyle w:val="ListParagraphPHPDOCX"/>
        <w:numPr>
          <w:ilvl w:val="0"/>
          <w:numId w:val="8"/>
        </w:numPr>
        <w:jc w:val="both"/>
        <w:rPr>
          <w:sz w:val="14"/>
          <w:szCs w:val="14"/>
        </w:rPr>
      </w:pPr>
      <w:r w:rsidRPr="009E0725">
        <w:rPr>
          <w:rFonts w:ascii="Arial" w:hAnsi="Arial" w:cs="Arial"/>
          <w:sz w:val="14"/>
          <w:szCs w:val="14"/>
        </w:rPr>
        <w:t>Los ensayos de doblado son realizados según lo descrito en las normas: ASTM E190; ASTM A370; ANSI/AWWA C200; API 1104; API SPEC 5L; NCh201, NCh 202; AWS D1.1 y ASME BPVC.IX (siempre que en el cuerpo del informe no se indique la aplicación de otra norma) Dado a que este ensayo es cualitativo no existe un valor de incertidumbre medible.</w:t>
      </w:r>
    </w:p>
    <w:p w14:paraId="0E6172D0" w14:textId="77777777" w:rsidR="0028472D" w:rsidRDefault="0028472D" w:rsidP="0028472D">
      <w:pPr>
        <w:spacing w:line="360" w:lineRule="auto"/>
        <w:rPr>
          <w:rFonts w:ascii="Arial" w:hAnsi="Arial" w:cs="Arial"/>
          <w:sz w:val="20"/>
          <w:szCs w:val="20"/>
        </w:rPr>
      </w:pPr>
    </w:p>
    <w:tbl>
      <w:tblPr>
        <w:tblStyle w:val="TableGridPHPDOCX"/>
        <w:tblOverlap w:val="never"/>
        <w:tblW w:w="5000" w:type="pct"/>
        <w:tblBorders>
          <w:top w:val="none" w:sz="6" w:space="0" w:color="auto"/>
          <w:left w:val="none" w:sz="6" w:space="0" w:color="auto"/>
          <w:bottom w:val="none" w:sz="6" w:space="0" w:color="auto"/>
          <w:right w:val="none" w:sz="6" w:space="0" w:color="auto"/>
          <w:insideH w:val="none" w:sz="6" w:space="0" w:color="auto"/>
          <w:insideV w:val="none" w:sz="6" w:space="0" w:color="auto"/>
        </w:tblBorders>
        <w:tblLook w:val="04A0" w:firstRow="1" w:lastRow="0" w:firstColumn="1" w:lastColumn="0" w:noHBand="0" w:noVBand="1"/>
      </w:tblPr>
      <w:tblGrid>
        <w:gridCol w:w="2600"/>
        <w:gridCol w:w="3255"/>
        <w:gridCol w:w="3008"/>
      </w:tblGrid>
      <w:tr w:rsidR="0028472D" w14:paraId="280A3992" w14:textId="77777777" w:rsidTr="00B00386">
        <w:tc>
          <w:tcPr>
            <w:tcW w:w="0" w:type="auto"/>
          </w:tcPr>
          <w:p w14:paraId="4B7E3D80" w14:textId="77777777" w:rsidR="0028472D" w:rsidRDefault="0028472D" w:rsidP="00B00386">
            <w:pPr>
              <w:jc w:val="center"/>
            </w:pPr>
            <w:r>
              <w:rPr>
                <w:noProof/>
                <w:lang w:eastAsia="es-CL"/>
              </w:rPr>
              <w:drawing>
                <wp:inline distT="0" distB="0" distL="0" distR="0" wp14:anchorId="3282146F" wp14:editId="4356C1A9">
                  <wp:extent cx="1361872" cy="972766"/>
                  <wp:effectExtent l="0" t="0" r="0" b="0"/>
                  <wp:docPr id="713874446" name="Picture 1" descr="../ft/R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t/RPM.png"/>
                          <pic:cNvPicPr/>
                        </pic:nvPicPr>
                        <pic:blipFill>
                          <a:blip r:embed="rId9" cstate="print"/>
                          <a:stretch>
                            <a:fillRect/>
                          </a:stretch>
                        </pic:blipFill>
                        <pic:spPr>
                          <a:xfrm>
                            <a:off x="0" y="0"/>
                            <a:ext cx="1361872" cy="972766"/>
                          </a:xfrm>
                          <a:prstGeom prst="rect">
                            <a:avLst/>
                          </a:prstGeom>
                        </pic:spPr>
                      </pic:pic>
                    </a:graphicData>
                  </a:graphic>
                </wp:inline>
              </w:drawing>
            </w:r>
          </w:p>
        </w:tc>
        <w:tc>
          <w:tcPr>
            <w:tcW w:w="0" w:type="auto"/>
            <w:vMerge w:val="restart"/>
          </w:tcPr>
          <w:p w14:paraId="450A2A39" w14:textId="77777777" w:rsidR="0028472D" w:rsidRDefault="0028472D" w:rsidP="00B00386">
            <w:pPr>
              <w:jc w:val="center"/>
            </w:pPr>
            <w:r>
              <w:rPr>
                <w:noProof/>
                <w:lang w:eastAsia="es-CL"/>
              </w:rPr>
              <w:drawing>
                <wp:inline distT="0" distB="0" distL="0" distR="0" wp14:anchorId="72505A57" wp14:editId="0FA6B5AB">
                  <wp:extent cx="1738648" cy="1738648"/>
                  <wp:effectExtent l="0" t="0" r="0" b="0"/>
                  <wp:docPr id="680850525" name="Picture 1" descr="../ft/timS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t/timSim.png"/>
                          <pic:cNvPicPr/>
                        </pic:nvPicPr>
                        <pic:blipFill>
                          <a:blip r:embed="rId10" cstate="print"/>
                          <a:stretch>
                            <a:fillRect/>
                          </a:stretch>
                        </pic:blipFill>
                        <pic:spPr>
                          <a:xfrm>
                            <a:off x="0" y="0"/>
                            <a:ext cx="1738648" cy="1738648"/>
                          </a:xfrm>
                          <a:prstGeom prst="rect">
                            <a:avLst/>
                          </a:prstGeom>
                        </pic:spPr>
                      </pic:pic>
                    </a:graphicData>
                  </a:graphic>
                </wp:inline>
              </w:drawing>
            </w:r>
          </w:p>
        </w:tc>
        <w:tc>
          <w:tcPr>
            <w:tcW w:w="0" w:type="auto"/>
          </w:tcPr>
          <w:p w14:paraId="32029490" w14:textId="77777777" w:rsidR="0028472D" w:rsidRDefault="0028472D" w:rsidP="00B00386">
            <w:pPr>
              <w:jc w:val="center"/>
            </w:pPr>
            <w:r>
              <w:rPr>
                <w:noProof/>
                <w:lang w:eastAsia="es-CL"/>
              </w:rPr>
              <w:drawing>
                <wp:inline distT="0" distB="0" distL="0" distR="0" wp14:anchorId="0994108E" wp14:editId="104BCA3E">
                  <wp:extent cx="1361872" cy="972766"/>
                  <wp:effectExtent l="0" t="0" r="0" b="0"/>
                  <wp:docPr id="508664118" name="Picture 1" descr="../ft/a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t/aca.png"/>
                          <pic:cNvPicPr/>
                        </pic:nvPicPr>
                        <pic:blipFill>
                          <a:blip r:embed="rId11" cstate="print"/>
                          <a:stretch>
                            <a:fillRect/>
                          </a:stretch>
                        </pic:blipFill>
                        <pic:spPr>
                          <a:xfrm>
                            <a:off x="0" y="0"/>
                            <a:ext cx="1361872" cy="972766"/>
                          </a:xfrm>
                          <a:prstGeom prst="rect">
                            <a:avLst/>
                          </a:prstGeom>
                        </pic:spPr>
                      </pic:pic>
                    </a:graphicData>
                  </a:graphic>
                </wp:inline>
              </w:drawing>
            </w:r>
          </w:p>
        </w:tc>
      </w:tr>
      <w:tr w:rsidR="0028472D" w14:paraId="7B683B11" w14:textId="77777777" w:rsidTr="00B00386">
        <w:tc>
          <w:tcPr>
            <w:tcW w:w="0" w:type="auto"/>
          </w:tcPr>
          <w:p w14:paraId="2B4F670A" w14:textId="77777777" w:rsidR="0028472D" w:rsidRDefault="0028472D" w:rsidP="00B00386">
            <w:pPr>
              <w:jc w:val="center"/>
              <w:rPr>
                <w:rFonts w:ascii="Arial" w:hAnsi="Arial" w:cs="Arial"/>
                <w:b/>
                <w:bCs/>
                <w:sz w:val="14"/>
                <w:szCs w:val="14"/>
              </w:rPr>
            </w:pPr>
            <w:r>
              <w:rPr>
                <w:rFonts w:ascii="Arial" w:hAnsi="Arial" w:cs="Arial"/>
                <w:b/>
                <w:bCs/>
                <w:sz w:val="14"/>
                <w:szCs w:val="14"/>
              </w:rPr>
              <w:t>____________________</w:t>
            </w:r>
          </w:p>
        </w:tc>
        <w:tc>
          <w:tcPr>
            <w:tcW w:w="0" w:type="auto"/>
            <w:vMerge/>
          </w:tcPr>
          <w:p w14:paraId="2030ABAC" w14:textId="77777777" w:rsidR="0028472D" w:rsidRDefault="0028472D" w:rsidP="00B00386">
            <w:pPr>
              <w:jc w:val="center"/>
              <w:rPr>
                <w:rFonts w:ascii="Arial" w:hAnsi="Arial" w:cs="Arial"/>
                <w:b/>
                <w:bCs/>
                <w:sz w:val="14"/>
                <w:szCs w:val="14"/>
              </w:rPr>
            </w:pPr>
          </w:p>
        </w:tc>
        <w:tc>
          <w:tcPr>
            <w:tcW w:w="0" w:type="auto"/>
          </w:tcPr>
          <w:p w14:paraId="0636B271" w14:textId="77777777" w:rsidR="0028472D" w:rsidRDefault="0028472D" w:rsidP="00B00386">
            <w:pPr>
              <w:jc w:val="center"/>
              <w:rPr>
                <w:rFonts w:ascii="Arial" w:hAnsi="Arial" w:cs="Arial"/>
                <w:b/>
                <w:bCs/>
                <w:sz w:val="14"/>
                <w:szCs w:val="14"/>
              </w:rPr>
            </w:pPr>
            <w:r>
              <w:rPr>
                <w:rFonts w:ascii="Arial" w:hAnsi="Arial" w:cs="Arial"/>
                <w:b/>
                <w:bCs/>
                <w:sz w:val="14"/>
                <w:szCs w:val="14"/>
              </w:rPr>
              <w:t>____________________</w:t>
            </w:r>
          </w:p>
        </w:tc>
      </w:tr>
      <w:tr w:rsidR="0028472D" w14:paraId="39877ED4" w14:textId="77777777" w:rsidTr="00B00386">
        <w:tc>
          <w:tcPr>
            <w:tcW w:w="0" w:type="auto"/>
          </w:tcPr>
          <w:p w14:paraId="68AEE6D8" w14:textId="77777777" w:rsidR="0028472D" w:rsidRDefault="0028472D" w:rsidP="00B00386">
            <w:pPr>
              <w:jc w:val="center"/>
              <w:rPr>
                <w:rFonts w:ascii="Arial" w:hAnsi="Arial" w:cs="Arial"/>
                <w:b/>
                <w:bCs/>
                <w:sz w:val="14"/>
                <w:szCs w:val="14"/>
              </w:rPr>
            </w:pPr>
            <w:r>
              <w:rPr>
                <w:rFonts w:ascii="Arial" w:hAnsi="Arial" w:cs="Arial"/>
                <w:b/>
                <w:bCs/>
                <w:sz w:val="14"/>
                <w:szCs w:val="14"/>
              </w:rPr>
              <w:t>Raúl Palma M.</w:t>
            </w:r>
          </w:p>
        </w:tc>
        <w:tc>
          <w:tcPr>
            <w:tcW w:w="0" w:type="auto"/>
            <w:vMerge/>
          </w:tcPr>
          <w:p w14:paraId="18DAED6C" w14:textId="77777777" w:rsidR="0028472D" w:rsidRDefault="0028472D" w:rsidP="00B00386">
            <w:pPr>
              <w:jc w:val="center"/>
              <w:rPr>
                <w:rFonts w:ascii="Arial" w:hAnsi="Arial" w:cs="Arial"/>
                <w:b/>
                <w:bCs/>
                <w:sz w:val="14"/>
                <w:szCs w:val="14"/>
              </w:rPr>
            </w:pPr>
          </w:p>
        </w:tc>
        <w:tc>
          <w:tcPr>
            <w:tcW w:w="0" w:type="auto"/>
          </w:tcPr>
          <w:p w14:paraId="21D312DD" w14:textId="77777777" w:rsidR="0028472D" w:rsidRDefault="0028472D" w:rsidP="00B00386">
            <w:pPr>
              <w:jc w:val="center"/>
              <w:rPr>
                <w:rFonts w:ascii="Arial" w:hAnsi="Arial" w:cs="Arial"/>
                <w:b/>
                <w:bCs/>
                <w:sz w:val="14"/>
                <w:szCs w:val="14"/>
              </w:rPr>
            </w:pPr>
            <w:r>
              <w:rPr>
                <w:rFonts w:ascii="Arial" w:hAnsi="Arial" w:cs="Arial"/>
                <w:b/>
                <w:bCs/>
                <w:sz w:val="14"/>
                <w:szCs w:val="14"/>
              </w:rPr>
              <w:t>Alejandro Castillo A.</w:t>
            </w:r>
          </w:p>
        </w:tc>
      </w:tr>
      <w:tr w:rsidR="0028472D" w14:paraId="4DAB6696" w14:textId="77777777" w:rsidTr="00B00386">
        <w:tc>
          <w:tcPr>
            <w:tcW w:w="0" w:type="auto"/>
          </w:tcPr>
          <w:p w14:paraId="1E195CFD" w14:textId="77777777" w:rsidR="0028472D" w:rsidRDefault="0028472D" w:rsidP="00B00386">
            <w:pPr>
              <w:jc w:val="center"/>
              <w:rPr>
                <w:rFonts w:ascii="Arial" w:hAnsi="Arial" w:cs="Arial"/>
                <w:b/>
                <w:bCs/>
                <w:sz w:val="14"/>
                <w:szCs w:val="14"/>
              </w:rPr>
            </w:pPr>
            <w:r>
              <w:rPr>
                <w:rFonts w:ascii="Arial" w:hAnsi="Arial" w:cs="Arial"/>
                <w:b/>
                <w:bCs/>
                <w:sz w:val="14"/>
                <w:szCs w:val="14"/>
              </w:rPr>
              <w:t>Jefe de Laboratorio</w:t>
            </w:r>
          </w:p>
        </w:tc>
        <w:tc>
          <w:tcPr>
            <w:tcW w:w="0" w:type="auto"/>
            <w:vMerge/>
          </w:tcPr>
          <w:p w14:paraId="4E1124CF" w14:textId="77777777" w:rsidR="0028472D" w:rsidRDefault="0028472D" w:rsidP="00B00386">
            <w:pPr>
              <w:jc w:val="center"/>
              <w:rPr>
                <w:rFonts w:ascii="Arial" w:hAnsi="Arial" w:cs="Arial"/>
                <w:b/>
                <w:bCs/>
                <w:sz w:val="14"/>
                <w:szCs w:val="14"/>
              </w:rPr>
            </w:pPr>
          </w:p>
        </w:tc>
        <w:tc>
          <w:tcPr>
            <w:tcW w:w="0" w:type="auto"/>
          </w:tcPr>
          <w:p w14:paraId="02BDFD4F" w14:textId="77777777" w:rsidR="0028472D" w:rsidRDefault="0028472D" w:rsidP="00B00386">
            <w:pPr>
              <w:jc w:val="center"/>
              <w:rPr>
                <w:rFonts w:ascii="Arial" w:hAnsi="Arial" w:cs="Arial"/>
                <w:b/>
                <w:bCs/>
                <w:sz w:val="14"/>
                <w:szCs w:val="14"/>
              </w:rPr>
            </w:pPr>
            <w:r>
              <w:rPr>
                <w:rFonts w:ascii="Arial" w:hAnsi="Arial" w:cs="Arial"/>
                <w:b/>
                <w:bCs/>
                <w:sz w:val="14"/>
                <w:szCs w:val="14"/>
              </w:rPr>
              <w:t>Gerente de Investigación y Desarrollo</w:t>
            </w:r>
          </w:p>
        </w:tc>
      </w:tr>
      <w:tr w:rsidR="0028472D" w14:paraId="1DA817E1" w14:textId="77777777" w:rsidTr="00B00386">
        <w:tc>
          <w:tcPr>
            <w:tcW w:w="0" w:type="auto"/>
          </w:tcPr>
          <w:p w14:paraId="438B6CC0" w14:textId="77777777" w:rsidR="0028472D" w:rsidRDefault="0028472D" w:rsidP="00B00386">
            <w:pPr>
              <w:jc w:val="center"/>
              <w:rPr>
                <w:rFonts w:ascii="Arial" w:hAnsi="Arial" w:cs="Arial"/>
                <w:b/>
                <w:bCs/>
                <w:sz w:val="14"/>
                <w:szCs w:val="14"/>
              </w:rPr>
            </w:pPr>
            <w:r>
              <w:rPr>
                <w:rFonts w:ascii="Arial" w:hAnsi="Arial" w:cs="Arial"/>
                <w:b/>
                <w:bCs/>
                <w:sz w:val="14"/>
                <w:szCs w:val="14"/>
              </w:rPr>
              <w:t>Laboratorio SIMET-USACH</w:t>
            </w:r>
          </w:p>
        </w:tc>
        <w:tc>
          <w:tcPr>
            <w:tcW w:w="0" w:type="auto"/>
            <w:vMerge/>
          </w:tcPr>
          <w:p w14:paraId="56D7CD94" w14:textId="77777777" w:rsidR="0028472D" w:rsidRDefault="0028472D" w:rsidP="00B00386">
            <w:pPr>
              <w:jc w:val="center"/>
              <w:rPr>
                <w:rFonts w:ascii="Arial" w:hAnsi="Arial" w:cs="Arial"/>
                <w:b/>
                <w:bCs/>
                <w:sz w:val="14"/>
                <w:szCs w:val="14"/>
              </w:rPr>
            </w:pPr>
          </w:p>
        </w:tc>
        <w:tc>
          <w:tcPr>
            <w:tcW w:w="0" w:type="auto"/>
          </w:tcPr>
          <w:p w14:paraId="2FF679B6" w14:textId="77777777" w:rsidR="0028472D" w:rsidRDefault="0028472D" w:rsidP="00B00386">
            <w:pPr>
              <w:jc w:val="center"/>
              <w:rPr>
                <w:rFonts w:ascii="Arial" w:hAnsi="Arial" w:cs="Arial"/>
                <w:b/>
                <w:bCs/>
                <w:sz w:val="14"/>
                <w:szCs w:val="14"/>
              </w:rPr>
            </w:pPr>
            <w:r>
              <w:rPr>
                <w:rFonts w:ascii="Arial" w:hAnsi="Arial" w:cs="Arial"/>
                <w:b/>
                <w:bCs/>
                <w:sz w:val="14"/>
                <w:szCs w:val="14"/>
              </w:rPr>
              <w:t>Laboratorio SIMET-USACH</w:t>
            </w:r>
          </w:p>
        </w:tc>
      </w:tr>
    </w:tbl>
    <w:p w14:paraId="54A8E7A2" w14:textId="77777777" w:rsidR="0028472D" w:rsidRDefault="0028472D" w:rsidP="0028472D">
      <w:pPr>
        <w:jc w:val="center"/>
      </w:pPr>
      <w:r>
        <w:rPr>
          <w:noProof/>
          <w:lang w:eastAsia="es-CL"/>
        </w:rPr>
        <w:drawing>
          <wp:inline distT="0" distB="0" distL="0" distR="0" wp14:anchorId="469A57E8" wp14:editId="2A2B3FA4">
            <wp:extent cx="1361872" cy="972766"/>
            <wp:effectExtent l="0" t="0" r="0" b="0"/>
            <wp:docPr id="376412669" name="Picture 1" descr="../ft/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t/aaa.png"/>
                    <pic:cNvPicPr/>
                  </pic:nvPicPr>
                  <pic:blipFill>
                    <a:blip r:embed="rId12" cstate="print"/>
                    <a:stretch>
                      <a:fillRect/>
                    </a:stretch>
                  </pic:blipFill>
                  <pic:spPr>
                    <a:xfrm>
                      <a:off x="0" y="0"/>
                      <a:ext cx="1361872" cy="972766"/>
                    </a:xfrm>
                    <a:prstGeom prst="rect">
                      <a:avLst/>
                    </a:prstGeom>
                  </pic:spPr>
                </pic:pic>
              </a:graphicData>
            </a:graphic>
          </wp:inline>
        </w:drawing>
      </w:r>
    </w:p>
    <w:p w14:paraId="6ECB03F8" w14:textId="77777777" w:rsidR="0028472D" w:rsidRDefault="0028472D" w:rsidP="0028472D">
      <w:pPr>
        <w:jc w:val="center"/>
        <w:rPr>
          <w:rFonts w:ascii="Arial" w:hAnsi="Arial" w:cs="Arial"/>
          <w:sz w:val="14"/>
          <w:szCs w:val="14"/>
        </w:rPr>
      </w:pPr>
      <w:r>
        <w:rPr>
          <w:rFonts w:ascii="Arial" w:hAnsi="Arial" w:cs="Arial"/>
          <w:sz w:val="14"/>
          <w:szCs w:val="14"/>
        </w:rPr>
        <w:t>___________________________</w:t>
      </w:r>
    </w:p>
    <w:p w14:paraId="7D64444A" w14:textId="77777777" w:rsidR="0028472D" w:rsidRDefault="0028472D" w:rsidP="0028472D">
      <w:pPr>
        <w:jc w:val="center"/>
        <w:rPr>
          <w:rFonts w:ascii="Arial" w:hAnsi="Arial" w:cs="Arial"/>
          <w:b/>
          <w:bCs/>
          <w:sz w:val="14"/>
          <w:szCs w:val="14"/>
        </w:rPr>
      </w:pPr>
      <w:r>
        <w:rPr>
          <w:rFonts w:ascii="Arial" w:hAnsi="Arial" w:cs="Arial"/>
          <w:b/>
          <w:bCs/>
          <w:sz w:val="14"/>
          <w:szCs w:val="14"/>
        </w:rPr>
        <w:t>Alfredo Artigas A.</w:t>
      </w:r>
    </w:p>
    <w:p w14:paraId="0A9CCD30" w14:textId="77777777" w:rsidR="0028472D" w:rsidRDefault="0028472D" w:rsidP="0028472D">
      <w:pPr>
        <w:jc w:val="center"/>
        <w:rPr>
          <w:rFonts w:ascii="Arial" w:hAnsi="Arial" w:cs="Arial"/>
          <w:b/>
          <w:bCs/>
          <w:sz w:val="14"/>
          <w:szCs w:val="14"/>
        </w:rPr>
      </w:pPr>
      <w:r>
        <w:rPr>
          <w:rFonts w:ascii="Arial" w:hAnsi="Arial" w:cs="Arial"/>
          <w:b/>
          <w:bCs/>
          <w:sz w:val="14"/>
          <w:szCs w:val="14"/>
        </w:rPr>
        <w:t>Director</w:t>
      </w:r>
    </w:p>
    <w:p w14:paraId="3C78591E" w14:textId="77777777" w:rsidR="0028472D" w:rsidRDefault="0028472D" w:rsidP="0028472D">
      <w:pPr>
        <w:jc w:val="center"/>
        <w:rPr>
          <w:rFonts w:ascii="Arial" w:hAnsi="Arial" w:cs="Arial"/>
          <w:sz w:val="14"/>
          <w:szCs w:val="14"/>
        </w:rPr>
      </w:pPr>
      <w:r>
        <w:rPr>
          <w:rFonts w:ascii="Arial" w:hAnsi="Arial" w:cs="Arial"/>
          <w:b/>
          <w:bCs/>
          <w:sz w:val="14"/>
          <w:szCs w:val="14"/>
        </w:rPr>
        <w:t>Laboratorio SIMET-USACH</w:t>
      </w:r>
    </w:p>
    <w:p w14:paraId="6FFFB3F4" w14:textId="77777777" w:rsidR="0028472D" w:rsidRDefault="0028472D" w:rsidP="0028472D">
      <w:pPr>
        <w:spacing w:line="360" w:lineRule="auto"/>
        <w:rPr>
          <w:rFonts w:ascii="Arial" w:hAnsi="Arial" w:cs="Arial"/>
          <w:sz w:val="20"/>
          <w:szCs w:val="20"/>
        </w:rPr>
      </w:pPr>
    </w:p>
    <w:p w14:paraId="3FA79299" w14:textId="77777777" w:rsidR="0028472D" w:rsidRPr="009E0725" w:rsidRDefault="0028472D" w:rsidP="0028472D">
      <w:pPr>
        <w:jc w:val="both"/>
        <w:rPr>
          <w:rFonts w:ascii="Arial" w:hAnsi="Arial" w:cs="Arial"/>
          <w:sz w:val="14"/>
          <w:szCs w:val="14"/>
        </w:rPr>
      </w:pPr>
      <w:r w:rsidRPr="009E0725">
        <w:rPr>
          <w:rFonts w:ascii="Arial" w:hAnsi="Arial" w:cs="Arial"/>
          <w:b/>
          <w:bCs/>
          <w:sz w:val="14"/>
          <w:szCs w:val="14"/>
        </w:rPr>
        <w:t>Es de responsabilidad del receptor verificar la veracidad de este informe y que corresponda a la última revisión, mediante el código QR o en nuestra página Web.</w:t>
      </w:r>
    </w:p>
    <w:p w14:paraId="1AAFD445" w14:textId="77777777" w:rsidR="0028472D" w:rsidRPr="009E0725" w:rsidRDefault="0028472D" w:rsidP="0028472D">
      <w:pPr>
        <w:spacing w:line="360" w:lineRule="auto"/>
        <w:rPr>
          <w:rFonts w:ascii="Arial" w:hAnsi="Arial" w:cs="Arial"/>
          <w:sz w:val="14"/>
          <w:szCs w:val="14"/>
        </w:rPr>
      </w:pPr>
    </w:p>
    <w:p w14:paraId="666F28FD" w14:textId="77777777" w:rsidR="0028472D" w:rsidRPr="009E0725" w:rsidRDefault="0028472D" w:rsidP="0028472D">
      <w:pPr>
        <w:jc w:val="both"/>
        <w:rPr>
          <w:rFonts w:ascii="Arial" w:hAnsi="Arial" w:cs="Arial"/>
          <w:sz w:val="14"/>
          <w:szCs w:val="14"/>
        </w:rPr>
      </w:pPr>
      <w:r w:rsidRPr="009E0725">
        <w:rPr>
          <w:rFonts w:ascii="Arial" w:hAnsi="Arial" w:cs="Arial"/>
          <w:b/>
          <w:bCs/>
          <w:sz w:val="14"/>
          <w:szCs w:val="14"/>
        </w:rPr>
        <w:t xml:space="preserve">Verificación de este documento en </w:t>
      </w:r>
      <w:hyperlink r:id="rId13" w:history="1">
        <w:r w:rsidRPr="009E0725">
          <w:rPr>
            <w:rStyle w:val="DefaultParagraphFontPHPDOCX"/>
            <w:color w:val="0000FF"/>
            <w:sz w:val="14"/>
            <w:szCs w:val="14"/>
            <w:u w:val="single"/>
          </w:rPr>
          <w:t>http://simet.cl/verificacioninforme.php</w:t>
        </w:r>
      </w:hyperlink>
      <w:r w:rsidRPr="009E0725">
        <w:rPr>
          <w:rFonts w:ascii="Arial" w:hAnsi="Arial" w:cs="Arial"/>
          <w:b/>
          <w:bCs/>
          <w:sz w:val="14"/>
          <w:szCs w:val="14"/>
        </w:rPr>
        <w:t>, ingresando el número de informe y el código verificador.</w:t>
      </w:r>
    </w:p>
    <w:p w14:paraId="51846E84" w14:textId="77777777" w:rsidR="0028472D" w:rsidRPr="009E0725" w:rsidRDefault="0028472D" w:rsidP="0028472D">
      <w:pPr>
        <w:spacing w:line="360" w:lineRule="auto"/>
        <w:rPr>
          <w:rFonts w:ascii="Arial" w:hAnsi="Arial" w:cs="Arial"/>
          <w:sz w:val="14"/>
          <w:szCs w:val="14"/>
        </w:rPr>
      </w:pPr>
      <w:r>
        <w:rPr>
          <w:noProof/>
          <w:lang w:eastAsia="es-CL"/>
        </w:rPr>
        <w:drawing>
          <wp:anchor distT="0" distB="0" distL="114300" distR="114300" simplePos="0" relativeHeight="251659264" behindDoc="0" locked="0" layoutInCell="1" allowOverlap="1" wp14:anchorId="583540AE" wp14:editId="0DFF45B4">
            <wp:simplePos x="0" y="0"/>
            <wp:positionH relativeFrom="margin">
              <wp:posOffset>4187190</wp:posOffset>
            </wp:positionH>
            <wp:positionV relativeFrom="paragraph">
              <wp:posOffset>140970</wp:posOffset>
            </wp:positionV>
            <wp:extent cx="1308100" cy="1261110"/>
            <wp:effectExtent l="0" t="0" r="6350" b="0"/>
            <wp:wrapNone/>
            <wp:docPr id="652918560" name="Picture 1" descr="../codigoqr/phpqrcode/temp/AM-15697-0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igoqr/phpqrcode/temp/AM-15697-010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08100" cy="1261110"/>
                    </a:xfrm>
                    <a:prstGeom prst="rect">
                      <a:avLst/>
                    </a:prstGeom>
                  </pic:spPr>
                </pic:pic>
              </a:graphicData>
            </a:graphic>
            <wp14:sizeRelH relativeFrom="page">
              <wp14:pctWidth>0</wp14:pctWidth>
            </wp14:sizeRelH>
            <wp14:sizeRelV relativeFrom="page">
              <wp14:pctHeight>0</wp14:pctHeight>
            </wp14:sizeRelV>
          </wp:anchor>
        </w:drawing>
      </w:r>
    </w:p>
    <w:p w14:paraId="60909A6A" w14:textId="77777777" w:rsidR="0028472D" w:rsidRPr="009E0725" w:rsidRDefault="0028472D" w:rsidP="0028472D">
      <w:pPr>
        <w:rPr>
          <w:rFonts w:ascii="Arial" w:hAnsi="Arial" w:cs="Arial"/>
          <w:sz w:val="14"/>
          <w:szCs w:val="14"/>
        </w:rPr>
      </w:pPr>
      <w:r w:rsidRPr="009E0725">
        <w:rPr>
          <w:rFonts w:ascii="Arial" w:hAnsi="Arial" w:cs="Arial"/>
          <w:b/>
          <w:bCs/>
          <w:sz w:val="14"/>
          <w:szCs w:val="14"/>
        </w:rPr>
        <w:t xml:space="preserve">Código de Verificación: </w:t>
      </w:r>
      <w:r w:rsidRPr="008D3776">
        <w:rPr>
          <w:rFonts w:ascii="Arial" w:hAnsi="Arial" w:cs="Arial"/>
          <w:b/>
          <w:bCs/>
          <w:sz w:val="14"/>
          <w:szCs w:val="14"/>
          <w:highlight w:val="yellow"/>
        </w:rPr>
        <w:t>3mchr7a3PHhC</w:t>
      </w:r>
    </w:p>
    <w:p w14:paraId="2680B3E5" w14:textId="77777777" w:rsidR="0028472D" w:rsidRPr="004D3492" w:rsidRDefault="0028472D" w:rsidP="0028472D"/>
    <w:p w14:paraId="45DF1443" w14:textId="38E2B3B6" w:rsidR="00BB0633" w:rsidRPr="0028472D" w:rsidRDefault="00BB0633" w:rsidP="0028472D"/>
    <w:sectPr w:rsidR="00BB0633" w:rsidRPr="0028472D" w:rsidSect="00850C53">
      <w:headerReference w:type="even" r:id="rId15"/>
      <w:headerReference w:type="default" r:id="rId16"/>
      <w:footerReference w:type="default" r:id="rId17"/>
      <w:headerReference w:type="first" r:id="rId18"/>
      <w:footerReference w:type="first" r:id="rId19"/>
      <w:pgSz w:w="12240" w:h="15840"/>
      <w:pgMar w:top="1732" w:right="1892" w:bottom="1956" w:left="1701" w:header="708" w:footer="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A7D984" w14:textId="77777777" w:rsidR="00760B92" w:rsidRDefault="00760B92" w:rsidP="009D2B3B">
      <w:r>
        <w:separator/>
      </w:r>
    </w:p>
  </w:endnote>
  <w:endnote w:type="continuationSeparator" w:id="0">
    <w:p w14:paraId="06D4CBD5" w14:textId="77777777" w:rsidR="00760B92" w:rsidRDefault="00760B92" w:rsidP="009D2B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Neuropolitical">
    <w:panose1 w:val="020B0500000000000000"/>
    <w:charset w:val="00"/>
    <w:family w:val="swiss"/>
    <w:pitch w:val="variable"/>
    <w:sig w:usb0="80000027" w:usb1="0000004A" w:usb2="00000000" w:usb3="00000000" w:csb0="00000001" w:csb1="00000000"/>
  </w:font>
  <w:font w:name="Myriad Pro">
    <w:altName w:val="Arial"/>
    <w:panose1 w:val="00000000000000000000"/>
    <w:charset w:val="00"/>
    <w:family w:val="swiss"/>
    <w:notTrueType/>
    <w:pitch w:val="variable"/>
    <w:sig w:usb0="20000287" w:usb1="00000001"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2C6B96" w14:textId="77777777" w:rsidR="00700C60" w:rsidRDefault="007337DF" w:rsidP="00AE6BF3">
    <w:pPr>
      <w:pStyle w:val="Piedepgina"/>
      <w:jc w:val="right"/>
      <w:rPr>
        <w:rFonts w:ascii="Arial" w:hAnsi="Arial" w:cs="Arial"/>
        <w:color w:val="595959" w:themeColor="text1" w:themeTint="A6"/>
        <w:sz w:val="20"/>
        <w:szCs w:val="20"/>
        <w:lang w:val="es-ES"/>
      </w:rPr>
    </w:pPr>
    <w:r w:rsidRPr="001A14D5">
      <w:rPr>
        <w:rFonts w:ascii="Arial" w:hAnsi="Arial" w:cs="Arial"/>
        <w:noProof/>
        <w:sz w:val="20"/>
        <w:szCs w:val="20"/>
        <w:lang w:eastAsia="es-CL"/>
      </w:rPr>
      <w:drawing>
        <wp:inline distT="0" distB="0" distL="0" distR="0" wp14:anchorId="6F034351" wp14:editId="6B3A7754">
          <wp:extent cx="1308100" cy="1397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308100" cy="139700"/>
                  </a:xfrm>
                  <a:prstGeom prst="rect">
                    <a:avLst/>
                  </a:prstGeom>
                </pic:spPr>
              </pic:pic>
            </a:graphicData>
          </a:graphic>
        </wp:inline>
      </w:drawing>
    </w:r>
  </w:p>
  <w:p w14:paraId="4728362E" w14:textId="77777777" w:rsidR="00700C60" w:rsidRPr="00443521" w:rsidRDefault="00700C60" w:rsidP="00AE6BF3">
    <w:pPr>
      <w:pStyle w:val="Piedepgina"/>
      <w:jc w:val="right"/>
      <w:rPr>
        <w:rFonts w:ascii="Arial" w:hAnsi="Arial" w:cs="Arial"/>
        <w:color w:val="595959" w:themeColor="text1" w:themeTint="A6"/>
        <w:sz w:val="20"/>
        <w:szCs w:val="20"/>
        <w:lang w:val="es-ES"/>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D041FB" w14:textId="77777777" w:rsidR="00700C60" w:rsidRPr="00A47154" w:rsidRDefault="00CB64F1" w:rsidP="006A5024">
    <w:pPr>
      <w:spacing w:before="22"/>
      <w:ind w:right="533"/>
      <w:jc w:val="right"/>
      <w:rPr>
        <w:rFonts w:ascii="Arial" w:eastAsia="Myriad Pro" w:hAnsi="Arial" w:cs="Arial"/>
        <w:sz w:val="18"/>
        <w:szCs w:val="18"/>
      </w:rPr>
    </w:pPr>
    <w:r w:rsidRPr="00A47154">
      <w:rPr>
        <w:rFonts w:ascii="Arial" w:eastAsia="Myriad Pro" w:hAnsi="Arial" w:cs="Arial"/>
        <w:noProof/>
        <w:color w:val="656568"/>
        <w:sz w:val="18"/>
        <w:szCs w:val="18"/>
        <w:lang w:eastAsia="es-CL"/>
      </w:rPr>
      <w:drawing>
        <wp:anchor distT="0" distB="0" distL="114300" distR="114300" simplePos="0" relativeHeight="251654656" behindDoc="0" locked="0" layoutInCell="1" allowOverlap="1" wp14:anchorId="5146E572" wp14:editId="27DD360F">
          <wp:simplePos x="0" y="0"/>
          <wp:positionH relativeFrom="column">
            <wp:posOffset>5808345</wp:posOffset>
          </wp:positionH>
          <wp:positionV relativeFrom="paragraph">
            <wp:posOffset>-28575</wp:posOffset>
          </wp:positionV>
          <wp:extent cx="472440" cy="718820"/>
          <wp:effectExtent l="0" t="0" r="3810" b="5080"/>
          <wp:wrapThrough wrapText="bothSides">
            <wp:wrapPolygon edited="0">
              <wp:start x="0" y="0"/>
              <wp:lineTo x="0" y="21180"/>
              <wp:lineTo x="15677" y="21180"/>
              <wp:lineTo x="20903" y="21180"/>
              <wp:lineTo x="20903" y="0"/>
              <wp:lineTo x="0" y="0"/>
            </wp:wrapPolygon>
          </wp:wrapThrough>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Logo-Color-Usach-Web-Ch.png"/>
                  <pic:cNvPicPr/>
                </pic:nvPicPr>
                <pic:blipFill>
                  <a:blip r:embed="rId1">
                    <a:extLst>
                      <a:ext uri="{28A0092B-C50C-407E-A947-70E740481C1C}">
                        <a14:useLocalDpi xmlns:a14="http://schemas.microsoft.com/office/drawing/2010/main" val="0"/>
                      </a:ext>
                    </a:extLst>
                  </a:blip>
                  <a:stretch>
                    <a:fillRect/>
                  </a:stretch>
                </pic:blipFill>
                <pic:spPr>
                  <a:xfrm>
                    <a:off x="0" y="0"/>
                    <a:ext cx="472440" cy="718820"/>
                  </a:xfrm>
                  <a:prstGeom prst="rect">
                    <a:avLst/>
                  </a:prstGeom>
                </pic:spPr>
              </pic:pic>
            </a:graphicData>
          </a:graphic>
          <wp14:sizeRelH relativeFrom="page">
            <wp14:pctWidth>0</wp14:pctWidth>
          </wp14:sizeRelH>
          <wp14:sizeRelV relativeFrom="page">
            <wp14:pctHeight>0</wp14:pctHeight>
          </wp14:sizeRelV>
        </wp:anchor>
      </w:drawing>
    </w:r>
    <w:r w:rsidR="00700C60" w:rsidRPr="00A47154">
      <w:rPr>
        <w:rFonts w:ascii="Arial" w:eastAsia="Myriad Pro" w:hAnsi="Arial" w:cs="Arial"/>
        <w:color w:val="656568"/>
        <w:sz w:val="18"/>
        <w:szCs w:val="18"/>
      </w:rPr>
      <w:t>UNIVERSI</w:t>
    </w:r>
    <w:r w:rsidR="00700C60" w:rsidRPr="00A47154">
      <w:rPr>
        <w:rFonts w:ascii="Arial" w:eastAsia="Myriad Pro" w:hAnsi="Arial" w:cs="Arial"/>
        <w:color w:val="656568"/>
        <w:spacing w:val="-3"/>
        <w:sz w:val="18"/>
        <w:szCs w:val="18"/>
      </w:rPr>
      <w:t>D</w:t>
    </w:r>
    <w:r w:rsidR="00700C60" w:rsidRPr="00A47154">
      <w:rPr>
        <w:rFonts w:ascii="Arial" w:eastAsia="Myriad Pro" w:hAnsi="Arial" w:cs="Arial"/>
        <w:color w:val="656568"/>
        <w:sz w:val="18"/>
        <w:szCs w:val="18"/>
      </w:rPr>
      <w:t>AD DE SANTI</w:t>
    </w:r>
    <w:r w:rsidR="00700C60" w:rsidRPr="00A47154">
      <w:rPr>
        <w:rFonts w:ascii="Arial" w:eastAsia="Myriad Pro" w:hAnsi="Arial" w:cs="Arial"/>
        <w:color w:val="656568"/>
        <w:spacing w:val="-4"/>
        <w:sz w:val="18"/>
        <w:szCs w:val="18"/>
      </w:rPr>
      <w:t>A</w:t>
    </w:r>
    <w:r w:rsidR="00700C60" w:rsidRPr="00A47154">
      <w:rPr>
        <w:rFonts w:ascii="Arial" w:eastAsia="Myriad Pro" w:hAnsi="Arial" w:cs="Arial"/>
        <w:color w:val="656568"/>
        <w:sz w:val="18"/>
        <w:szCs w:val="18"/>
      </w:rPr>
      <w:t>GO DE CHILE</w:t>
    </w:r>
  </w:p>
  <w:p w14:paraId="69803F07" w14:textId="77777777" w:rsidR="00700C60" w:rsidRPr="00A47154" w:rsidRDefault="00700C60" w:rsidP="007E7284">
    <w:pPr>
      <w:spacing w:before="10" w:line="259" w:lineRule="auto"/>
      <w:ind w:left="3402" w:right="533" w:firstLine="1077"/>
      <w:jc w:val="right"/>
      <w:rPr>
        <w:rFonts w:ascii="Arial" w:eastAsia="Myriad Pro" w:hAnsi="Arial" w:cs="Arial"/>
        <w:color w:val="656568"/>
        <w:sz w:val="18"/>
        <w:szCs w:val="18"/>
      </w:rPr>
    </w:pPr>
    <w:r w:rsidRPr="00A47154">
      <w:rPr>
        <w:rFonts w:ascii="Arial" w:eastAsia="Myriad Pro" w:hAnsi="Arial" w:cs="Arial"/>
        <w:color w:val="656568"/>
        <w:spacing w:val="1"/>
        <w:sz w:val="18"/>
        <w:szCs w:val="18"/>
      </w:rPr>
      <w:t>D</w:t>
    </w:r>
    <w:r w:rsidRPr="00A47154">
      <w:rPr>
        <w:rFonts w:ascii="Arial" w:eastAsia="Myriad Pro" w:hAnsi="Arial" w:cs="Arial"/>
        <w:color w:val="656568"/>
        <w:sz w:val="18"/>
        <w:szCs w:val="18"/>
      </w:rPr>
      <w:t>epa</w:t>
    </w:r>
    <w:r w:rsidRPr="00A47154">
      <w:rPr>
        <w:rFonts w:ascii="Arial" w:eastAsia="Myriad Pro" w:hAnsi="Arial" w:cs="Arial"/>
        <w:color w:val="656568"/>
        <w:spacing w:val="5"/>
        <w:sz w:val="18"/>
        <w:szCs w:val="18"/>
      </w:rPr>
      <w:t>r</w:t>
    </w:r>
    <w:r w:rsidRPr="00A47154">
      <w:rPr>
        <w:rFonts w:ascii="Arial" w:eastAsia="Myriad Pro" w:hAnsi="Arial" w:cs="Arial"/>
        <w:color w:val="656568"/>
        <w:sz w:val="18"/>
        <w:szCs w:val="18"/>
      </w:rPr>
      <w:t>tame</w:t>
    </w:r>
    <w:r w:rsidRPr="00A47154">
      <w:rPr>
        <w:rFonts w:ascii="Arial" w:eastAsia="Myriad Pro" w:hAnsi="Arial" w:cs="Arial"/>
        <w:color w:val="656568"/>
        <w:spacing w:val="-1"/>
        <w:sz w:val="18"/>
        <w:szCs w:val="18"/>
      </w:rPr>
      <w:t>nt</w:t>
    </w:r>
    <w:r w:rsidRPr="00A47154">
      <w:rPr>
        <w:rFonts w:ascii="Arial" w:eastAsia="Myriad Pro" w:hAnsi="Arial" w:cs="Arial"/>
        <w:color w:val="656568"/>
        <w:sz w:val="18"/>
        <w:szCs w:val="18"/>
      </w:rPr>
      <w:t xml:space="preserve">o de </w:t>
    </w:r>
    <w:r w:rsidRPr="00A47154">
      <w:rPr>
        <w:rFonts w:ascii="Arial" w:eastAsia="Myriad Pro" w:hAnsi="Arial" w:cs="Arial"/>
        <w:color w:val="656568"/>
        <w:spacing w:val="2"/>
        <w:sz w:val="18"/>
        <w:szCs w:val="18"/>
      </w:rPr>
      <w:t>I</w:t>
    </w:r>
    <w:r w:rsidRPr="00A47154">
      <w:rPr>
        <w:rFonts w:ascii="Arial" w:eastAsia="Myriad Pro" w:hAnsi="Arial" w:cs="Arial"/>
        <w:color w:val="656568"/>
        <w:sz w:val="18"/>
        <w:szCs w:val="18"/>
      </w:rPr>
      <w:t>ngenie</w:t>
    </w:r>
    <w:r w:rsidRPr="00A47154">
      <w:rPr>
        <w:rFonts w:ascii="Arial" w:eastAsia="Myriad Pro" w:hAnsi="Arial" w:cs="Arial"/>
        <w:color w:val="656568"/>
        <w:spacing w:val="1"/>
        <w:sz w:val="18"/>
        <w:szCs w:val="18"/>
      </w:rPr>
      <w:t>r</w:t>
    </w:r>
    <w:r w:rsidRPr="00A47154">
      <w:rPr>
        <w:rFonts w:ascii="Arial" w:eastAsia="Myriad Pro" w:hAnsi="Arial" w:cs="Arial"/>
        <w:color w:val="656568"/>
        <w:sz w:val="18"/>
        <w:szCs w:val="18"/>
      </w:rPr>
      <w:t xml:space="preserve">ía </w:t>
    </w:r>
    <w:r w:rsidRPr="00A47154">
      <w:rPr>
        <w:rFonts w:ascii="Arial" w:eastAsia="Myriad Pro" w:hAnsi="Arial" w:cs="Arial"/>
        <w:color w:val="656568"/>
        <w:spacing w:val="1"/>
        <w:sz w:val="18"/>
        <w:szCs w:val="18"/>
      </w:rPr>
      <w:t>M</w:t>
    </w:r>
    <w:r w:rsidRPr="00A47154">
      <w:rPr>
        <w:rFonts w:ascii="Arial" w:eastAsia="Myriad Pro" w:hAnsi="Arial" w:cs="Arial"/>
        <w:color w:val="656568"/>
        <w:sz w:val="18"/>
        <w:szCs w:val="18"/>
      </w:rPr>
      <w:t>etalú</w:t>
    </w:r>
    <w:r w:rsidRPr="00A47154">
      <w:rPr>
        <w:rFonts w:ascii="Arial" w:eastAsia="Myriad Pro" w:hAnsi="Arial" w:cs="Arial"/>
        <w:color w:val="656568"/>
        <w:spacing w:val="-2"/>
        <w:sz w:val="18"/>
        <w:szCs w:val="18"/>
      </w:rPr>
      <w:t>r</w:t>
    </w:r>
    <w:r w:rsidRPr="00A47154">
      <w:rPr>
        <w:rFonts w:ascii="Arial" w:eastAsia="Myriad Pro" w:hAnsi="Arial" w:cs="Arial"/>
        <w:color w:val="656568"/>
        <w:spacing w:val="-1"/>
        <w:sz w:val="18"/>
        <w:szCs w:val="18"/>
      </w:rPr>
      <w:t>g</w:t>
    </w:r>
    <w:r w:rsidRPr="00A47154">
      <w:rPr>
        <w:rFonts w:ascii="Arial" w:eastAsia="Myriad Pro" w:hAnsi="Arial" w:cs="Arial"/>
        <w:color w:val="656568"/>
        <w:sz w:val="18"/>
        <w:szCs w:val="18"/>
      </w:rPr>
      <w:t>ica Labo</w:t>
    </w:r>
    <w:r w:rsidRPr="00A47154">
      <w:rPr>
        <w:rFonts w:ascii="Arial" w:eastAsia="Myriad Pro" w:hAnsi="Arial" w:cs="Arial"/>
        <w:color w:val="656568"/>
        <w:spacing w:val="-1"/>
        <w:sz w:val="18"/>
        <w:szCs w:val="18"/>
      </w:rPr>
      <w:t>rat</w:t>
    </w:r>
    <w:r w:rsidRPr="00A47154">
      <w:rPr>
        <w:rFonts w:ascii="Arial" w:eastAsia="Myriad Pro" w:hAnsi="Arial" w:cs="Arial"/>
        <w:color w:val="656568"/>
        <w:sz w:val="18"/>
        <w:szCs w:val="18"/>
      </w:rPr>
      <w:t>o</w:t>
    </w:r>
    <w:r w:rsidRPr="00A47154">
      <w:rPr>
        <w:rFonts w:ascii="Arial" w:eastAsia="Myriad Pro" w:hAnsi="Arial" w:cs="Arial"/>
        <w:color w:val="656568"/>
        <w:spacing w:val="1"/>
        <w:sz w:val="18"/>
        <w:szCs w:val="18"/>
      </w:rPr>
      <w:t>r</w:t>
    </w:r>
    <w:r w:rsidRPr="00A47154">
      <w:rPr>
        <w:rFonts w:ascii="Arial" w:eastAsia="Myriad Pro" w:hAnsi="Arial" w:cs="Arial"/>
        <w:color w:val="656568"/>
        <w:sz w:val="18"/>
        <w:szCs w:val="18"/>
      </w:rPr>
      <w:t>io de Ens</w:t>
    </w:r>
    <w:r w:rsidRPr="00A47154">
      <w:rPr>
        <w:rFonts w:ascii="Arial" w:eastAsia="Myriad Pro" w:hAnsi="Arial" w:cs="Arial"/>
        <w:color w:val="656568"/>
        <w:spacing w:val="-2"/>
        <w:sz w:val="18"/>
        <w:szCs w:val="18"/>
      </w:rPr>
      <w:t>ay</w:t>
    </w:r>
    <w:r w:rsidRPr="00A47154">
      <w:rPr>
        <w:rFonts w:ascii="Arial" w:eastAsia="Myriad Pro" w:hAnsi="Arial" w:cs="Arial"/>
        <w:color w:val="656568"/>
        <w:sz w:val="18"/>
        <w:szCs w:val="18"/>
      </w:rPr>
      <w:t xml:space="preserve">os e </w:t>
    </w:r>
    <w:r w:rsidRPr="00A47154">
      <w:rPr>
        <w:rFonts w:ascii="Arial" w:eastAsia="Myriad Pro" w:hAnsi="Arial" w:cs="Arial"/>
        <w:color w:val="656568"/>
        <w:spacing w:val="2"/>
        <w:sz w:val="18"/>
        <w:szCs w:val="18"/>
      </w:rPr>
      <w:t>I</w:t>
    </w:r>
    <w:r w:rsidRPr="00A47154">
      <w:rPr>
        <w:rFonts w:ascii="Arial" w:eastAsia="Myriad Pro" w:hAnsi="Arial" w:cs="Arial"/>
        <w:color w:val="656568"/>
        <w:spacing w:val="-3"/>
        <w:sz w:val="18"/>
        <w:szCs w:val="18"/>
      </w:rPr>
      <w:t>n</w:t>
    </w:r>
    <w:r w:rsidRPr="00A47154">
      <w:rPr>
        <w:rFonts w:ascii="Arial" w:eastAsia="Myriad Pro" w:hAnsi="Arial" w:cs="Arial"/>
        <w:color w:val="656568"/>
        <w:spacing w:val="-2"/>
        <w:sz w:val="18"/>
        <w:szCs w:val="18"/>
      </w:rPr>
      <w:t>v</w:t>
    </w:r>
    <w:r w:rsidRPr="00A47154">
      <w:rPr>
        <w:rFonts w:ascii="Arial" w:eastAsia="Myriad Pro" w:hAnsi="Arial" w:cs="Arial"/>
        <w:color w:val="656568"/>
        <w:sz w:val="18"/>
        <w:szCs w:val="18"/>
      </w:rPr>
      <w:t xml:space="preserve">estigación de </w:t>
    </w:r>
    <w:r w:rsidRPr="00A47154">
      <w:rPr>
        <w:rFonts w:ascii="Arial" w:eastAsia="Myriad Pro" w:hAnsi="Arial" w:cs="Arial"/>
        <w:color w:val="656568"/>
        <w:spacing w:val="1"/>
        <w:sz w:val="18"/>
        <w:szCs w:val="18"/>
      </w:rPr>
      <w:t>M</w:t>
    </w:r>
    <w:r w:rsidRPr="00A47154">
      <w:rPr>
        <w:rFonts w:ascii="Arial" w:eastAsia="Myriad Pro" w:hAnsi="Arial" w:cs="Arial"/>
        <w:color w:val="656568"/>
        <w:spacing w:val="-1"/>
        <w:sz w:val="18"/>
        <w:szCs w:val="18"/>
      </w:rPr>
      <w:t>at</w:t>
    </w:r>
    <w:r w:rsidRPr="00A47154">
      <w:rPr>
        <w:rFonts w:ascii="Arial" w:eastAsia="Myriad Pro" w:hAnsi="Arial" w:cs="Arial"/>
        <w:color w:val="656568"/>
        <w:sz w:val="18"/>
        <w:szCs w:val="18"/>
      </w:rPr>
      <w:t>e</w:t>
    </w:r>
    <w:r w:rsidRPr="00A47154">
      <w:rPr>
        <w:rFonts w:ascii="Arial" w:eastAsia="Myriad Pro" w:hAnsi="Arial" w:cs="Arial"/>
        <w:color w:val="656568"/>
        <w:spacing w:val="1"/>
        <w:sz w:val="18"/>
        <w:szCs w:val="18"/>
      </w:rPr>
      <w:t>r</w:t>
    </w:r>
    <w:r w:rsidRPr="00A47154">
      <w:rPr>
        <w:rFonts w:ascii="Arial" w:eastAsia="Myriad Pro" w:hAnsi="Arial" w:cs="Arial"/>
        <w:color w:val="656568"/>
        <w:sz w:val="18"/>
        <w:szCs w:val="18"/>
      </w:rPr>
      <w:t xml:space="preserve">iales </w:t>
    </w:r>
  </w:p>
  <w:p w14:paraId="77FEF1B1" w14:textId="77777777" w:rsidR="00700C60" w:rsidRPr="00A47154" w:rsidRDefault="00700C60" w:rsidP="00AB1F33">
    <w:pPr>
      <w:spacing w:before="10" w:line="259" w:lineRule="auto"/>
      <w:ind w:left="2552" w:right="533" w:firstLine="1077"/>
      <w:jc w:val="right"/>
      <w:rPr>
        <w:rFonts w:ascii="Arial" w:eastAsia="Myriad Pro" w:hAnsi="Arial" w:cs="Arial"/>
        <w:color w:val="656568"/>
        <w:sz w:val="18"/>
        <w:szCs w:val="18"/>
      </w:rPr>
    </w:pPr>
    <w:r w:rsidRPr="00A47154">
      <w:rPr>
        <w:rFonts w:ascii="Arial" w:eastAsia="Myriad Pro" w:hAnsi="Arial" w:cs="Arial"/>
        <w:color w:val="656568"/>
        <w:spacing w:val="-4"/>
        <w:sz w:val="18"/>
        <w:szCs w:val="18"/>
      </w:rPr>
      <w:t>A</w:t>
    </w:r>
    <w:r w:rsidRPr="00A47154">
      <w:rPr>
        <w:rFonts w:ascii="Arial" w:eastAsia="Myriad Pro" w:hAnsi="Arial" w:cs="Arial"/>
        <w:color w:val="656568"/>
        <w:spacing w:val="-8"/>
        <w:sz w:val="18"/>
        <w:szCs w:val="18"/>
      </w:rPr>
      <w:t>v</w:t>
    </w:r>
    <w:r w:rsidRPr="00A47154">
      <w:rPr>
        <w:rFonts w:ascii="Arial" w:eastAsia="Myriad Pro" w:hAnsi="Arial" w:cs="Arial"/>
        <w:color w:val="656568"/>
        <w:sz w:val="18"/>
        <w:szCs w:val="18"/>
      </w:rPr>
      <w:t xml:space="preserve">. </w:t>
    </w:r>
    <w:r w:rsidRPr="00A47154">
      <w:rPr>
        <w:rFonts w:ascii="Arial" w:eastAsia="Myriad Pro" w:hAnsi="Arial" w:cs="Arial"/>
        <w:color w:val="656568"/>
        <w:spacing w:val="-1"/>
        <w:sz w:val="18"/>
        <w:szCs w:val="18"/>
      </w:rPr>
      <w:t>E</w:t>
    </w:r>
    <w:r w:rsidRPr="00A47154">
      <w:rPr>
        <w:rFonts w:ascii="Arial" w:eastAsia="Myriad Pro" w:hAnsi="Arial" w:cs="Arial"/>
        <w:color w:val="656568"/>
        <w:sz w:val="18"/>
        <w:szCs w:val="18"/>
      </w:rPr>
      <w:t xml:space="preserve">cuador 3769, Estación </w:t>
    </w:r>
    <w:r w:rsidRPr="00A47154">
      <w:rPr>
        <w:rFonts w:ascii="Arial" w:eastAsia="Myriad Pro" w:hAnsi="Arial" w:cs="Arial"/>
        <w:color w:val="656568"/>
        <w:spacing w:val="-2"/>
        <w:sz w:val="18"/>
        <w:szCs w:val="18"/>
      </w:rPr>
      <w:t>C</w:t>
    </w:r>
    <w:r w:rsidRPr="00A47154">
      <w:rPr>
        <w:rFonts w:ascii="Arial" w:eastAsia="Myriad Pro" w:hAnsi="Arial" w:cs="Arial"/>
        <w:color w:val="656568"/>
        <w:sz w:val="18"/>
        <w:szCs w:val="18"/>
      </w:rPr>
      <w:t>e</w:t>
    </w:r>
    <w:r w:rsidRPr="00A47154">
      <w:rPr>
        <w:rFonts w:ascii="Arial" w:eastAsia="Myriad Pro" w:hAnsi="Arial" w:cs="Arial"/>
        <w:color w:val="656568"/>
        <w:spacing w:val="-1"/>
        <w:sz w:val="18"/>
        <w:szCs w:val="18"/>
      </w:rPr>
      <w:t>n</w:t>
    </w:r>
    <w:r w:rsidRPr="00A47154">
      <w:rPr>
        <w:rFonts w:ascii="Arial" w:eastAsia="Myriad Pro" w:hAnsi="Arial" w:cs="Arial"/>
        <w:color w:val="656568"/>
        <w:sz w:val="18"/>
        <w:szCs w:val="18"/>
      </w:rPr>
      <w:t>t</w:t>
    </w:r>
    <w:r w:rsidRPr="00A47154">
      <w:rPr>
        <w:rFonts w:ascii="Arial" w:eastAsia="Myriad Pro" w:hAnsi="Arial" w:cs="Arial"/>
        <w:color w:val="656568"/>
        <w:spacing w:val="-1"/>
        <w:sz w:val="18"/>
        <w:szCs w:val="18"/>
      </w:rPr>
      <w:t>r</w:t>
    </w:r>
    <w:r w:rsidRPr="00A47154">
      <w:rPr>
        <w:rFonts w:ascii="Arial" w:eastAsia="Myriad Pro" w:hAnsi="Arial" w:cs="Arial"/>
        <w:color w:val="656568"/>
        <w:sz w:val="18"/>
        <w:szCs w:val="18"/>
      </w:rPr>
      <w:t xml:space="preserve">al - </w:t>
    </w:r>
    <w:r w:rsidRPr="00A47154">
      <w:rPr>
        <w:rFonts w:ascii="Arial" w:eastAsia="Myriad Pro" w:hAnsi="Arial" w:cs="Arial"/>
        <w:color w:val="656568"/>
        <w:spacing w:val="1"/>
        <w:sz w:val="18"/>
        <w:szCs w:val="18"/>
      </w:rPr>
      <w:t>S</w:t>
    </w:r>
    <w:r w:rsidRPr="00A47154">
      <w:rPr>
        <w:rFonts w:ascii="Arial" w:eastAsia="Myriad Pro" w:hAnsi="Arial" w:cs="Arial"/>
        <w:color w:val="656568"/>
        <w:sz w:val="18"/>
        <w:szCs w:val="18"/>
      </w:rPr>
      <w:t>a</w:t>
    </w:r>
    <w:r w:rsidRPr="00A47154">
      <w:rPr>
        <w:rFonts w:ascii="Arial" w:eastAsia="Myriad Pro" w:hAnsi="Arial" w:cs="Arial"/>
        <w:color w:val="656568"/>
        <w:spacing w:val="-1"/>
        <w:sz w:val="18"/>
        <w:szCs w:val="18"/>
      </w:rPr>
      <w:t>n</w:t>
    </w:r>
    <w:r w:rsidRPr="00A47154">
      <w:rPr>
        <w:rFonts w:ascii="Arial" w:eastAsia="Myriad Pro" w:hAnsi="Arial" w:cs="Arial"/>
        <w:color w:val="656568"/>
        <w:sz w:val="18"/>
        <w:szCs w:val="18"/>
      </w:rPr>
      <w:t>tiago – Chile</w:t>
    </w:r>
  </w:p>
  <w:p w14:paraId="0A8B00B3" w14:textId="77777777" w:rsidR="00700C60" w:rsidRPr="0021523B" w:rsidRDefault="00700C60" w:rsidP="00AB1F33">
    <w:pPr>
      <w:spacing w:before="10" w:line="259" w:lineRule="auto"/>
      <w:ind w:left="3119" w:right="533"/>
      <w:jc w:val="right"/>
      <w:rPr>
        <w:rFonts w:ascii="Arial" w:hAnsi="Arial" w:cs="Arial"/>
        <w:sz w:val="18"/>
        <w:szCs w:val="18"/>
        <w:lang w:val="fr-FR"/>
      </w:rPr>
    </w:pPr>
    <w:r w:rsidRPr="0021523B">
      <w:rPr>
        <w:rFonts w:ascii="Arial" w:eastAsia="Myriad Pro" w:hAnsi="Arial" w:cs="Arial"/>
        <w:color w:val="656568"/>
        <w:sz w:val="18"/>
        <w:szCs w:val="18"/>
        <w:lang w:val="fr-FR"/>
      </w:rPr>
      <w:t>Fono:(+569)23234780, Email: simet@usach.cl / www.simet.cl</w:t>
    </w:r>
    <w:r w:rsidRPr="0021523B">
      <w:rPr>
        <w:rFonts w:ascii="Arial" w:hAnsi="Arial" w:cs="Arial"/>
        <w:sz w:val="18"/>
        <w:szCs w:val="18"/>
        <w:lang w:val="fr-FR"/>
      </w:rPr>
      <w:t xml:space="preserve"> </w:t>
    </w:r>
  </w:p>
  <w:p w14:paraId="11A68E00" w14:textId="77777777" w:rsidR="00700C60" w:rsidRPr="0021523B" w:rsidRDefault="00700C60">
    <w:pPr>
      <w:pStyle w:val="Piedepgina"/>
      <w:rPr>
        <w:lang w:val="fr-FR"/>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F1E1DE" w14:textId="77777777" w:rsidR="00760B92" w:rsidRDefault="00760B92" w:rsidP="009D2B3B">
      <w:r>
        <w:separator/>
      </w:r>
    </w:p>
  </w:footnote>
  <w:footnote w:type="continuationSeparator" w:id="0">
    <w:p w14:paraId="449DE726" w14:textId="77777777" w:rsidR="00760B92" w:rsidRDefault="00760B92" w:rsidP="009D2B3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ACA9C5" w14:textId="77777777" w:rsidR="00700C60" w:rsidRDefault="00B52969">
    <w:pPr>
      <w:pStyle w:val="Encabezado"/>
    </w:pPr>
    <w:r>
      <w:rPr>
        <w:noProof/>
        <w:lang w:eastAsia="es-CL"/>
      </w:rPr>
      <w:drawing>
        <wp:anchor distT="0" distB="0" distL="114300" distR="114300" simplePos="0" relativeHeight="251657728" behindDoc="1" locked="0" layoutInCell="0" allowOverlap="1" wp14:anchorId="79A4F865" wp14:editId="48DA25EA">
          <wp:simplePos x="0" y="0"/>
          <wp:positionH relativeFrom="margin">
            <wp:align>center</wp:align>
          </wp:positionH>
          <wp:positionV relativeFrom="margin">
            <wp:align>center</wp:align>
          </wp:positionV>
          <wp:extent cx="7772400" cy="10058400"/>
          <wp:effectExtent l="0" t="0" r="0" b="0"/>
          <wp:wrapNone/>
          <wp:docPr id="2" name="Imagen 2" descr="fondoceles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ndoceleste"/>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433C3" w14:textId="77777777" w:rsidR="00700C60" w:rsidRDefault="00700C60" w:rsidP="009D2B3B">
    <w:pPr>
      <w:pStyle w:val="Encabezado"/>
      <w:ind w:right="49"/>
    </w:pPr>
    <w:r>
      <w:rPr>
        <w:noProof/>
        <w:lang w:eastAsia="es-CL"/>
      </w:rPr>
      <w:drawing>
        <wp:anchor distT="0" distB="0" distL="114300" distR="114300" simplePos="0" relativeHeight="251660800" behindDoc="0" locked="0" layoutInCell="1" allowOverlap="1" wp14:anchorId="73ED5926" wp14:editId="7381EA28">
          <wp:simplePos x="0" y="0"/>
          <wp:positionH relativeFrom="column">
            <wp:posOffset>-683895</wp:posOffset>
          </wp:positionH>
          <wp:positionV relativeFrom="paragraph">
            <wp:posOffset>281940</wp:posOffset>
          </wp:positionV>
          <wp:extent cx="7368540" cy="737235"/>
          <wp:effectExtent l="0" t="0" r="3810" b="0"/>
          <wp:wrapThrough wrapText="bothSides">
            <wp:wrapPolygon edited="0">
              <wp:start x="112" y="1116"/>
              <wp:lineTo x="112" y="18419"/>
              <wp:lineTo x="168" y="19535"/>
              <wp:lineTo x="391" y="19535"/>
              <wp:lineTo x="447" y="18419"/>
              <wp:lineTo x="447" y="11163"/>
              <wp:lineTo x="21555" y="3907"/>
              <wp:lineTo x="21555" y="1116"/>
              <wp:lineTo x="112" y="1116"/>
            </wp:wrapPolygon>
          </wp:wrapThrough>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arra.png"/>
                  <pic:cNvPicPr/>
                </pic:nvPicPr>
                <pic:blipFill>
                  <a:blip r:embed="rId1">
                    <a:extLst>
                      <a:ext uri="{28A0092B-C50C-407E-A947-70E740481C1C}">
                        <a14:useLocalDpi xmlns:a14="http://schemas.microsoft.com/office/drawing/2010/main" val="0"/>
                      </a:ext>
                    </a:extLst>
                  </a:blip>
                  <a:stretch>
                    <a:fillRect/>
                  </a:stretch>
                </pic:blipFill>
                <pic:spPr>
                  <a:xfrm>
                    <a:off x="0" y="0"/>
                    <a:ext cx="7368540" cy="737235"/>
                  </a:xfrm>
                  <a:prstGeom prst="rect">
                    <a:avLst/>
                  </a:prstGeom>
                </pic:spPr>
              </pic:pic>
            </a:graphicData>
          </a:graphic>
          <wp14:sizeRelH relativeFrom="page">
            <wp14:pctWidth>0</wp14:pctWidth>
          </wp14:sizeRelH>
          <wp14:sizeRelV relativeFrom="page">
            <wp14:pctHeight>0</wp14:pctHeight>
          </wp14:sizeRelV>
        </wp:anchor>
      </w:drawing>
    </w:r>
    <w:r>
      <w:rPr>
        <w:noProof/>
        <w:lang w:eastAsia="es-CL"/>
      </w:rPr>
      <mc:AlternateContent>
        <mc:Choice Requires="wps">
          <w:drawing>
            <wp:anchor distT="0" distB="0" distL="114300" distR="114300" simplePos="0" relativeHeight="251656704" behindDoc="0" locked="0" layoutInCell="1" allowOverlap="1" wp14:anchorId="5A00FB56" wp14:editId="72B7075A">
              <wp:simplePos x="0" y="0"/>
              <wp:positionH relativeFrom="column">
                <wp:posOffset>3990077</wp:posOffset>
              </wp:positionH>
              <wp:positionV relativeFrom="paragraph">
                <wp:posOffset>-268605</wp:posOffset>
              </wp:positionV>
              <wp:extent cx="1607820" cy="661670"/>
              <wp:effectExtent l="0" t="0" r="0" b="5080"/>
              <wp:wrapNone/>
              <wp:docPr id="10" name="Cuadro de texto 10"/>
              <wp:cNvGraphicFramePr/>
              <a:graphic xmlns:a="http://schemas.openxmlformats.org/drawingml/2006/main">
                <a:graphicData uri="http://schemas.microsoft.com/office/word/2010/wordprocessingShape">
                  <wps:wsp>
                    <wps:cNvSpPr txBox="1"/>
                    <wps:spPr>
                      <a:xfrm>
                        <a:off x="0" y="0"/>
                        <a:ext cx="1607820" cy="661670"/>
                      </a:xfrm>
                      <a:prstGeom prst="rect">
                        <a:avLst/>
                      </a:prstGeom>
                      <a:solidFill>
                        <a:schemeClr val="bg1"/>
                      </a:solidFill>
                      <a:ln w="6350">
                        <a:noFill/>
                      </a:ln>
                    </wps:spPr>
                    <wps:txbx>
                      <w:txbxContent>
                        <w:p w14:paraId="6C6FA9A6" w14:textId="6A24630A" w:rsidR="00700C60" w:rsidRPr="00080DF8" w:rsidRDefault="00700C60" w:rsidP="006C72D7">
                          <w:pPr>
                            <w:pBdr>
                              <w:right w:val="single" w:sz="4" w:space="4" w:color="auto"/>
                            </w:pBdr>
                            <w:spacing w:line="276" w:lineRule="auto"/>
                            <w:jc w:val="center"/>
                            <w:rPr>
                              <w:rFonts w:ascii="Arial" w:hAnsi="Arial" w:cs="Arial"/>
                              <w:sz w:val="18"/>
                              <w:szCs w:val="18"/>
                              <w:lang w:val="es-ES"/>
                            </w:rPr>
                          </w:pPr>
                          <w:r w:rsidRPr="00080DF8">
                            <w:rPr>
                              <w:rFonts w:ascii="Arial" w:hAnsi="Arial" w:cs="Arial"/>
                              <w:sz w:val="18"/>
                              <w:szCs w:val="18"/>
                              <w:lang w:val="es-ES"/>
                            </w:rPr>
                            <w:t xml:space="preserve">Fecha: </w:t>
                          </w:r>
                          <w:r w:rsidR="0028472D">
                            <w:rPr>
                              <w:rFonts w:ascii="Arial" w:hAnsi="Arial" w:cs="Arial"/>
                              <w:sz w:val="18"/>
                              <w:szCs w:val="18"/>
                              <w:lang w:val="es-ES"/>
                            </w:rPr>
                            <w:t>$FechaInforme$</w:t>
                          </w:r>
                        </w:p>
                        <w:p w14:paraId="12CC3B18" w14:textId="77777777" w:rsidR="00700C60" w:rsidRPr="00080DF8" w:rsidRDefault="00700C60" w:rsidP="006C72D7">
                          <w:pPr>
                            <w:pBdr>
                              <w:right w:val="single" w:sz="4" w:space="4" w:color="auto"/>
                            </w:pBdr>
                            <w:spacing w:line="276" w:lineRule="auto"/>
                            <w:jc w:val="center"/>
                            <w:rPr>
                              <w:rFonts w:ascii="Arial" w:hAnsi="Arial" w:cs="Arial"/>
                              <w:sz w:val="18"/>
                              <w:szCs w:val="18"/>
                              <w:lang w:val="es-ES"/>
                            </w:rPr>
                          </w:pPr>
                          <w:r w:rsidRPr="00080DF8">
                            <w:rPr>
                              <w:rFonts w:ascii="Arial" w:hAnsi="Arial" w:cs="Arial"/>
                              <w:sz w:val="18"/>
                              <w:szCs w:val="18"/>
                              <w:lang w:val="es-ES"/>
                            </w:rPr>
                            <w:t xml:space="preserve">Revisión: </w:t>
                          </w:r>
                          <w:r w:rsidRPr="00080DF8">
                            <w:rPr>
                              <w:rFonts w:ascii="Arial" w:hAnsi="Arial" w:cs="Arial"/>
                              <w:sz w:val="18"/>
                              <w:szCs w:val="18"/>
                            </w:rPr>
                            <w:t>0.-</w:t>
                          </w:r>
                        </w:p>
                        <w:p w14:paraId="4003CFE0" w14:textId="09E7CCDE" w:rsidR="00700C60" w:rsidRPr="00080DF8" w:rsidRDefault="00700C60" w:rsidP="006C72D7">
                          <w:pPr>
                            <w:pBdr>
                              <w:right w:val="single" w:sz="4" w:space="4" w:color="auto"/>
                            </w:pBdr>
                            <w:spacing w:line="276" w:lineRule="auto"/>
                            <w:jc w:val="center"/>
                            <w:rPr>
                              <w:rFonts w:ascii="Arial" w:hAnsi="Arial" w:cs="Arial"/>
                              <w:sz w:val="18"/>
                              <w:szCs w:val="18"/>
                              <w:lang w:val="es-ES"/>
                            </w:rPr>
                          </w:pPr>
                          <w:r w:rsidRPr="00080DF8">
                            <w:rPr>
                              <w:rFonts w:ascii="Arial" w:hAnsi="Arial" w:cs="Arial"/>
                              <w:sz w:val="18"/>
                              <w:szCs w:val="18"/>
                              <w:lang w:val="es-ES"/>
                            </w:rPr>
                            <w:t xml:space="preserve">Página </w:t>
                          </w:r>
                          <w:r w:rsidRPr="00080DF8">
                            <w:rPr>
                              <w:rFonts w:ascii="Arial" w:hAnsi="Arial" w:cs="Arial"/>
                              <w:b/>
                              <w:sz w:val="18"/>
                              <w:szCs w:val="18"/>
                              <w:lang w:val="es-ES"/>
                            </w:rPr>
                            <w:fldChar w:fldCharType="begin"/>
                          </w:r>
                          <w:r w:rsidRPr="00080DF8">
                            <w:rPr>
                              <w:rFonts w:ascii="Arial" w:hAnsi="Arial" w:cs="Arial"/>
                              <w:b/>
                              <w:sz w:val="18"/>
                              <w:szCs w:val="18"/>
                              <w:lang w:val="es-ES"/>
                            </w:rPr>
                            <w:instrText>PAGE  \* Arabic  \* MERGEFORMAT</w:instrText>
                          </w:r>
                          <w:r w:rsidRPr="00080DF8">
                            <w:rPr>
                              <w:rFonts w:ascii="Arial" w:hAnsi="Arial" w:cs="Arial"/>
                              <w:b/>
                              <w:sz w:val="18"/>
                              <w:szCs w:val="18"/>
                              <w:lang w:val="es-ES"/>
                            </w:rPr>
                            <w:fldChar w:fldCharType="separate"/>
                          </w:r>
                          <w:r w:rsidR="00E32433">
                            <w:rPr>
                              <w:rFonts w:ascii="Arial" w:hAnsi="Arial" w:cs="Arial"/>
                              <w:b/>
                              <w:noProof/>
                              <w:sz w:val="18"/>
                              <w:szCs w:val="18"/>
                              <w:lang w:val="es-ES"/>
                            </w:rPr>
                            <w:t>6</w:t>
                          </w:r>
                          <w:r w:rsidRPr="00080DF8">
                            <w:rPr>
                              <w:rFonts w:ascii="Arial" w:hAnsi="Arial" w:cs="Arial"/>
                              <w:b/>
                              <w:sz w:val="18"/>
                              <w:szCs w:val="18"/>
                              <w:lang w:val="es-ES"/>
                            </w:rPr>
                            <w:fldChar w:fldCharType="end"/>
                          </w:r>
                          <w:r w:rsidRPr="00080DF8">
                            <w:rPr>
                              <w:rFonts w:ascii="Arial" w:hAnsi="Arial" w:cs="Arial"/>
                              <w:sz w:val="18"/>
                              <w:szCs w:val="18"/>
                              <w:lang w:val="es-ES"/>
                            </w:rPr>
                            <w:t xml:space="preserve"> de </w:t>
                          </w:r>
                          <w:r w:rsidRPr="00080DF8">
                            <w:rPr>
                              <w:rFonts w:ascii="Arial" w:hAnsi="Arial" w:cs="Arial"/>
                              <w:b/>
                              <w:sz w:val="18"/>
                              <w:szCs w:val="18"/>
                              <w:lang w:val="es-ES"/>
                            </w:rPr>
                            <w:fldChar w:fldCharType="begin"/>
                          </w:r>
                          <w:r w:rsidRPr="00080DF8">
                            <w:rPr>
                              <w:rFonts w:ascii="Arial" w:hAnsi="Arial" w:cs="Arial"/>
                              <w:b/>
                              <w:sz w:val="18"/>
                              <w:szCs w:val="18"/>
                              <w:lang w:val="es-ES"/>
                            </w:rPr>
                            <w:instrText>NUMPAGES  \* Arabic  \* MERGEFORMAT</w:instrText>
                          </w:r>
                          <w:r w:rsidRPr="00080DF8">
                            <w:rPr>
                              <w:rFonts w:ascii="Arial" w:hAnsi="Arial" w:cs="Arial"/>
                              <w:b/>
                              <w:sz w:val="18"/>
                              <w:szCs w:val="18"/>
                              <w:lang w:val="es-ES"/>
                            </w:rPr>
                            <w:fldChar w:fldCharType="separate"/>
                          </w:r>
                          <w:r w:rsidR="00E32433">
                            <w:rPr>
                              <w:rFonts w:ascii="Arial" w:hAnsi="Arial" w:cs="Arial"/>
                              <w:b/>
                              <w:noProof/>
                              <w:sz w:val="18"/>
                              <w:szCs w:val="18"/>
                              <w:lang w:val="es-ES"/>
                            </w:rPr>
                            <w:t>6</w:t>
                          </w:r>
                          <w:r w:rsidRPr="00080DF8">
                            <w:rPr>
                              <w:rFonts w:ascii="Arial" w:hAnsi="Arial" w:cs="Arial"/>
                              <w:b/>
                              <w:sz w:val="18"/>
                              <w:szCs w:val="18"/>
                              <w:lang w:val="es-ES"/>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00FB56" id="_x0000_t202" coordsize="21600,21600" o:spt="202" path="m,l,21600r21600,l21600,xe">
              <v:stroke joinstyle="miter"/>
              <v:path gradientshapeok="t" o:connecttype="rect"/>
            </v:shapetype>
            <v:shape id="Cuadro de texto 10" o:spid="_x0000_s1026" type="#_x0000_t202" style="position:absolute;margin-left:314.2pt;margin-top:-21.15pt;width:126.6pt;height:52.1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" fillcolor="white [3212]" stroked="f" strokeweight=".5pt">
              <v:textbox>
                <w:txbxContent>
                  <w:p w14:paraId="6C6FA9A6" w14:textId="6A24630A" w:rsidR="00700C60" w:rsidRPr="00080DF8" w:rsidRDefault="00700C60" w:rsidP="006C72D7">
                    <w:pPr>
                      <w:pBdr>
                        <w:right w:val="single" w:sz="4" w:space="4" w:color="auto"/>
                      </w:pBdr>
                      <w:spacing w:line="276" w:lineRule="auto"/>
                      <w:jc w:val="center"/>
                      <w:rPr>
                        <w:rFonts w:ascii="Arial" w:hAnsi="Arial" w:cs="Arial"/>
                        <w:sz w:val="18"/>
                        <w:szCs w:val="18"/>
                        <w:lang w:val="es-ES"/>
                      </w:rPr>
                    </w:pPr>
                    <w:r w:rsidRPr="00080DF8">
                      <w:rPr>
                        <w:rFonts w:ascii="Arial" w:hAnsi="Arial" w:cs="Arial"/>
                        <w:sz w:val="18"/>
                        <w:szCs w:val="18"/>
                        <w:lang w:val="es-ES"/>
                      </w:rPr>
                      <w:t xml:space="preserve">Fecha: </w:t>
                    </w:r>
                    <w:r w:rsidR="0028472D">
                      <w:rPr>
                        <w:rFonts w:ascii="Arial" w:hAnsi="Arial" w:cs="Arial"/>
                        <w:sz w:val="18"/>
                        <w:szCs w:val="18"/>
                        <w:lang w:val="es-ES"/>
                      </w:rPr>
                      <w:t>$FechaInforme$</w:t>
                    </w:r>
                  </w:p>
                  <w:p w14:paraId="12CC3B18" w14:textId="77777777" w:rsidR="00700C60" w:rsidRPr="00080DF8" w:rsidRDefault="00700C60" w:rsidP="006C72D7">
                    <w:pPr>
                      <w:pBdr>
                        <w:right w:val="single" w:sz="4" w:space="4" w:color="auto"/>
                      </w:pBdr>
                      <w:spacing w:line="276" w:lineRule="auto"/>
                      <w:jc w:val="center"/>
                      <w:rPr>
                        <w:rFonts w:ascii="Arial" w:hAnsi="Arial" w:cs="Arial"/>
                        <w:sz w:val="18"/>
                        <w:szCs w:val="18"/>
                        <w:lang w:val="es-ES"/>
                      </w:rPr>
                    </w:pPr>
                    <w:r w:rsidRPr="00080DF8">
                      <w:rPr>
                        <w:rFonts w:ascii="Arial" w:hAnsi="Arial" w:cs="Arial"/>
                        <w:sz w:val="18"/>
                        <w:szCs w:val="18"/>
                        <w:lang w:val="es-ES"/>
                      </w:rPr>
                      <w:t xml:space="preserve">Revisión: </w:t>
                    </w:r>
                    <w:r w:rsidRPr="00080DF8">
                      <w:rPr>
                        <w:rFonts w:ascii="Arial" w:hAnsi="Arial" w:cs="Arial"/>
                        <w:sz w:val="18"/>
                        <w:szCs w:val="18"/>
                      </w:rPr>
                      <w:t>0.-</w:t>
                    </w:r>
                  </w:p>
                  <w:p w14:paraId="4003CFE0" w14:textId="09E7CCDE" w:rsidR="00700C60" w:rsidRPr="00080DF8" w:rsidRDefault="00700C60" w:rsidP="006C72D7">
                    <w:pPr>
                      <w:pBdr>
                        <w:right w:val="single" w:sz="4" w:space="4" w:color="auto"/>
                      </w:pBdr>
                      <w:spacing w:line="276" w:lineRule="auto"/>
                      <w:jc w:val="center"/>
                      <w:rPr>
                        <w:rFonts w:ascii="Arial" w:hAnsi="Arial" w:cs="Arial"/>
                        <w:sz w:val="18"/>
                        <w:szCs w:val="18"/>
                        <w:lang w:val="es-ES"/>
                      </w:rPr>
                    </w:pPr>
                    <w:r w:rsidRPr="00080DF8">
                      <w:rPr>
                        <w:rFonts w:ascii="Arial" w:hAnsi="Arial" w:cs="Arial"/>
                        <w:sz w:val="18"/>
                        <w:szCs w:val="18"/>
                        <w:lang w:val="es-ES"/>
                      </w:rPr>
                      <w:t xml:space="preserve">Página </w:t>
                    </w:r>
                    <w:r w:rsidRPr="00080DF8">
                      <w:rPr>
                        <w:rFonts w:ascii="Arial" w:hAnsi="Arial" w:cs="Arial"/>
                        <w:b/>
                        <w:sz w:val="18"/>
                        <w:szCs w:val="18"/>
                        <w:lang w:val="es-ES"/>
                      </w:rPr>
                      <w:fldChar w:fldCharType="begin"/>
                    </w:r>
                    <w:r w:rsidRPr="00080DF8">
                      <w:rPr>
                        <w:rFonts w:ascii="Arial" w:hAnsi="Arial" w:cs="Arial"/>
                        <w:b/>
                        <w:sz w:val="18"/>
                        <w:szCs w:val="18"/>
                        <w:lang w:val="es-ES"/>
                      </w:rPr>
                      <w:instrText>PAGE  \* Arabic  \* MERGEFORMAT</w:instrText>
                    </w:r>
                    <w:r w:rsidRPr="00080DF8">
                      <w:rPr>
                        <w:rFonts w:ascii="Arial" w:hAnsi="Arial" w:cs="Arial"/>
                        <w:b/>
                        <w:sz w:val="18"/>
                        <w:szCs w:val="18"/>
                        <w:lang w:val="es-ES"/>
                      </w:rPr>
                      <w:fldChar w:fldCharType="separate"/>
                    </w:r>
                    <w:r w:rsidR="00E32433">
                      <w:rPr>
                        <w:rFonts w:ascii="Arial" w:hAnsi="Arial" w:cs="Arial"/>
                        <w:b/>
                        <w:noProof/>
                        <w:sz w:val="18"/>
                        <w:szCs w:val="18"/>
                        <w:lang w:val="es-ES"/>
                      </w:rPr>
                      <w:t>6</w:t>
                    </w:r>
                    <w:r w:rsidRPr="00080DF8">
                      <w:rPr>
                        <w:rFonts w:ascii="Arial" w:hAnsi="Arial" w:cs="Arial"/>
                        <w:b/>
                        <w:sz w:val="18"/>
                        <w:szCs w:val="18"/>
                        <w:lang w:val="es-ES"/>
                      </w:rPr>
                      <w:fldChar w:fldCharType="end"/>
                    </w:r>
                    <w:r w:rsidRPr="00080DF8">
                      <w:rPr>
                        <w:rFonts w:ascii="Arial" w:hAnsi="Arial" w:cs="Arial"/>
                        <w:sz w:val="18"/>
                        <w:szCs w:val="18"/>
                        <w:lang w:val="es-ES"/>
                      </w:rPr>
                      <w:t xml:space="preserve"> de </w:t>
                    </w:r>
                    <w:r w:rsidRPr="00080DF8">
                      <w:rPr>
                        <w:rFonts w:ascii="Arial" w:hAnsi="Arial" w:cs="Arial"/>
                        <w:b/>
                        <w:sz w:val="18"/>
                        <w:szCs w:val="18"/>
                        <w:lang w:val="es-ES"/>
                      </w:rPr>
                      <w:fldChar w:fldCharType="begin"/>
                    </w:r>
                    <w:r w:rsidRPr="00080DF8">
                      <w:rPr>
                        <w:rFonts w:ascii="Arial" w:hAnsi="Arial" w:cs="Arial"/>
                        <w:b/>
                        <w:sz w:val="18"/>
                        <w:szCs w:val="18"/>
                        <w:lang w:val="es-ES"/>
                      </w:rPr>
                      <w:instrText>NUMPAGES  \* Arabic  \* MERGEFORMAT</w:instrText>
                    </w:r>
                    <w:r w:rsidRPr="00080DF8">
                      <w:rPr>
                        <w:rFonts w:ascii="Arial" w:hAnsi="Arial" w:cs="Arial"/>
                        <w:b/>
                        <w:sz w:val="18"/>
                        <w:szCs w:val="18"/>
                        <w:lang w:val="es-ES"/>
                      </w:rPr>
                      <w:fldChar w:fldCharType="separate"/>
                    </w:r>
                    <w:r w:rsidR="00E32433">
                      <w:rPr>
                        <w:rFonts w:ascii="Arial" w:hAnsi="Arial" w:cs="Arial"/>
                        <w:b/>
                        <w:noProof/>
                        <w:sz w:val="18"/>
                        <w:szCs w:val="18"/>
                        <w:lang w:val="es-ES"/>
                      </w:rPr>
                      <w:t>6</w:t>
                    </w:r>
                    <w:r w:rsidRPr="00080DF8">
                      <w:rPr>
                        <w:rFonts w:ascii="Arial" w:hAnsi="Arial" w:cs="Arial"/>
                        <w:b/>
                        <w:sz w:val="18"/>
                        <w:szCs w:val="18"/>
                        <w:lang w:val="es-ES"/>
                      </w:rPr>
                      <w:fldChar w:fldCharType="end"/>
                    </w:r>
                  </w:p>
                </w:txbxContent>
              </v:textbox>
            </v:shape>
          </w:pict>
        </mc:Fallback>
      </mc:AlternateContent>
    </w:r>
    <w:r>
      <w:rPr>
        <w:noProof/>
        <w:lang w:eastAsia="es-CL"/>
      </w:rPr>
      <mc:AlternateContent>
        <mc:Choice Requires="wps">
          <w:drawing>
            <wp:anchor distT="0" distB="0" distL="114300" distR="114300" simplePos="0" relativeHeight="251655680" behindDoc="0" locked="0" layoutInCell="1" allowOverlap="1" wp14:anchorId="72A20439" wp14:editId="4C88FAB7">
              <wp:simplePos x="0" y="0"/>
              <wp:positionH relativeFrom="column">
                <wp:posOffset>1725930</wp:posOffset>
              </wp:positionH>
              <wp:positionV relativeFrom="paragraph">
                <wp:posOffset>-236855</wp:posOffset>
              </wp:positionV>
              <wp:extent cx="2254250" cy="630555"/>
              <wp:effectExtent l="0" t="0" r="0" b="0"/>
              <wp:wrapNone/>
              <wp:docPr id="13" name="Cuadro de texto 13"/>
              <wp:cNvGraphicFramePr/>
              <a:graphic xmlns:a="http://schemas.openxmlformats.org/drawingml/2006/main">
                <a:graphicData uri="http://schemas.microsoft.com/office/word/2010/wordprocessingShape">
                  <wps:wsp>
                    <wps:cNvSpPr txBox="1"/>
                    <wps:spPr>
                      <a:xfrm>
                        <a:off x="0" y="0"/>
                        <a:ext cx="2254250" cy="630555"/>
                      </a:xfrm>
                      <a:prstGeom prst="rect">
                        <a:avLst/>
                      </a:prstGeom>
                      <a:solidFill>
                        <a:schemeClr val="bg1"/>
                      </a:solidFill>
                      <a:ln w="6350">
                        <a:noFill/>
                      </a:ln>
                    </wps:spPr>
                    <wps:txbx>
                      <w:txbxContent>
                        <w:p w14:paraId="622E9AF4" w14:textId="77777777" w:rsidR="00813337" w:rsidRPr="00080DF8" w:rsidRDefault="00813337" w:rsidP="00813337">
                          <w:pPr>
                            <w:pBdr>
                              <w:left w:val="single" w:sz="4" w:space="4" w:color="auto"/>
                              <w:right w:val="single" w:sz="4" w:space="4" w:color="auto"/>
                            </w:pBdr>
                            <w:spacing w:line="276" w:lineRule="auto"/>
                            <w:jc w:val="center"/>
                            <w:rPr>
                              <w:rFonts w:ascii="Arial" w:hAnsi="Arial" w:cs="Arial"/>
                              <w:sz w:val="18"/>
                              <w:szCs w:val="18"/>
                              <w:lang w:val="es-ES"/>
                            </w:rPr>
                          </w:pPr>
                          <w:r w:rsidRPr="00080DF8">
                            <w:rPr>
                              <w:rFonts w:ascii="Arial" w:hAnsi="Arial" w:cs="Arial"/>
                              <w:sz w:val="18"/>
                              <w:szCs w:val="18"/>
                              <w:lang w:val="es-ES"/>
                            </w:rPr>
                            <w:t xml:space="preserve">INFORME DE </w:t>
                          </w:r>
                          <w:r>
                            <w:rPr>
                              <w:rFonts w:ascii="Arial" w:hAnsi="Arial" w:cs="Arial"/>
                              <w:sz w:val="18"/>
                              <w:szCs w:val="18"/>
                              <w:lang w:val="es-ES"/>
                            </w:rPr>
                            <w:t>ENSAYO OFICIAL</w:t>
                          </w:r>
                        </w:p>
                        <w:p w14:paraId="30FB6B9E" w14:textId="009CF71E" w:rsidR="00700C60" w:rsidRPr="00080DF8" w:rsidRDefault="00700C60" w:rsidP="006C72D7">
                          <w:pPr>
                            <w:pBdr>
                              <w:left w:val="single" w:sz="4" w:space="4" w:color="auto"/>
                              <w:right w:val="single" w:sz="4" w:space="4" w:color="auto"/>
                            </w:pBdr>
                            <w:spacing w:line="276" w:lineRule="auto"/>
                            <w:jc w:val="center"/>
                            <w:rPr>
                              <w:rFonts w:ascii="Arial" w:hAnsi="Arial" w:cs="Arial"/>
                              <w:sz w:val="18"/>
                              <w:szCs w:val="18"/>
                            </w:rPr>
                          </w:pPr>
                          <w:r w:rsidRPr="00080DF8">
                            <w:rPr>
                              <w:rFonts w:ascii="Arial" w:hAnsi="Arial" w:cs="Arial"/>
                              <w:sz w:val="18"/>
                              <w:szCs w:val="18"/>
                            </w:rPr>
                            <w:t>AM-</w:t>
                          </w:r>
                          <w:r w:rsidR="0028472D">
                            <w:rPr>
                              <w:rFonts w:ascii="Arial" w:hAnsi="Arial" w:cs="Arial"/>
                              <w:sz w:val="18"/>
                              <w:szCs w:val="18"/>
                            </w:rPr>
                            <w:t>$NumeroAM$</w:t>
                          </w:r>
                        </w:p>
                        <w:p w14:paraId="385C523B" w14:textId="0795424A" w:rsidR="00700C60" w:rsidRPr="00080DF8" w:rsidRDefault="0028472D" w:rsidP="006C72D7">
                          <w:pPr>
                            <w:pBdr>
                              <w:left w:val="single" w:sz="4" w:space="4" w:color="auto"/>
                              <w:right w:val="single" w:sz="4" w:space="4" w:color="auto"/>
                            </w:pBdr>
                            <w:spacing w:line="276" w:lineRule="auto"/>
                            <w:jc w:val="center"/>
                            <w:rPr>
                              <w:rFonts w:ascii="Arial" w:hAnsi="Arial" w:cs="Arial"/>
                              <w:sz w:val="18"/>
                              <w:szCs w:val="18"/>
                              <w:lang w:val="es-ES"/>
                            </w:rPr>
                          </w:pPr>
                          <w:r>
                            <w:rPr>
                              <w:rFonts w:ascii="Arial" w:hAnsi="Arial" w:cs="Arial"/>
                              <w:sz w:val="18"/>
                              <w:szCs w:val="18"/>
                            </w:rPr>
                            <w:t>$NombreCliente$</w:t>
                          </w:r>
                          <w:r w:rsidR="0005185F">
                            <w:rPr>
                              <w:rFonts w:ascii="Arial" w:hAnsi="Arial" w:cs="Arial"/>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A20439" id="Cuadro de texto 13" o:spid="_x0000_s1027" type="#_x0000_t202" style="position:absolute;margin-left:135.9pt;margin-top:-18.65pt;width:177.5pt;height:49.6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" fillcolor="white [3212]" stroked="f" strokeweight=".5pt">
              <v:textbox>
                <w:txbxContent>
                  <w:p w14:paraId="622E9AF4" w14:textId="77777777" w:rsidR="00813337" w:rsidRPr="00080DF8" w:rsidRDefault="00813337" w:rsidP="00813337">
                    <w:pPr>
                      <w:pBdr>
                        <w:left w:val="single" w:sz="4" w:space="4" w:color="auto"/>
                        <w:right w:val="single" w:sz="4" w:space="4" w:color="auto"/>
                      </w:pBdr>
                      <w:spacing w:line="276" w:lineRule="auto"/>
                      <w:jc w:val="center"/>
                      <w:rPr>
                        <w:rFonts w:ascii="Arial" w:hAnsi="Arial" w:cs="Arial"/>
                        <w:sz w:val="18"/>
                        <w:szCs w:val="18"/>
                        <w:lang w:val="es-ES"/>
                      </w:rPr>
                    </w:pPr>
                    <w:r w:rsidRPr="00080DF8">
                      <w:rPr>
                        <w:rFonts w:ascii="Arial" w:hAnsi="Arial" w:cs="Arial"/>
                        <w:sz w:val="18"/>
                        <w:szCs w:val="18"/>
                        <w:lang w:val="es-ES"/>
                      </w:rPr>
                      <w:t xml:space="preserve">INFORME DE </w:t>
                    </w:r>
                    <w:r>
                      <w:rPr>
                        <w:rFonts w:ascii="Arial" w:hAnsi="Arial" w:cs="Arial"/>
                        <w:sz w:val="18"/>
                        <w:szCs w:val="18"/>
                        <w:lang w:val="es-ES"/>
                      </w:rPr>
                      <w:t>ENSAYO OFICIAL</w:t>
                    </w:r>
                  </w:p>
                  <w:p w14:paraId="30FB6B9E" w14:textId="009CF71E" w:rsidR="00700C60" w:rsidRPr="00080DF8" w:rsidRDefault="00700C60" w:rsidP="006C72D7">
                    <w:pPr>
                      <w:pBdr>
                        <w:left w:val="single" w:sz="4" w:space="4" w:color="auto"/>
                        <w:right w:val="single" w:sz="4" w:space="4" w:color="auto"/>
                      </w:pBdr>
                      <w:spacing w:line="276" w:lineRule="auto"/>
                      <w:jc w:val="center"/>
                      <w:rPr>
                        <w:rFonts w:ascii="Arial" w:hAnsi="Arial" w:cs="Arial"/>
                        <w:sz w:val="18"/>
                        <w:szCs w:val="18"/>
                      </w:rPr>
                    </w:pPr>
                    <w:r w:rsidRPr="00080DF8">
                      <w:rPr>
                        <w:rFonts w:ascii="Arial" w:hAnsi="Arial" w:cs="Arial"/>
                        <w:sz w:val="18"/>
                        <w:szCs w:val="18"/>
                      </w:rPr>
                      <w:t>AM-</w:t>
                    </w:r>
                    <w:r w:rsidR="0028472D">
                      <w:rPr>
                        <w:rFonts w:ascii="Arial" w:hAnsi="Arial" w:cs="Arial"/>
                        <w:sz w:val="18"/>
                        <w:szCs w:val="18"/>
                      </w:rPr>
                      <w:t>$NumeroAM$</w:t>
                    </w:r>
                  </w:p>
                  <w:p w14:paraId="385C523B" w14:textId="0795424A" w:rsidR="00700C60" w:rsidRPr="00080DF8" w:rsidRDefault="0028472D" w:rsidP="006C72D7">
                    <w:pPr>
                      <w:pBdr>
                        <w:left w:val="single" w:sz="4" w:space="4" w:color="auto"/>
                        <w:right w:val="single" w:sz="4" w:space="4" w:color="auto"/>
                      </w:pBdr>
                      <w:spacing w:line="276" w:lineRule="auto"/>
                      <w:jc w:val="center"/>
                      <w:rPr>
                        <w:rFonts w:ascii="Arial" w:hAnsi="Arial" w:cs="Arial"/>
                        <w:sz w:val="18"/>
                        <w:szCs w:val="18"/>
                        <w:lang w:val="es-ES"/>
                      </w:rPr>
                    </w:pPr>
                    <w:r>
                      <w:rPr>
                        <w:rFonts w:ascii="Arial" w:hAnsi="Arial" w:cs="Arial"/>
                        <w:sz w:val="18"/>
                        <w:szCs w:val="18"/>
                      </w:rPr>
                      <w:t>$NombreCliente$</w:t>
                    </w:r>
                    <w:r w:rsidR="0005185F">
                      <w:rPr>
                        <w:rFonts w:ascii="Arial" w:hAnsi="Arial" w:cs="Arial"/>
                        <w:sz w:val="18"/>
                        <w:szCs w:val="18"/>
                      </w:rPr>
                      <w:t>.</w:t>
                    </w:r>
                  </w:p>
                </w:txbxContent>
              </v:textbox>
            </v:shape>
          </w:pict>
        </mc:Fallback>
      </mc:AlternateContent>
    </w:r>
    <w:r>
      <w:rPr>
        <w:noProof/>
        <w:lang w:eastAsia="es-CL"/>
      </w:rPr>
      <w:drawing>
        <wp:anchor distT="0" distB="0" distL="114300" distR="114300" simplePos="0" relativeHeight="251653632" behindDoc="0" locked="0" layoutInCell="1" allowOverlap="1" wp14:anchorId="3E0709A2" wp14:editId="2F096CCF">
          <wp:simplePos x="0" y="0"/>
          <wp:positionH relativeFrom="column">
            <wp:posOffset>-197485</wp:posOffset>
          </wp:positionH>
          <wp:positionV relativeFrom="paragraph">
            <wp:posOffset>-315595</wp:posOffset>
          </wp:positionV>
          <wp:extent cx="1773555" cy="706120"/>
          <wp:effectExtent l="0" t="0" r="0" b="0"/>
          <wp:wrapThrough wrapText="bothSides">
            <wp:wrapPolygon edited="0">
              <wp:start x="0" y="0"/>
              <wp:lineTo x="0" y="20978"/>
              <wp:lineTo x="21345" y="20978"/>
              <wp:lineTo x="21345"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SIMET-2020-OK-simet.jpg"/>
                  <pic:cNvPicPr/>
                </pic:nvPicPr>
                <pic:blipFill>
                  <a:blip r:embed="rId2">
                    <a:extLst>
                      <a:ext uri="{28A0092B-C50C-407E-A947-70E740481C1C}">
                        <a14:useLocalDpi xmlns:a14="http://schemas.microsoft.com/office/drawing/2010/main" val="0"/>
                      </a:ext>
                    </a:extLst>
                  </a:blip>
                  <a:stretch>
                    <a:fillRect/>
                  </a:stretch>
                </pic:blipFill>
                <pic:spPr>
                  <a:xfrm>
                    <a:off x="0" y="0"/>
                    <a:ext cx="1773555" cy="706120"/>
                  </a:xfrm>
                  <a:prstGeom prst="rect">
                    <a:avLst/>
                  </a:prstGeom>
                </pic:spPr>
              </pic:pic>
            </a:graphicData>
          </a:graphic>
          <wp14:sizeRelH relativeFrom="page">
            <wp14:pctWidth>0</wp14:pctWidth>
          </wp14:sizeRelH>
          <wp14:sizeRelV relativeFrom="page">
            <wp14:pctHeight>0</wp14:pctHeight>
          </wp14:sizeRelV>
        </wp:anchor>
      </w:drawing>
    </w:r>
    <w:r w:rsidR="00B52969">
      <w:rPr>
        <w:noProof/>
        <w:lang w:eastAsia="es-CL"/>
      </w:rPr>
      <w:drawing>
        <wp:anchor distT="0" distB="0" distL="114300" distR="114300" simplePos="0" relativeHeight="251658752" behindDoc="1" locked="0" layoutInCell="0" allowOverlap="1" wp14:anchorId="17A01CB0" wp14:editId="74795D75">
          <wp:simplePos x="0" y="0"/>
          <wp:positionH relativeFrom="margin">
            <wp:posOffset>-1069975</wp:posOffset>
          </wp:positionH>
          <wp:positionV relativeFrom="margin">
            <wp:posOffset>-1087120</wp:posOffset>
          </wp:positionV>
          <wp:extent cx="7772400" cy="10058400"/>
          <wp:effectExtent l="0" t="0" r="0" b="0"/>
          <wp:wrapNone/>
          <wp:docPr id="1" name="Imagen 1" descr="fondoceles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ndoceleste"/>
                  <pic:cNvPicPr>
                    <a:picLocks noChangeAspect="1" noChangeArrowheads="1"/>
                  </pic:cNvPicPr>
                </pic:nvPicPr>
                <pic:blipFill>
                  <a:blip r:embed="rId3">
                    <a:lum bright="70000" contrast="-70000"/>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295375" w14:textId="77777777" w:rsidR="00700C60" w:rsidRDefault="00760B92" w:rsidP="006A5024">
    <w:pPr>
      <w:pStyle w:val="Encabezado"/>
      <w:tabs>
        <w:tab w:val="center" w:pos="5528"/>
        <w:tab w:val="left" w:pos="8040"/>
      </w:tabs>
    </w:pPr>
    <w:r>
      <w:rPr>
        <w:noProof/>
      </w:rPr>
      <w:pict w14:anchorId="3D00C9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2049" type="#_x0000_t75" alt="" style="position:absolute;margin-left:-84.25pt;margin-top:-107.05pt;width:612pt;height:11in;z-index:-251654656;mso-wrap-edited:f;mso-width-percent:0;mso-height-percent:0;mso-position-horizontal-relative:margin;mso-position-vertical-relative:margin;mso-width-percent:0;mso-height-percent:0" o:allowincell="f">
          <v:imagedata r:id="rId1" o:title="fondoceleste" gain="19661f" blacklevel="22938f"/>
          <w10:wrap anchorx="margin" anchory="margin"/>
        </v:shape>
      </w:pict>
    </w:r>
    <w:r w:rsidR="00700C60">
      <w:rPr>
        <w:noProof/>
        <w:lang w:eastAsia="es-CL"/>
      </w:rPr>
      <w:drawing>
        <wp:anchor distT="0" distB="0" distL="114300" distR="114300" simplePos="0" relativeHeight="251659776" behindDoc="0" locked="0" layoutInCell="1" allowOverlap="1" wp14:anchorId="624F5F0A" wp14:editId="19FDE996">
          <wp:simplePos x="0" y="0"/>
          <wp:positionH relativeFrom="column">
            <wp:posOffset>-337820</wp:posOffset>
          </wp:positionH>
          <wp:positionV relativeFrom="paragraph">
            <wp:posOffset>758190</wp:posOffset>
          </wp:positionV>
          <wp:extent cx="7022465" cy="737235"/>
          <wp:effectExtent l="0" t="0" r="6985" b="0"/>
          <wp:wrapThrough wrapText="bothSides">
            <wp:wrapPolygon edited="0">
              <wp:start x="117" y="1116"/>
              <wp:lineTo x="117" y="19535"/>
              <wp:lineTo x="410" y="19535"/>
              <wp:lineTo x="469" y="18419"/>
              <wp:lineTo x="410" y="11163"/>
              <wp:lineTo x="21563" y="3907"/>
              <wp:lineTo x="21563" y="1116"/>
              <wp:lineTo x="117" y="1116"/>
            </wp:wrapPolygon>
          </wp:wrapThrough>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arra.png"/>
                  <pic:cNvPicPr/>
                </pic:nvPicPr>
                <pic:blipFill>
                  <a:blip r:embed="rId2">
                    <a:extLst>
                      <a:ext uri="{28A0092B-C50C-407E-A947-70E740481C1C}">
                        <a14:useLocalDpi xmlns:a14="http://schemas.microsoft.com/office/drawing/2010/main" val="0"/>
                      </a:ext>
                    </a:extLst>
                  </a:blip>
                  <a:stretch>
                    <a:fillRect/>
                  </a:stretch>
                </pic:blipFill>
                <pic:spPr>
                  <a:xfrm>
                    <a:off x="0" y="0"/>
                    <a:ext cx="7022465" cy="737235"/>
                  </a:xfrm>
                  <a:prstGeom prst="rect">
                    <a:avLst/>
                  </a:prstGeom>
                </pic:spPr>
              </pic:pic>
            </a:graphicData>
          </a:graphic>
          <wp14:sizeRelH relativeFrom="page">
            <wp14:pctWidth>0</wp14:pctWidth>
          </wp14:sizeRelH>
          <wp14:sizeRelV relativeFrom="page">
            <wp14:pctHeight>0</wp14:pctHeight>
          </wp14:sizeRelV>
        </wp:anchor>
      </w:drawing>
    </w:r>
    <w:r w:rsidR="00700C60">
      <w:tab/>
    </w:r>
    <w:r w:rsidR="00700C60">
      <w:rPr>
        <w:noProof/>
        <w:lang w:eastAsia="es-CL"/>
      </w:rPr>
      <w:drawing>
        <wp:inline distT="0" distB="0" distL="0" distR="0" wp14:anchorId="3CF6E8FF" wp14:editId="67555FBE">
          <wp:extent cx="2316480" cy="92075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316480" cy="920750"/>
                  </a:xfrm>
                  <a:prstGeom prst="rect">
                    <a:avLst/>
                  </a:prstGeom>
                  <a:noFill/>
                </pic:spPr>
              </pic:pic>
            </a:graphicData>
          </a:graphic>
        </wp:inline>
      </w:drawing>
    </w:r>
    <w:r w:rsidR="00700C60">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26CA3"/>
    <w:multiLevelType w:val="hybridMultilevel"/>
    <w:tmpl w:val="0642748A"/>
    <w:lvl w:ilvl="0" w:tplc="29377174">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94F1632"/>
    <w:multiLevelType w:val="hybridMultilevel"/>
    <w:tmpl w:val="877C1724"/>
    <w:lvl w:ilvl="0" w:tplc="2872E118">
      <w:start w:val="1"/>
      <w:numFmt w:val="ordinal"/>
      <w:lvlText w:val="%1."/>
      <w:lvlJc w:val="left"/>
      <w:pPr>
        <w:ind w:left="720" w:hanging="360"/>
      </w:pPr>
      <w:rPr>
        <w:rFonts w:ascii="Arial" w:hAnsi="Arial" w:cs="Arial" w:hint="default"/>
        <w:sz w:val="6"/>
        <w:szCs w:val="6"/>
      </w:rPr>
    </w:lvl>
    <w:lvl w:ilvl="1" w:tplc="E264905C">
      <w:start w:val="1"/>
      <w:numFmt w:val="ordinal"/>
      <w:lvlText w:val="%2."/>
      <w:lvlJc w:val="left"/>
      <w:pPr>
        <w:ind w:left="1440" w:hanging="360"/>
      </w:pPr>
    </w:lvl>
    <w:lvl w:ilvl="2" w:tplc="98E0471C">
      <w:start w:val="1"/>
      <w:numFmt w:val="ordinal"/>
      <w:lvlText w:val="%3."/>
      <w:lvlJc w:val="left"/>
      <w:pPr>
        <w:ind w:left="2160" w:hanging="360"/>
      </w:pPr>
    </w:lvl>
    <w:lvl w:ilvl="3" w:tplc="63B6995A">
      <w:start w:val="1"/>
      <w:numFmt w:val="ordinal"/>
      <w:lvlText w:val="%4."/>
      <w:lvlJc w:val="left"/>
      <w:pPr>
        <w:ind w:left="2880" w:hanging="360"/>
      </w:pPr>
    </w:lvl>
    <w:lvl w:ilvl="4" w:tplc="AE22D908">
      <w:start w:val="1"/>
      <w:numFmt w:val="ordinal"/>
      <w:lvlText w:val="%5."/>
      <w:lvlJc w:val="left"/>
      <w:pPr>
        <w:ind w:left="3600" w:hanging="360"/>
      </w:pPr>
    </w:lvl>
    <w:lvl w:ilvl="5" w:tplc="A9383534">
      <w:start w:val="1"/>
      <w:numFmt w:val="ordinal"/>
      <w:lvlText w:val="%6."/>
      <w:lvlJc w:val="left"/>
      <w:pPr>
        <w:ind w:left="4320" w:hanging="360"/>
      </w:pPr>
    </w:lvl>
    <w:lvl w:ilvl="6" w:tplc="80E6970E">
      <w:start w:val="1"/>
      <w:numFmt w:val="ordinal"/>
      <w:lvlText w:val="%7."/>
      <w:lvlJc w:val="left"/>
      <w:pPr>
        <w:ind w:left="5040" w:hanging="360"/>
      </w:pPr>
    </w:lvl>
    <w:lvl w:ilvl="7" w:tplc="6F6C10C0">
      <w:start w:val="1"/>
      <w:numFmt w:val="ordinal"/>
      <w:lvlText w:val="%8."/>
      <w:lvlJc w:val="left"/>
      <w:pPr>
        <w:ind w:left="5760" w:hanging="360"/>
      </w:pPr>
    </w:lvl>
    <w:lvl w:ilvl="8" w:tplc="16E84BA6">
      <w:start w:val="1"/>
      <w:numFmt w:val="ordinal"/>
      <w:lvlText w:val="%9."/>
      <w:lvlJc w:val="left"/>
      <w:pPr>
        <w:ind w:left="6480" w:hanging="360"/>
      </w:pPr>
    </w:lvl>
  </w:abstractNum>
  <w:abstractNum w:abstractNumId="2" w15:restartNumberingAfterBreak="0">
    <w:nsid w:val="501622B4"/>
    <w:multiLevelType w:val="hybridMultilevel"/>
    <w:tmpl w:val="3398D7C0"/>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start w:val="1"/>
      <w:numFmt w:val="bullet"/>
      <w:lvlText w:val=""/>
      <w:lvlJc w:val="left"/>
      <w:pPr>
        <w:ind w:left="6828" w:hanging="360"/>
      </w:pPr>
      <w:rPr>
        <w:rFonts w:ascii="Wingdings" w:hAnsi="Wingdings" w:hint="default"/>
      </w:rPr>
    </w:lvl>
  </w:abstractNum>
  <w:abstractNum w:abstractNumId="3" w15:restartNumberingAfterBreak="0">
    <w:nsid w:val="50342690"/>
    <w:multiLevelType w:val="hybridMultilevel"/>
    <w:tmpl w:val="20B8B910"/>
    <w:lvl w:ilvl="0" w:tplc="77019577">
      <w:start w:val="1"/>
      <w:numFmt w:val="decimal"/>
      <w:lvlText w:val="%1."/>
      <w:lvlJc w:val="left"/>
      <w:pPr>
        <w:ind w:left="720" w:hanging="360"/>
      </w:pPr>
    </w:lvl>
    <w:lvl w:ilvl="1" w:tplc="77019577" w:tentative="1">
      <w:start w:val="1"/>
      <w:numFmt w:val="lowerLetter"/>
      <w:lvlText w:val="%2."/>
      <w:lvlJc w:val="left"/>
      <w:pPr>
        <w:ind w:left="1440" w:hanging="360"/>
      </w:pPr>
    </w:lvl>
    <w:lvl w:ilvl="2" w:tplc="77019577" w:tentative="1">
      <w:start w:val="1"/>
      <w:numFmt w:val="lowerRoman"/>
      <w:lvlText w:val="%3."/>
      <w:lvlJc w:val="right"/>
      <w:pPr>
        <w:ind w:left="2160" w:hanging="180"/>
      </w:pPr>
    </w:lvl>
    <w:lvl w:ilvl="3" w:tplc="77019577" w:tentative="1">
      <w:start w:val="1"/>
      <w:numFmt w:val="decimal"/>
      <w:lvlText w:val="%4."/>
      <w:lvlJc w:val="left"/>
      <w:pPr>
        <w:ind w:left="2880" w:hanging="360"/>
      </w:pPr>
    </w:lvl>
    <w:lvl w:ilvl="4" w:tplc="77019577" w:tentative="1">
      <w:start w:val="1"/>
      <w:numFmt w:val="lowerLetter"/>
      <w:lvlText w:val="%5."/>
      <w:lvlJc w:val="left"/>
      <w:pPr>
        <w:ind w:left="3600" w:hanging="360"/>
      </w:pPr>
    </w:lvl>
    <w:lvl w:ilvl="5" w:tplc="77019577" w:tentative="1">
      <w:start w:val="1"/>
      <w:numFmt w:val="lowerRoman"/>
      <w:lvlText w:val="%6."/>
      <w:lvlJc w:val="right"/>
      <w:pPr>
        <w:ind w:left="4320" w:hanging="180"/>
      </w:pPr>
    </w:lvl>
    <w:lvl w:ilvl="6" w:tplc="77019577" w:tentative="1">
      <w:start w:val="1"/>
      <w:numFmt w:val="decimal"/>
      <w:lvlText w:val="%7."/>
      <w:lvlJc w:val="left"/>
      <w:pPr>
        <w:ind w:left="5040" w:hanging="360"/>
      </w:pPr>
    </w:lvl>
    <w:lvl w:ilvl="7" w:tplc="77019577" w:tentative="1">
      <w:start w:val="1"/>
      <w:numFmt w:val="lowerLetter"/>
      <w:lvlText w:val="%8."/>
      <w:lvlJc w:val="left"/>
      <w:pPr>
        <w:ind w:left="5760" w:hanging="360"/>
      </w:pPr>
    </w:lvl>
    <w:lvl w:ilvl="8" w:tplc="77019577" w:tentative="1">
      <w:start w:val="1"/>
      <w:numFmt w:val="lowerRoman"/>
      <w:lvlText w:val="%9."/>
      <w:lvlJc w:val="right"/>
      <w:pPr>
        <w:ind w:left="6480" w:hanging="180"/>
      </w:pPr>
    </w:lvl>
  </w:abstractNum>
  <w:abstractNum w:abstractNumId="4" w15:restartNumberingAfterBreak="0">
    <w:nsid w:val="5209579D"/>
    <w:multiLevelType w:val="hybridMultilevel"/>
    <w:tmpl w:val="DF06943A"/>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5" w15:restartNumberingAfterBreak="0">
    <w:nsid w:val="633E1884"/>
    <w:multiLevelType w:val="hybridMultilevel"/>
    <w:tmpl w:val="6D6EA87E"/>
    <w:lvl w:ilvl="0" w:tplc="68240579">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9605428"/>
    <w:multiLevelType w:val="hybridMultilevel"/>
    <w:tmpl w:val="384635D6"/>
    <w:lvl w:ilvl="0" w:tplc="340A0001">
      <w:start w:val="1"/>
      <w:numFmt w:val="bullet"/>
      <w:lvlText w:val=""/>
      <w:lvlJc w:val="left"/>
      <w:pPr>
        <w:ind w:left="1068" w:hanging="360"/>
      </w:pPr>
      <w:rPr>
        <w:rFonts w:ascii="Symbol" w:hAnsi="Symbol" w:hint="default"/>
      </w:rPr>
    </w:lvl>
    <w:lvl w:ilvl="1" w:tplc="340A0003">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7" w15:restartNumberingAfterBreak="0">
    <w:nsid w:val="6F904668"/>
    <w:multiLevelType w:val="hybridMultilevel"/>
    <w:tmpl w:val="82E61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5"/>
  </w:num>
  <w:num w:numId="5">
    <w:abstractNumId w:val="3"/>
  </w:num>
  <w:num w:numId="6">
    <w:abstractNumId w:val="1"/>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2B3B"/>
    <w:rsid w:val="00004A9D"/>
    <w:rsid w:val="00004C49"/>
    <w:rsid w:val="00004D37"/>
    <w:rsid w:val="00011E74"/>
    <w:rsid w:val="00030858"/>
    <w:rsid w:val="0005185F"/>
    <w:rsid w:val="00057B5D"/>
    <w:rsid w:val="000650E8"/>
    <w:rsid w:val="00076A23"/>
    <w:rsid w:val="00080DF8"/>
    <w:rsid w:val="000A2683"/>
    <w:rsid w:val="000C5B39"/>
    <w:rsid w:val="000D2655"/>
    <w:rsid w:val="000D5C64"/>
    <w:rsid w:val="000E2AA6"/>
    <w:rsid w:val="000F5C81"/>
    <w:rsid w:val="00126A6C"/>
    <w:rsid w:val="00142FE0"/>
    <w:rsid w:val="00154573"/>
    <w:rsid w:val="00180EF3"/>
    <w:rsid w:val="001823FE"/>
    <w:rsid w:val="001B120C"/>
    <w:rsid w:val="001C1751"/>
    <w:rsid w:val="001D2C02"/>
    <w:rsid w:val="001D5DC8"/>
    <w:rsid w:val="001E3C32"/>
    <w:rsid w:val="0021523B"/>
    <w:rsid w:val="00223813"/>
    <w:rsid w:val="00230DC6"/>
    <w:rsid w:val="00240516"/>
    <w:rsid w:val="00243E30"/>
    <w:rsid w:val="0025178C"/>
    <w:rsid w:val="00261C19"/>
    <w:rsid w:val="00275CE5"/>
    <w:rsid w:val="00280A5C"/>
    <w:rsid w:val="0028472D"/>
    <w:rsid w:val="00285B03"/>
    <w:rsid w:val="00291B66"/>
    <w:rsid w:val="002A58D8"/>
    <w:rsid w:val="002C05D4"/>
    <w:rsid w:val="002C4394"/>
    <w:rsid w:val="002C68BE"/>
    <w:rsid w:val="002D4625"/>
    <w:rsid w:val="002D6CEB"/>
    <w:rsid w:val="002F6EDE"/>
    <w:rsid w:val="002F6F14"/>
    <w:rsid w:val="00301C75"/>
    <w:rsid w:val="00321351"/>
    <w:rsid w:val="00334BBA"/>
    <w:rsid w:val="003539BB"/>
    <w:rsid w:val="00362D70"/>
    <w:rsid w:val="00383B02"/>
    <w:rsid w:val="003870EA"/>
    <w:rsid w:val="003A558B"/>
    <w:rsid w:val="003B39FF"/>
    <w:rsid w:val="003C48DB"/>
    <w:rsid w:val="003E39CB"/>
    <w:rsid w:val="004003C9"/>
    <w:rsid w:val="004060C9"/>
    <w:rsid w:val="0040755F"/>
    <w:rsid w:val="00410459"/>
    <w:rsid w:val="0041383C"/>
    <w:rsid w:val="00424BB8"/>
    <w:rsid w:val="004266D5"/>
    <w:rsid w:val="0043286F"/>
    <w:rsid w:val="00440305"/>
    <w:rsid w:val="00443521"/>
    <w:rsid w:val="00452A42"/>
    <w:rsid w:val="00463DDA"/>
    <w:rsid w:val="00466486"/>
    <w:rsid w:val="00476CA2"/>
    <w:rsid w:val="0049358B"/>
    <w:rsid w:val="004A785E"/>
    <w:rsid w:val="004C7E42"/>
    <w:rsid w:val="004D1AB5"/>
    <w:rsid w:val="004D663D"/>
    <w:rsid w:val="004E52D1"/>
    <w:rsid w:val="00506BC1"/>
    <w:rsid w:val="00510F07"/>
    <w:rsid w:val="00512F35"/>
    <w:rsid w:val="00515D0B"/>
    <w:rsid w:val="00516784"/>
    <w:rsid w:val="005202A4"/>
    <w:rsid w:val="005410D9"/>
    <w:rsid w:val="0055691D"/>
    <w:rsid w:val="00561448"/>
    <w:rsid w:val="00565B2B"/>
    <w:rsid w:val="0058195A"/>
    <w:rsid w:val="005B3F4A"/>
    <w:rsid w:val="005C2C22"/>
    <w:rsid w:val="005D1293"/>
    <w:rsid w:val="005F3FBD"/>
    <w:rsid w:val="006032B7"/>
    <w:rsid w:val="0060401F"/>
    <w:rsid w:val="00606656"/>
    <w:rsid w:val="0061222F"/>
    <w:rsid w:val="006265F8"/>
    <w:rsid w:val="0064380C"/>
    <w:rsid w:val="0065146C"/>
    <w:rsid w:val="0065147B"/>
    <w:rsid w:val="0065399A"/>
    <w:rsid w:val="00655F75"/>
    <w:rsid w:val="00657278"/>
    <w:rsid w:val="00660904"/>
    <w:rsid w:val="00681991"/>
    <w:rsid w:val="00682901"/>
    <w:rsid w:val="0069103C"/>
    <w:rsid w:val="0069732A"/>
    <w:rsid w:val="006A5024"/>
    <w:rsid w:val="006B415B"/>
    <w:rsid w:val="006C72D7"/>
    <w:rsid w:val="006F058E"/>
    <w:rsid w:val="006F0A43"/>
    <w:rsid w:val="00700C60"/>
    <w:rsid w:val="00712119"/>
    <w:rsid w:val="007177F0"/>
    <w:rsid w:val="00717C5A"/>
    <w:rsid w:val="007337DF"/>
    <w:rsid w:val="00743EA5"/>
    <w:rsid w:val="007504BD"/>
    <w:rsid w:val="00760B92"/>
    <w:rsid w:val="007702E9"/>
    <w:rsid w:val="0078584B"/>
    <w:rsid w:val="00790DCA"/>
    <w:rsid w:val="007B1783"/>
    <w:rsid w:val="007B1E2F"/>
    <w:rsid w:val="007B4E8A"/>
    <w:rsid w:val="007D06D2"/>
    <w:rsid w:val="007D7ACC"/>
    <w:rsid w:val="007E7284"/>
    <w:rsid w:val="00803AEA"/>
    <w:rsid w:val="00812E1E"/>
    <w:rsid w:val="00813337"/>
    <w:rsid w:val="00815BD2"/>
    <w:rsid w:val="008423F9"/>
    <w:rsid w:val="00850C53"/>
    <w:rsid w:val="008527DF"/>
    <w:rsid w:val="00854B9C"/>
    <w:rsid w:val="00884EF3"/>
    <w:rsid w:val="008A1E57"/>
    <w:rsid w:val="008C1089"/>
    <w:rsid w:val="008D01CC"/>
    <w:rsid w:val="008D598D"/>
    <w:rsid w:val="008D6C95"/>
    <w:rsid w:val="008F714F"/>
    <w:rsid w:val="00905086"/>
    <w:rsid w:val="0092187A"/>
    <w:rsid w:val="009252D9"/>
    <w:rsid w:val="00950072"/>
    <w:rsid w:val="00955599"/>
    <w:rsid w:val="00964BD2"/>
    <w:rsid w:val="009824D8"/>
    <w:rsid w:val="0099220E"/>
    <w:rsid w:val="00996914"/>
    <w:rsid w:val="009A5EF6"/>
    <w:rsid w:val="009C3A3A"/>
    <w:rsid w:val="009D2B3B"/>
    <w:rsid w:val="009D6087"/>
    <w:rsid w:val="009E5F7D"/>
    <w:rsid w:val="00A04295"/>
    <w:rsid w:val="00A04C9E"/>
    <w:rsid w:val="00A13494"/>
    <w:rsid w:val="00A30EEE"/>
    <w:rsid w:val="00A31A47"/>
    <w:rsid w:val="00A34E9E"/>
    <w:rsid w:val="00A47154"/>
    <w:rsid w:val="00A57E8C"/>
    <w:rsid w:val="00A6463D"/>
    <w:rsid w:val="00A8008B"/>
    <w:rsid w:val="00A847CC"/>
    <w:rsid w:val="00AB1F33"/>
    <w:rsid w:val="00AB48A2"/>
    <w:rsid w:val="00AC4E25"/>
    <w:rsid w:val="00AD6716"/>
    <w:rsid w:val="00AD7C31"/>
    <w:rsid w:val="00AE6BF3"/>
    <w:rsid w:val="00B10245"/>
    <w:rsid w:val="00B133E9"/>
    <w:rsid w:val="00B35379"/>
    <w:rsid w:val="00B52969"/>
    <w:rsid w:val="00B72119"/>
    <w:rsid w:val="00B752ED"/>
    <w:rsid w:val="00B75AE4"/>
    <w:rsid w:val="00B96CCC"/>
    <w:rsid w:val="00BB0633"/>
    <w:rsid w:val="00BC6535"/>
    <w:rsid w:val="00BD55D9"/>
    <w:rsid w:val="00BE4C80"/>
    <w:rsid w:val="00BF4196"/>
    <w:rsid w:val="00BF494C"/>
    <w:rsid w:val="00C05ABF"/>
    <w:rsid w:val="00C15257"/>
    <w:rsid w:val="00C21EEB"/>
    <w:rsid w:val="00C22563"/>
    <w:rsid w:val="00C42385"/>
    <w:rsid w:val="00C60787"/>
    <w:rsid w:val="00C62950"/>
    <w:rsid w:val="00C72B44"/>
    <w:rsid w:val="00C7302C"/>
    <w:rsid w:val="00C7309E"/>
    <w:rsid w:val="00C737B9"/>
    <w:rsid w:val="00C810D7"/>
    <w:rsid w:val="00C94420"/>
    <w:rsid w:val="00C96E9F"/>
    <w:rsid w:val="00CA2D8A"/>
    <w:rsid w:val="00CB5E52"/>
    <w:rsid w:val="00CB64F1"/>
    <w:rsid w:val="00CE0B96"/>
    <w:rsid w:val="00CF20A0"/>
    <w:rsid w:val="00CF4BD3"/>
    <w:rsid w:val="00D1244E"/>
    <w:rsid w:val="00D638D9"/>
    <w:rsid w:val="00D66B52"/>
    <w:rsid w:val="00D741ED"/>
    <w:rsid w:val="00DA5676"/>
    <w:rsid w:val="00DB18BE"/>
    <w:rsid w:val="00DC53C2"/>
    <w:rsid w:val="00DD2D27"/>
    <w:rsid w:val="00DF0666"/>
    <w:rsid w:val="00DF6C03"/>
    <w:rsid w:val="00E01A9D"/>
    <w:rsid w:val="00E07365"/>
    <w:rsid w:val="00E17203"/>
    <w:rsid w:val="00E233FE"/>
    <w:rsid w:val="00E23429"/>
    <w:rsid w:val="00E3057E"/>
    <w:rsid w:val="00E32433"/>
    <w:rsid w:val="00E32491"/>
    <w:rsid w:val="00E33CCE"/>
    <w:rsid w:val="00E517D6"/>
    <w:rsid w:val="00E52B03"/>
    <w:rsid w:val="00E76339"/>
    <w:rsid w:val="00E816D3"/>
    <w:rsid w:val="00E90C75"/>
    <w:rsid w:val="00E928B4"/>
    <w:rsid w:val="00EA15C2"/>
    <w:rsid w:val="00EB266E"/>
    <w:rsid w:val="00EC2FCA"/>
    <w:rsid w:val="00EF57C3"/>
    <w:rsid w:val="00F1750B"/>
    <w:rsid w:val="00F27701"/>
    <w:rsid w:val="00F31386"/>
    <w:rsid w:val="00F73990"/>
    <w:rsid w:val="00FA0E57"/>
    <w:rsid w:val="00FA43EE"/>
    <w:rsid w:val="00FA56F2"/>
    <w:rsid w:val="00FB53A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545B1FB"/>
  <w15:docId w15:val="{465E5DB9-E046-4AA5-8B4F-C7795CC91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D2B3B"/>
    <w:pPr>
      <w:tabs>
        <w:tab w:val="center" w:pos="4419"/>
        <w:tab w:val="right" w:pos="8838"/>
      </w:tabs>
    </w:pPr>
  </w:style>
  <w:style w:type="character" w:customStyle="1" w:styleId="EncabezadoCar">
    <w:name w:val="Encabezado Car"/>
    <w:basedOn w:val="Fuentedeprrafopredeter"/>
    <w:link w:val="Encabezado"/>
    <w:uiPriority w:val="99"/>
    <w:rsid w:val="009D2B3B"/>
  </w:style>
  <w:style w:type="paragraph" w:styleId="Piedepgina">
    <w:name w:val="footer"/>
    <w:basedOn w:val="Normal"/>
    <w:link w:val="PiedepginaCar"/>
    <w:uiPriority w:val="99"/>
    <w:unhideWhenUsed/>
    <w:rsid w:val="009D2B3B"/>
    <w:pPr>
      <w:tabs>
        <w:tab w:val="center" w:pos="4419"/>
        <w:tab w:val="right" w:pos="8838"/>
      </w:tabs>
    </w:pPr>
  </w:style>
  <w:style w:type="character" w:customStyle="1" w:styleId="PiedepginaCar">
    <w:name w:val="Pie de página Car"/>
    <w:basedOn w:val="Fuentedeprrafopredeter"/>
    <w:link w:val="Piedepgina"/>
    <w:uiPriority w:val="99"/>
    <w:rsid w:val="009D2B3B"/>
  </w:style>
  <w:style w:type="character" w:styleId="Hipervnculo">
    <w:name w:val="Hyperlink"/>
    <w:basedOn w:val="Fuentedeprrafopredeter"/>
    <w:uiPriority w:val="99"/>
    <w:unhideWhenUsed/>
    <w:rsid w:val="00443521"/>
    <w:rPr>
      <w:color w:val="0563C1" w:themeColor="hyperlink"/>
      <w:u w:val="single"/>
    </w:rPr>
  </w:style>
  <w:style w:type="character" w:customStyle="1" w:styleId="Mencinsinresolver1">
    <w:name w:val="Mención sin resolver1"/>
    <w:basedOn w:val="Fuentedeprrafopredeter"/>
    <w:uiPriority w:val="99"/>
    <w:semiHidden/>
    <w:unhideWhenUsed/>
    <w:rsid w:val="00443521"/>
    <w:rPr>
      <w:color w:val="605E5C"/>
      <w:shd w:val="clear" w:color="auto" w:fill="E1DFDD"/>
    </w:rPr>
  </w:style>
  <w:style w:type="table" w:styleId="Tablaconcuadrcula">
    <w:name w:val="Table Grid"/>
    <w:basedOn w:val="Tablanormal"/>
    <w:uiPriority w:val="39"/>
    <w:rsid w:val="00126A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681991"/>
    <w:rPr>
      <w:rFonts w:ascii="Tahoma" w:hAnsi="Tahoma" w:cs="Tahoma"/>
      <w:sz w:val="16"/>
      <w:szCs w:val="16"/>
    </w:rPr>
  </w:style>
  <w:style w:type="character" w:customStyle="1" w:styleId="TextodegloboCar">
    <w:name w:val="Texto de globo Car"/>
    <w:basedOn w:val="Fuentedeprrafopredeter"/>
    <w:link w:val="Textodeglobo"/>
    <w:uiPriority w:val="99"/>
    <w:semiHidden/>
    <w:rsid w:val="00681991"/>
    <w:rPr>
      <w:rFonts w:ascii="Tahoma" w:hAnsi="Tahoma" w:cs="Tahoma"/>
      <w:sz w:val="16"/>
      <w:szCs w:val="16"/>
    </w:rPr>
  </w:style>
  <w:style w:type="paragraph" w:customStyle="1" w:styleId="blancosubtitulos">
    <w:name w:val="blancosubtitulos"/>
    <w:basedOn w:val="Normal"/>
    <w:uiPriority w:val="99"/>
    <w:rsid w:val="00854B9C"/>
    <w:rPr>
      <w:rFonts w:ascii="Times New Roman" w:eastAsia="Times New Roman" w:hAnsi="Times New Roman" w:cs="Times New Roman"/>
      <w:lang w:eastAsia="es-CL"/>
    </w:rPr>
  </w:style>
  <w:style w:type="paragraph" w:styleId="Prrafodelista">
    <w:name w:val="List Paragraph"/>
    <w:basedOn w:val="Normal"/>
    <w:uiPriority w:val="34"/>
    <w:qFormat/>
    <w:rsid w:val="00854B9C"/>
    <w:pPr>
      <w:ind w:left="720"/>
      <w:contextualSpacing/>
    </w:pPr>
    <w:rPr>
      <w:rFonts w:ascii="Times New Roman" w:eastAsia="Times New Roman" w:hAnsi="Times New Roman" w:cs="Times New Roman"/>
      <w:lang w:val="es-ES" w:eastAsia="es-ES"/>
    </w:rPr>
  </w:style>
  <w:style w:type="character" w:styleId="Textoennegrita">
    <w:name w:val="Strong"/>
    <w:basedOn w:val="Fuentedeprrafopredeter"/>
    <w:uiPriority w:val="22"/>
    <w:qFormat/>
    <w:rsid w:val="008A1E57"/>
    <w:rPr>
      <w:b/>
      <w:bCs/>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323E4F"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472C4" w:themeColor="accent1"/>
      <w:spacing w:val="15"/>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472C4"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paragraph" w:customStyle="1" w:styleId="myStyle">
    <w:name w:val="myStyle"/>
    <w:link w:val="myStyleCar"/>
    <w:uiPriority w:val="99"/>
    <w:semiHidden/>
    <w:unhideWhenUsed/>
    <w:rsid w:val="006E0FDA"/>
    <w:pPr>
      <w:spacing w:line="360" w:lineRule="auto"/>
    </w:pPr>
  </w:style>
  <w:style w:type="character" w:customStyle="1" w:styleId="myStyleCar0">
    <w:name w:val="myStyleCar"/>
    <w:uiPriority w:val="99"/>
    <w:semiHidden/>
    <w:unhideWhenUsed/>
    <w:rsid w:val="006E0FDA"/>
  </w:style>
  <w:style w:type="paragraph" w:customStyle="1" w:styleId="myStyle0">
    <w:name w:val="myStyle"/>
    <w:uiPriority w:val="99"/>
    <w:semiHidden/>
    <w:unhideWhenUsed/>
    <w:rsid w:val="006E0FDA"/>
    <w:pPr>
      <w:spacing w:line="360" w:lineRule="auto"/>
    </w:pPr>
  </w:style>
  <w:style w:type="character" w:customStyle="1" w:styleId="myStyleCar1">
    <w:name w:val="myStyleCar"/>
    <w:uiPriority w:val="99"/>
    <w:semiHidden/>
    <w:unhideWhenUsed/>
    <w:rsid w:val="006E0FDA"/>
  </w:style>
  <w:style w:type="paragraph" w:customStyle="1" w:styleId="myStyle1">
    <w:name w:val="myStyle"/>
    <w:uiPriority w:val="99"/>
    <w:semiHidden/>
    <w:unhideWhenUsed/>
    <w:rsid w:val="006E0FDA"/>
    <w:pPr>
      <w:spacing w:line="360" w:lineRule="auto"/>
    </w:pPr>
  </w:style>
  <w:style w:type="character" w:customStyle="1" w:styleId="myStyleCar2">
    <w:name w:val="myStyleCar"/>
    <w:uiPriority w:val="99"/>
    <w:semiHidden/>
    <w:unhideWhenUsed/>
    <w:rsid w:val="006E0FDA"/>
  </w:style>
  <w:style w:type="paragraph" w:customStyle="1" w:styleId="myStyle2">
    <w:name w:val="myStyle"/>
    <w:link w:val="myStyleCar10"/>
    <w:uiPriority w:val="99"/>
    <w:unhideWhenUsed/>
    <w:rsid w:val="006E0FDA"/>
    <w:pPr>
      <w:spacing w:line="360" w:lineRule="auto"/>
    </w:pPr>
  </w:style>
  <w:style w:type="character" w:customStyle="1" w:styleId="myStyleCar">
    <w:name w:val="myStyleCar"/>
    <w:link w:val="myStyle"/>
    <w:uiPriority w:val="99"/>
    <w:semiHidden/>
    <w:unhideWhenUsed/>
    <w:rsid w:val="006E0FDA"/>
  </w:style>
  <w:style w:type="character" w:customStyle="1" w:styleId="myStyleCar10">
    <w:name w:val="myStyleCar1"/>
    <w:link w:val="myStyle2"/>
    <w:uiPriority w:val="99"/>
    <w:unhideWhenUsed/>
    <w:rsid w:val="00813337"/>
  </w:style>
  <w:style w:type="paragraph" w:customStyle="1" w:styleId="blanco">
    <w:name w:val="blanco"/>
    <w:basedOn w:val="Normal"/>
    <w:rsid w:val="00DA5676"/>
    <w:pPr>
      <w:spacing w:line="360" w:lineRule="auto"/>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imet.cl/verificacioninforme.php"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image" Target="media/image1.jpeg"/><Relationship Id="rId9" Type="http://schemas.openxmlformats.org/officeDocument/2006/relationships/image" Target="media/image2.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10.emf"/></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9.jpg"/><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8.png"/><Relationship Id="rId1"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A55A06-3988-4C3B-BCAE-007A7E655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2743</TotalTime>
  <Pages>6</Pages>
  <Words>1136</Words>
  <Characters>6250</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francisca aguirre gaete</dc:creator>
  <cp:lastModifiedBy>Administrador</cp:lastModifiedBy>
  <cp:revision>138</cp:revision>
  <cp:lastPrinted>2022-08-17T19:56:00Z</cp:lastPrinted>
  <dcterms:created xsi:type="dcterms:W3CDTF">2020-01-21T17:54:00Z</dcterms:created>
  <dcterms:modified xsi:type="dcterms:W3CDTF">2022-08-18T15:33:00Z</dcterms:modified>
</cp:coreProperties>
</file>